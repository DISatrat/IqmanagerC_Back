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77138B" w14:textId="46F8ABAC" w:rsidR="00E30918" w:rsidRDefault="00650095" w:rsidP="00C87824">
      <w:pPr>
        <w:pStyle w:val="1"/>
        <w:numPr>
          <w:ilvl w:val="0"/>
          <w:numId w:val="0"/>
        </w:numPr>
        <w:spacing w:before="0" w:after="0"/>
        <w:jc w:val="both"/>
        <w:rPr>
          <w:rFonts w:ascii="Times New Roman" w:hAnsi="Times New Roman"/>
          <w:sz w:val="24"/>
          <w:szCs w:val="24"/>
        </w:rPr>
      </w:pPr>
      <w:r>
        <w:rPr>
          <w:noProof/>
        </w:rPr>
        <w:drawing>
          <wp:anchor distT="0" distB="0" distL="114935" distR="114935" simplePos="0" relativeHeight="251656704" behindDoc="0" locked="0" layoutInCell="1" allowOverlap="0" wp14:anchorId="5A47E478" wp14:editId="2E37E384">
            <wp:simplePos x="0" y="0"/>
            <wp:positionH relativeFrom="column">
              <wp:posOffset>-660400</wp:posOffset>
            </wp:positionH>
            <wp:positionV relativeFrom="paragraph">
              <wp:posOffset>-904875</wp:posOffset>
            </wp:positionV>
            <wp:extent cx="2863215" cy="939165"/>
            <wp:effectExtent l="0" t="0" r="0" b="0"/>
            <wp:wrapNone/>
            <wp:docPr id="2" name="Рисунок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939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43565C2" w14:textId="77777777" w:rsidR="00C87824" w:rsidRDefault="00C87824" w:rsidP="00C87824">
      <w:pPr>
        <w:widowControl/>
        <w:suppressAutoHyphens w:val="0"/>
        <w:autoSpaceDE/>
        <w:ind w:firstLine="0"/>
        <w:jc w:val="center"/>
        <w:rPr>
          <w:rFonts w:ascii="Times New Roman" w:hAnsi="Times New Roman" w:cs="Times New Roman"/>
          <w:b/>
          <w:lang w:eastAsia="ru-RU"/>
        </w:rPr>
      </w:pPr>
    </w:p>
    <w:p w14:paraId="5F8D8809" w14:textId="77777777" w:rsidR="00C87824" w:rsidRDefault="00C87824" w:rsidP="00C87824">
      <w:pPr>
        <w:widowControl/>
        <w:suppressAutoHyphens w:val="0"/>
        <w:autoSpaceDE/>
        <w:ind w:firstLine="0"/>
        <w:jc w:val="center"/>
        <w:rPr>
          <w:rFonts w:ascii="Times New Roman" w:hAnsi="Times New Roman" w:cs="Times New Roman"/>
          <w:b/>
          <w:lang w:eastAsia="ru-RU"/>
        </w:rPr>
      </w:pPr>
    </w:p>
    <w:p w14:paraId="53A8A2D3" w14:textId="77777777" w:rsidR="00E30918" w:rsidRPr="00E30918" w:rsidRDefault="00701366" w:rsidP="00C87824">
      <w:pPr>
        <w:widowControl/>
        <w:suppressAutoHyphens w:val="0"/>
        <w:autoSpaceDE/>
        <w:ind w:firstLine="0"/>
        <w:jc w:val="center"/>
        <w:rPr>
          <w:rFonts w:ascii="Times New Roman" w:hAnsi="Times New Roman" w:cs="Times New Roman"/>
          <w:lang w:eastAsia="ru-RU"/>
        </w:rPr>
      </w:pPr>
      <w:r w:rsidRPr="00E30918">
        <w:rPr>
          <w:rFonts w:ascii="Times New Roman" w:hAnsi="Times New Roman" w:cs="Times New Roman"/>
          <w:b/>
          <w:lang w:eastAsia="ru-RU"/>
        </w:rPr>
        <w:t>АГЕНТСКИЙ ДОГОВОР</w:t>
      </w:r>
    </w:p>
    <w:p w14:paraId="077B6587" w14:textId="4F2534DA" w:rsidR="00E30918" w:rsidRPr="007F2D67" w:rsidRDefault="00E30918" w:rsidP="00E30918">
      <w:pPr>
        <w:widowControl/>
        <w:suppressAutoHyphens w:val="0"/>
        <w:autoSpaceDE/>
        <w:ind w:firstLine="0"/>
        <w:jc w:val="center"/>
        <w:rPr>
          <w:rFonts w:ascii="Times New Roman" w:hAnsi="Times New Roman" w:cs="Times New Roman"/>
          <w:lang w:eastAsia="ru-RU"/>
        </w:rPr>
      </w:pPr>
      <w:r w:rsidRPr="00E30918">
        <w:rPr>
          <w:rFonts w:ascii="Times New Roman" w:hAnsi="Times New Roman" w:cs="Times New Roman"/>
          <w:lang w:eastAsia="ru-RU"/>
        </w:rPr>
        <w:t xml:space="preserve">№ </w:t>
      </w:r>
      <w:r w:rsidR="007F2D67">
        <w:rPr>
          <w:rFonts w:ascii="Times New Roman" w:hAnsi="Times New Roman" w:cs="Times New Roman"/>
          <w:lang w:val="en-US" w:eastAsia="ru-RU"/>
        </w:rPr>
        <w:t>Id</w:t>
      </w:r>
    </w:p>
    <w:p w14:paraId="23F29C99" w14:textId="77777777" w:rsidR="00E30918" w:rsidRPr="00E30918" w:rsidRDefault="00E30918" w:rsidP="00E30918">
      <w:pPr>
        <w:widowControl/>
        <w:suppressAutoHyphens w:val="0"/>
        <w:autoSpaceDE/>
        <w:ind w:firstLine="0"/>
        <w:rPr>
          <w:rFonts w:ascii="Times New Roman" w:hAnsi="Times New Roman" w:cs="Times New Roman"/>
          <w:lang w:eastAsia="ru-RU"/>
        </w:rPr>
      </w:pPr>
    </w:p>
    <w:p w14:paraId="2D6E6809" w14:textId="77777777" w:rsidR="00C87824" w:rsidRDefault="00C87824" w:rsidP="00E30918">
      <w:pPr>
        <w:widowControl/>
        <w:suppressAutoHyphens w:val="0"/>
        <w:autoSpaceDE/>
        <w:ind w:firstLine="0"/>
        <w:rPr>
          <w:rFonts w:ascii="Times New Roman" w:hAnsi="Times New Roman" w:cs="Times New Roman"/>
          <w:lang w:eastAsia="ru-RU"/>
        </w:rPr>
      </w:pPr>
    </w:p>
    <w:p w14:paraId="7F99DB8F" w14:textId="77777777" w:rsidR="00C87824" w:rsidRDefault="00C87824" w:rsidP="00E30918">
      <w:pPr>
        <w:widowControl/>
        <w:suppressAutoHyphens w:val="0"/>
        <w:autoSpaceDE/>
        <w:ind w:firstLine="0"/>
        <w:rPr>
          <w:rFonts w:ascii="Times New Roman" w:hAnsi="Times New Roman" w:cs="Times New Roman"/>
          <w:lang w:eastAsia="ru-RU"/>
        </w:rPr>
      </w:pPr>
    </w:p>
    <w:p w14:paraId="4C89094A" w14:textId="7A4E88F0" w:rsidR="00E30918" w:rsidRPr="00E30918" w:rsidRDefault="00E30918" w:rsidP="00E30918">
      <w:pPr>
        <w:widowControl/>
        <w:suppressAutoHyphens w:val="0"/>
        <w:autoSpaceDE/>
        <w:ind w:firstLine="0"/>
        <w:rPr>
          <w:rFonts w:ascii="Times New Roman" w:hAnsi="Times New Roman" w:cs="Times New Roman"/>
          <w:lang w:eastAsia="ru-RU"/>
        </w:rPr>
      </w:pPr>
      <w:r w:rsidRPr="00E30918">
        <w:rPr>
          <w:rFonts w:ascii="Times New Roman" w:hAnsi="Times New Roman" w:cs="Times New Roman"/>
          <w:lang w:eastAsia="ru-RU"/>
        </w:rPr>
        <w:t xml:space="preserve">г. Москва                                                                </w:t>
      </w:r>
      <w:r w:rsidR="00701366">
        <w:rPr>
          <w:rFonts w:ascii="Times New Roman" w:hAnsi="Times New Roman" w:cs="Times New Roman"/>
          <w:lang w:eastAsia="ru-RU"/>
        </w:rPr>
        <w:t xml:space="preserve">               </w:t>
      </w:r>
      <w:r w:rsidRPr="00E30918">
        <w:rPr>
          <w:rFonts w:ascii="Times New Roman" w:hAnsi="Times New Roman" w:cs="Times New Roman"/>
          <w:lang w:eastAsia="ru-RU"/>
        </w:rPr>
        <w:t xml:space="preserve">                   </w:t>
      </w:r>
      <w:r w:rsidR="007F2D67">
        <w:rPr>
          <w:rFonts w:ascii="Times New Roman" w:hAnsi="Times New Roman" w:cs="Times New Roman"/>
          <w:lang w:val="en-US" w:eastAsia="ru-RU"/>
        </w:rPr>
        <w:t>Date</w:t>
      </w:r>
      <w:r w:rsidRPr="00E30918">
        <w:rPr>
          <w:rFonts w:ascii="Times New Roman" w:hAnsi="Times New Roman" w:cs="Times New Roman"/>
          <w:lang w:eastAsia="ru-RU"/>
        </w:rPr>
        <w:t xml:space="preserve"> г.  </w:t>
      </w:r>
    </w:p>
    <w:p w14:paraId="40363DF7" w14:textId="77777777" w:rsidR="00E30918" w:rsidRDefault="00E30918" w:rsidP="00E30918">
      <w:pPr>
        <w:widowControl/>
        <w:suppressAutoHyphens w:val="0"/>
        <w:autoSpaceDE/>
        <w:ind w:firstLine="284"/>
        <w:rPr>
          <w:rFonts w:ascii="Times New Roman" w:hAnsi="Times New Roman" w:cs="Times New Roman"/>
          <w:sz w:val="16"/>
          <w:szCs w:val="16"/>
          <w:lang w:eastAsia="ru-RU"/>
        </w:rPr>
      </w:pPr>
      <w:r w:rsidRPr="00E30918">
        <w:rPr>
          <w:rFonts w:ascii="Times New Roman" w:hAnsi="Times New Roman" w:cs="Times New Roman"/>
          <w:sz w:val="16"/>
          <w:szCs w:val="16"/>
          <w:lang w:eastAsia="ru-RU"/>
        </w:rPr>
        <w:t xml:space="preserve">             </w:t>
      </w:r>
    </w:p>
    <w:p w14:paraId="7BF3FDA6" w14:textId="77777777" w:rsidR="00C87824" w:rsidRDefault="00C87824" w:rsidP="00E30918">
      <w:pPr>
        <w:widowControl/>
        <w:suppressAutoHyphens w:val="0"/>
        <w:autoSpaceDE/>
        <w:ind w:firstLine="284"/>
        <w:rPr>
          <w:rFonts w:ascii="Times New Roman" w:hAnsi="Times New Roman" w:cs="Times New Roman"/>
          <w:lang w:eastAsia="ru-RU"/>
        </w:rPr>
      </w:pPr>
    </w:p>
    <w:p w14:paraId="5A56D019" w14:textId="77777777" w:rsidR="00C87824" w:rsidRPr="00E30918" w:rsidRDefault="00C87824" w:rsidP="00E30918">
      <w:pPr>
        <w:widowControl/>
        <w:suppressAutoHyphens w:val="0"/>
        <w:autoSpaceDE/>
        <w:ind w:firstLine="284"/>
        <w:rPr>
          <w:rFonts w:ascii="Times New Roman" w:hAnsi="Times New Roman" w:cs="Times New Roman"/>
          <w:lang w:eastAsia="ru-RU"/>
        </w:rPr>
      </w:pPr>
    </w:p>
    <w:p w14:paraId="4F7A4698" w14:textId="2F217A67" w:rsidR="00E30918" w:rsidRDefault="00E04C9A" w:rsidP="00E30918">
      <w:pPr>
        <w:widowControl/>
        <w:suppressAutoHyphens w:val="0"/>
        <w:autoSpaceDE/>
        <w:ind w:firstLine="0"/>
        <w:rPr>
          <w:rFonts w:ascii="Times New Roman" w:hAnsi="Times New Roman" w:cs="Times New Roman"/>
          <w:lang w:eastAsia="ru-RU"/>
        </w:rPr>
      </w:pPr>
      <w:r w:rsidRPr="00C71DDC">
        <w:rPr>
          <w:rFonts w:ascii="Times New Roman" w:hAnsi="Times New Roman" w:cs="Times New Roman"/>
          <w:b/>
          <w:bCs/>
          <w:lang w:val="en-US" w:eastAsia="ru-RU"/>
        </w:rPr>
        <w:t>FullName</w:t>
      </w:r>
      <w:r w:rsidR="00E30918" w:rsidRPr="003E0745">
        <w:rPr>
          <w:rFonts w:ascii="Times New Roman" w:hAnsi="Times New Roman" w:cs="Times New Roman"/>
          <w:caps/>
          <w:lang w:eastAsia="ru-RU"/>
        </w:rPr>
        <w:t>,</w:t>
      </w:r>
      <w:r w:rsidR="00E30918" w:rsidRPr="00E30918">
        <w:rPr>
          <w:rFonts w:ascii="Times New Roman" w:hAnsi="Times New Roman" w:cs="Times New Roman"/>
          <w:lang w:eastAsia="ru-RU"/>
        </w:rPr>
        <w:t xml:space="preserve"> именуемый в дальнейшем "Принципал", с одной стороны, и </w:t>
      </w:r>
      <w:r w:rsidR="00E30918" w:rsidRPr="00E30918">
        <w:rPr>
          <w:rFonts w:ascii="Times New Roman" w:hAnsi="Times New Roman" w:cs="Times New Roman"/>
          <w:b/>
          <w:lang w:eastAsia="ru-RU"/>
        </w:rPr>
        <w:t>Общество с ограниченной ответственностью «АЙ КЬЮ МЕНЕДЖЕР»</w:t>
      </w:r>
      <w:r w:rsidR="00E30918" w:rsidRPr="00E30918">
        <w:rPr>
          <w:rFonts w:ascii="Times New Roman" w:hAnsi="Times New Roman" w:cs="Times New Roman"/>
          <w:bCs/>
          <w:lang w:eastAsia="ru-RU"/>
        </w:rPr>
        <w:t xml:space="preserve"> </w:t>
      </w:r>
      <w:r w:rsidR="00E30918" w:rsidRPr="00E30918">
        <w:rPr>
          <w:rFonts w:ascii="Times New Roman" w:hAnsi="Times New Roman" w:cs="Times New Roman"/>
          <w:lang w:eastAsia="ru-RU"/>
        </w:rPr>
        <w:t>(ОГРН 1187746783476, местонахождение: г. Москва, улица 1-ая Машиностроения, д. 4, корп. 1, подвал, помещение V),</w:t>
      </w:r>
      <w:r w:rsidR="00E30918" w:rsidRPr="00E30918">
        <w:rPr>
          <w:rFonts w:ascii="Times New Roman" w:hAnsi="Times New Roman" w:cs="Times New Roman"/>
          <w:i/>
          <w:lang w:eastAsia="ru-RU"/>
        </w:rPr>
        <w:t xml:space="preserve"> </w:t>
      </w:r>
      <w:r w:rsidR="00E30918" w:rsidRPr="00E30918">
        <w:rPr>
          <w:rFonts w:ascii="Times New Roman" w:hAnsi="Times New Roman" w:cs="Times New Roman"/>
          <w:lang w:eastAsia="ru-RU"/>
        </w:rPr>
        <w:t>именуемое в дальнейшем "Агент", в лице генерального директора Цымбала Владимира Александровича,</w:t>
      </w:r>
      <w:r w:rsidR="00E30918" w:rsidRPr="00E30918">
        <w:rPr>
          <w:rFonts w:ascii="Times New Roman" w:hAnsi="Times New Roman" w:cs="Times New Roman"/>
          <w:i/>
          <w:lang w:eastAsia="ru-RU"/>
        </w:rPr>
        <w:t xml:space="preserve"> </w:t>
      </w:r>
      <w:r w:rsidR="00E30918" w:rsidRPr="00E30918">
        <w:rPr>
          <w:rFonts w:ascii="Times New Roman" w:hAnsi="Times New Roman" w:cs="Times New Roman"/>
          <w:lang w:eastAsia="ru-RU"/>
        </w:rPr>
        <w:t>действующего на основании Устава, с другой стороны, а вместе именуемые "Стороны", зак</w:t>
      </w:r>
      <w:r w:rsidR="00C87824">
        <w:rPr>
          <w:rFonts w:ascii="Times New Roman" w:hAnsi="Times New Roman" w:cs="Times New Roman"/>
          <w:lang w:eastAsia="ru-RU"/>
        </w:rPr>
        <w:t>лючили договор о нижеследующем:</w:t>
      </w:r>
    </w:p>
    <w:p w14:paraId="20F30432" w14:textId="77777777" w:rsidR="00C87824" w:rsidRPr="00E30918" w:rsidRDefault="00C87824" w:rsidP="00E30918">
      <w:pPr>
        <w:widowControl/>
        <w:suppressAutoHyphens w:val="0"/>
        <w:autoSpaceDE/>
        <w:ind w:firstLine="0"/>
        <w:rPr>
          <w:rFonts w:ascii="Times New Roman" w:hAnsi="Times New Roman" w:cs="Times New Roman"/>
          <w:lang w:eastAsia="ru-RU"/>
        </w:rPr>
      </w:pPr>
    </w:p>
    <w:p w14:paraId="25F4B6E0" w14:textId="77777777" w:rsidR="00E30918" w:rsidRDefault="00E30918" w:rsidP="00C87824">
      <w:pPr>
        <w:widowControl/>
        <w:numPr>
          <w:ilvl w:val="1"/>
          <w:numId w:val="1"/>
        </w:numPr>
        <w:suppressAutoHyphens w:val="0"/>
        <w:autoSpaceDE/>
        <w:jc w:val="center"/>
        <w:outlineLvl w:val="1"/>
        <w:rPr>
          <w:rFonts w:ascii="Times New Roman" w:hAnsi="Times New Roman" w:cs="Times New Roman"/>
          <w:b/>
          <w:i/>
          <w:iCs/>
          <w:kern w:val="1"/>
        </w:rPr>
      </w:pPr>
      <w:r w:rsidRPr="00E30918">
        <w:rPr>
          <w:rFonts w:ascii="Times New Roman" w:hAnsi="Times New Roman" w:cs="Times New Roman"/>
          <w:b/>
          <w:i/>
          <w:iCs/>
          <w:kern w:val="1"/>
        </w:rPr>
        <w:t>Понятия/термины, используемые в настоящем договоре:</w:t>
      </w:r>
    </w:p>
    <w:p w14:paraId="38187881" w14:textId="77777777" w:rsidR="00C87824" w:rsidRPr="00C87824" w:rsidRDefault="00C87824" w:rsidP="00C87824">
      <w:pPr>
        <w:widowControl/>
        <w:numPr>
          <w:ilvl w:val="1"/>
          <w:numId w:val="1"/>
        </w:numPr>
        <w:suppressAutoHyphens w:val="0"/>
        <w:autoSpaceDE/>
        <w:jc w:val="center"/>
        <w:outlineLvl w:val="1"/>
        <w:rPr>
          <w:rFonts w:ascii="Times New Roman" w:hAnsi="Times New Roman" w:cs="Times New Roman"/>
          <w:b/>
          <w:i/>
          <w:iCs/>
          <w:kern w:val="1"/>
        </w:rPr>
      </w:pPr>
    </w:p>
    <w:p w14:paraId="1DD3D17F"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eastAsia="MS Mincho" w:hAnsi="Times New Roman" w:cs="Times New Roman"/>
          <w:lang w:eastAsia="ru-RU"/>
        </w:rPr>
        <w:t>Для целей настоящего договора применяются следующие понятия/термины:</w:t>
      </w:r>
    </w:p>
    <w:p w14:paraId="6218A670" w14:textId="77777777" w:rsidR="00E30918" w:rsidRDefault="00E30918" w:rsidP="00E30918">
      <w:pPr>
        <w:widowControl/>
        <w:suppressAutoHyphens w:val="0"/>
        <w:autoSpaceDE/>
        <w:ind w:firstLine="284"/>
        <w:rPr>
          <w:rFonts w:ascii="Times New Roman" w:eastAsia="Calibri" w:hAnsi="Times New Roman" w:cs="Times New Roman"/>
          <w:bCs/>
          <w:lang w:eastAsia="ru-RU"/>
        </w:rPr>
      </w:pPr>
      <w:r w:rsidRPr="00E30918">
        <w:rPr>
          <w:rFonts w:ascii="Times New Roman" w:eastAsia="Calibri" w:hAnsi="Times New Roman" w:cs="Times New Roman"/>
          <w:b/>
          <w:bCs/>
          <w:lang w:eastAsia="ru-RU"/>
        </w:rPr>
        <w:t>Информационный ресурс</w:t>
      </w:r>
      <w:r w:rsidRPr="00E30918">
        <w:rPr>
          <w:rFonts w:ascii="Times New Roman" w:eastAsia="Calibri" w:hAnsi="Times New Roman" w:cs="Times New Roman"/>
          <w:bCs/>
          <w:lang w:eastAsia="ru-RU"/>
        </w:rPr>
        <w:t xml:space="preserve"> – сайт в сети Интернет с адресом </w:t>
      </w:r>
      <w:hyperlink r:id="rId9" w:history="1">
        <w:r w:rsidRPr="00E30918">
          <w:rPr>
            <w:rFonts w:ascii="Times New Roman" w:eastAsia="Calibri" w:hAnsi="Times New Roman" w:cs="Times New Roman"/>
            <w:bCs/>
            <w:color w:val="0000FF"/>
            <w:u w:val="single"/>
            <w:lang w:eastAsia="ru-RU"/>
          </w:rPr>
          <w:t>https://iqmanager.org/</w:t>
        </w:r>
      </w:hyperlink>
      <w:r w:rsidRPr="00E30918">
        <w:rPr>
          <w:rFonts w:ascii="Times New Roman" w:eastAsia="Calibri" w:hAnsi="Times New Roman" w:cs="Times New Roman"/>
          <w:bCs/>
          <w:lang w:eastAsia="ru-RU"/>
        </w:rPr>
        <w:t>, созданный Агентом в качестве электронной площадки для организации досуга и развлечений (для заключения договоров возмездного оказания услуг в сфере досуга и развлечений между Заказчиками и Исполнителями).</w:t>
      </w:r>
    </w:p>
    <w:p w14:paraId="66B60475" w14:textId="73000A77" w:rsidR="00C87824" w:rsidRPr="00E30918" w:rsidRDefault="00C87824" w:rsidP="00E30918">
      <w:pPr>
        <w:widowControl/>
        <w:suppressAutoHyphens w:val="0"/>
        <w:autoSpaceDE/>
        <w:ind w:firstLine="284"/>
        <w:rPr>
          <w:rFonts w:ascii="Times New Roman" w:eastAsia="Calibri" w:hAnsi="Times New Roman" w:cs="Times New Roman"/>
          <w:bCs/>
          <w:lang w:eastAsia="ru-RU"/>
        </w:rPr>
      </w:pPr>
    </w:p>
    <w:p w14:paraId="6FD5DA50" w14:textId="77777777" w:rsidR="00E30918" w:rsidRDefault="00E30918" w:rsidP="00E30918">
      <w:pPr>
        <w:widowControl/>
        <w:suppressAutoHyphens w:val="0"/>
        <w:autoSpaceDE/>
        <w:ind w:firstLine="284"/>
        <w:rPr>
          <w:rFonts w:ascii="Times New Roman" w:eastAsia="Calibri" w:hAnsi="Times New Roman" w:cs="Times New Roman"/>
          <w:bCs/>
          <w:lang w:eastAsia="ru-RU"/>
        </w:rPr>
      </w:pPr>
      <w:r w:rsidRPr="00E30918">
        <w:rPr>
          <w:rFonts w:ascii="Times New Roman" w:eastAsia="Calibri" w:hAnsi="Times New Roman" w:cs="Times New Roman"/>
          <w:b/>
          <w:bCs/>
          <w:lang w:eastAsia="ru-RU"/>
        </w:rPr>
        <w:t xml:space="preserve">Услуги в сфере досуга и развлечений </w:t>
      </w:r>
      <w:r w:rsidRPr="00E30918">
        <w:rPr>
          <w:rFonts w:ascii="Times New Roman" w:eastAsia="Calibri" w:hAnsi="Times New Roman" w:cs="Times New Roman"/>
          <w:bCs/>
          <w:lang w:eastAsia="ru-RU"/>
        </w:rPr>
        <w:t xml:space="preserve">– услуги, предлагаемые Принципалом как Исполнителем / заказываемые Заказчиками на Информационном ресурсе в целях отдыха (далее – </w:t>
      </w:r>
      <w:r w:rsidRPr="00E30918">
        <w:rPr>
          <w:rFonts w:ascii="Times New Roman" w:eastAsia="Calibri" w:hAnsi="Times New Roman" w:cs="Times New Roman"/>
          <w:b/>
          <w:bCs/>
          <w:lang w:eastAsia="ru-RU"/>
        </w:rPr>
        <w:t>Услуги</w:t>
      </w:r>
      <w:r w:rsidRPr="00E30918">
        <w:rPr>
          <w:rFonts w:ascii="Times New Roman" w:eastAsia="Calibri" w:hAnsi="Times New Roman" w:cs="Times New Roman"/>
          <w:bCs/>
          <w:lang w:eastAsia="ru-RU"/>
        </w:rPr>
        <w:t xml:space="preserve">). Такие Услуги должны быть физически/технически выполнимыми и не представлять опасности для человека/общества и/или окружающей среды (как природной, так и техногенной), не противоречить закону и нормам морали (общественной нравственности). </w:t>
      </w:r>
    </w:p>
    <w:p w14:paraId="7A2518C8" w14:textId="77777777" w:rsidR="00C87824" w:rsidRPr="00E30918" w:rsidRDefault="00C87824" w:rsidP="00E30918">
      <w:pPr>
        <w:widowControl/>
        <w:suppressAutoHyphens w:val="0"/>
        <w:autoSpaceDE/>
        <w:ind w:firstLine="284"/>
        <w:rPr>
          <w:rFonts w:ascii="Times New Roman" w:eastAsia="Calibri" w:hAnsi="Times New Roman" w:cs="Times New Roman"/>
          <w:b/>
          <w:bCs/>
          <w:lang w:eastAsia="ru-RU"/>
        </w:rPr>
      </w:pPr>
    </w:p>
    <w:p w14:paraId="7C34BC3F" w14:textId="77777777" w:rsid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eastAsia="Calibri" w:hAnsi="Times New Roman" w:cs="Times New Roman"/>
          <w:b/>
          <w:bCs/>
          <w:lang w:eastAsia="ru-RU"/>
        </w:rPr>
        <w:t xml:space="preserve">Заказчик </w:t>
      </w:r>
      <w:r w:rsidRPr="00E30918">
        <w:rPr>
          <w:rFonts w:ascii="Times New Roman" w:eastAsia="Calibri" w:hAnsi="Times New Roman" w:cs="Times New Roman"/>
          <w:bCs/>
          <w:lang w:eastAsia="ru-RU"/>
        </w:rPr>
        <w:t xml:space="preserve">- </w:t>
      </w:r>
      <w:r w:rsidRPr="00E30918">
        <w:rPr>
          <w:rFonts w:ascii="Times New Roman" w:eastAsia="Calibri" w:hAnsi="Times New Roman" w:cs="Times New Roman"/>
          <w:lang w:eastAsia="ru-RU"/>
        </w:rPr>
        <w:t>любое физическое или юридическое лицо, желающее (изъявившее волю) получить Услуги</w:t>
      </w:r>
      <w:r w:rsidRPr="00E30918">
        <w:rPr>
          <w:rFonts w:ascii="Times New Roman" w:eastAsia="Calibri" w:hAnsi="Times New Roman" w:cs="Times New Roman"/>
          <w:bCs/>
          <w:lang w:eastAsia="ru-RU"/>
        </w:rPr>
        <w:t xml:space="preserve"> от Принципала как Исполнителя, выбранного им с использованием Информационного ресурса (из числа Исполнителей, зарегистрированных на Информационном ресурсе) </w:t>
      </w:r>
      <w:r w:rsidRPr="00E30918">
        <w:rPr>
          <w:rFonts w:ascii="Times New Roman" w:hAnsi="Times New Roman" w:cs="Times New Roman"/>
          <w:lang w:eastAsia="ru-RU"/>
        </w:rPr>
        <w:t>или посредством иного содействия Агента</w:t>
      </w:r>
      <w:r w:rsidRPr="00E30918">
        <w:rPr>
          <w:rFonts w:ascii="Times New Roman" w:eastAsia="Calibri" w:hAnsi="Times New Roman" w:cs="Times New Roman"/>
          <w:bCs/>
          <w:lang w:eastAsia="ru-RU"/>
        </w:rPr>
        <w:t xml:space="preserve"> и сделавшего соответствующий заказ</w:t>
      </w:r>
      <w:r w:rsidRPr="00E30918">
        <w:rPr>
          <w:rFonts w:ascii="Times New Roman" w:hAnsi="Times New Roman" w:cs="Times New Roman"/>
          <w:lang w:eastAsia="ru-RU"/>
        </w:rPr>
        <w:t xml:space="preserve"> в порядке, установленном Информационным ресурсом.</w:t>
      </w:r>
    </w:p>
    <w:p w14:paraId="0E26A604" w14:textId="77777777" w:rsidR="00C87824" w:rsidRPr="00E30918" w:rsidRDefault="00C87824" w:rsidP="00E30918">
      <w:pPr>
        <w:widowControl/>
        <w:suppressAutoHyphens w:val="0"/>
        <w:autoSpaceDE/>
        <w:ind w:firstLine="284"/>
        <w:rPr>
          <w:rFonts w:ascii="Times New Roman" w:eastAsia="Calibri" w:hAnsi="Times New Roman" w:cs="Times New Roman"/>
          <w:bCs/>
          <w:lang w:eastAsia="ru-RU"/>
        </w:rPr>
      </w:pPr>
    </w:p>
    <w:p w14:paraId="7BBB94EE" w14:textId="76826EA7" w:rsid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eastAsia="Calibri" w:hAnsi="Times New Roman" w:cs="Times New Roman"/>
          <w:b/>
          <w:bCs/>
          <w:lang w:eastAsia="ru-RU"/>
        </w:rPr>
        <w:t>Исполнитель</w:t>
      </w:r>
      <w:r w:rsidRPr="00E30918">
        <w:rPr>
          <w:rFonts w:ascii="Times New Roman" w:eastAsia="Calibri" w:hAnsi="Times New Roman" w:cs="Times New Roman"/>
          <w:bCs/>
          <w:lang w:eastAsia="ru-RU"/>
        </w:rPr>
        <w:t xml:space="preserve"> –</w:t>
      </w:r>
      <w:r w:rsidRPr="00E30918">
        <w:rPr>
          <w:rFonts w:ascii="Times New Roman" w:hAnsi="Times New Roman" w:cs="Times New Roman"/>
          <w:lang w:eastAsia="ru-RU"/>
        </w:rPr>
        <w:t xml:space="preserve"> лицо, оказывающее качественно, квалифицированно и на профессиональной основе востребованные Заказчикам</w:t>
      </w:r>
      <w:r w:rsidR="00701366">
        <w:rPr>
          <w:rFonts w:ascii="Times New Roman" w:hAnsi="Times New Roman" w:cs="Times New Roman"/>
          <w:lang w:eastAsia="ru-RU"/>
        </w:rPr>
        <w:t>и Услуги, заключившее с Агентом</w:t>
      </w:r>
      <w:r w:rsidRPr="00E30918">
        <w:rPr>
          <w:rFonts w:ascii="Times New Roman" w:hAnsi="Times New Roman" w:cs="Times New Roman"/>
          <w:lang w:eastAsia="ru-RU"/>
        </w:rPr>
        <w:t xml:space="preserve"> соответствующий Агентский договор и зарегистрировавшееся на Информационном ресурсе в качестве Исполнителя. Принципал по настоящему договору в отношениях с Заказчиками, заказавшими Услуги Принципала через Информационный ресурс (с его использованием) или посредством иного содействия Агента, признается Исполнителем.</w:t>
      </w:r>
    </w:p>
    <w:p w14:paraId="664D787A" w14:textId="77777777" w:rsidR="00C87824" w:rsidRPr="00E30918" w:rsidRDefault="00C87824" w:rsidP="00E30918">
      <w:pPr>
        <w:widowControl/>
        <w:suppressAutoHyphens w:val="0"/>
        <w:autoSpaceDE/>
        <w:ind w:firstLine="284"/>
        <w:rPr>
          <w:rFonts w:ascii="Times New Roman" w:hAnsi="Times New Roman" w:cs="Times New Roman"/>
          <w:lang w:eastAsia="ru-RU"/>
        </w:rPr>
      </w:pPr>
    </w:p>
    <w:p w14:paraId="4513D0A3" w14:textId="77777777" w:rsidR="00E30918" w:rsidRDefault="00E30918" w:rsidP="00E30918">
      <w:pPr>
        <w:widowControl/>
        <w:suppressAutoHyphens w:val="0"/>
        <w:autoSpaceDE/>
        <w:ind w:firstLine="284"/>
        <w:rPr>
          <w:rFonts w:ascii="Times New Roman" w:eastAsia="Calibri" w:hAnsi="Times New Roman" w:cs="Times New Roman"/>
          <w:bCs/>
          <w:lang w:eastAsia="ru-RU"/>
        </w:rPr>
      </w:pPr>
      <w:r w:rsidRPr="00E30918">
        <w:rPr>
          <w:rFonts w:ascii="Times New Roman" w:hAnsi="Times New Roman" w:cs="Times New Roman"/>
          <w:b/>
          <w:lang w:eastAsia="ru-RU"/>
        </w:rPr>
        <w:t xml:space="preserve">Заказ </w:t>
      </w:r>
      <w:r w:rsidRPr="00E30918">
        <w:rPr>
          <w:rFonts w:ascii="Times New Roman" w:hAnsi="Times New Roman" w:cs="Times New Roman"/>
          <w:lang w:eastAsia="ru-RU"/>
        </w:rPr>
        <w:t xml:space="preserve">– заявка Заказчика, размещенная (опубликованная) им на Информационном ресурсе, на получение Услуги от Исполнителя, </w:t>
      </w:r>
      <w:r w:rsidRPr="00E30918">
        <w:rPr>
          <w:rFonts w:ascii="Times New Roman" w:eastAsia="Calibri" w:hAnsi="Times New Roman" w:cs="Times New Roman"/>
          <w:bCs/>
          <w:lang w:eastAsia="ru-RU"/>
        </w:rPr>
        <w:t xml:space="preserve">выбранного Заказчиком с использованием Информационного ресурса (из числа Исполнителей, зарегистрированных на Информационном ресурсе) </w:t>
      </w:r>
      <w:r w:rsidRPr="00E30918">
        <w:rPr>
          <w:rFonts w:ascii="Times New Roman" w:hAnsi="Times New Roman" w:cs="Times New Roman"/>
          <w:lang w:eastAsia="ru-RU"/>
        </w:rPr>
        <w:t xml:space="preserve">или </w:t>
      </w:r>
      <w:r w:rsidRPr="00E30918">
        <w:rPr>
          <w:rFonts w:ascii="Times New Roman" w:hAnsi="Times New Roman" w:cs="Times New Roman"/>
          <w:lang w:eastAsia="ru-RU"/>
        </w:rPr>
        <w:lastRenderedPageBreak/>
        <w:t xml:space="preserve">посредством иного содействия Агента. Заказ (в том числе перечень (наименования/ассортимент), объем (количество), сроки (дата, время) и место оказания Услуг) подлежит согласованию с Исполнителем в порядке, установленном Информационным ресурсом. Согласование заказа в таком порядке означает заключение Заказчиком и Исполнителем </w:t>
      </w:r>
      <w:r w:rsidRPr="00E30918">
        <w:rPr>
          <w:rFonts w:ascii="Times New Roman" w:eastAsia="Calibri" w:hAnsi="Times New Roman" w:cs="Times New Roman"/>
          <w:bCs/>
          <w:lang w:eastAsia="ru-RU"/>
        </w:rPr>
        <w:t>(в лице Агента)</w:t>
      </w:r>
      <w:r w:rsidRPr="00E30918">
        <w:rPr>
          <w:rFonts w:ascii="Times New Roman" w:eastAsia="Calibri" w:hAnsi="Times New Roman" w:cs="Times New Roman"/>
          <w:b/>
          <w:bCs/>
          <w:lang w:eastAsia="ru-RU"/>
        </w:rPr>
        <w:t xml:space="preserve"> </w:t>
      </w:r>
      <w:r w:rsidRPr="00E30918">
        <w:rPr>
          <w:rFonts w:ascii="Times New Roman" w:eastAsia="Calibri" w:hAnsi="Times New Roman" w:cs="Times New Roman"/>
          <w:bCs/>
          <w:lang w:eastAsia="ru-RU"/>
        </w:rPr>
        <w:t>соответствующего Договора возмездного оказания услуг в сфере досуга и развлечений.</w:t>
      </w:r>
    </w:p>
    <w:p w14:paraId="2437E1C5" w14:textId="77777777" w:rsidR="00C87824" w:rsidRPr="00E30918" w:rsidRDefault="00C87824" w:rsidP="00E30918">
      <w:pPr>
        <w:widowControl/>
        <w:suppressAutoHyphens w:val="0"/>
        <w:autoSpaceDE/>
        <w:ind w:firstLine="284"/>
        <w:rPr>
          <w:rFonts w:ascii="Times New Roman" w:hAnsi="Times New Roman" w:cs="Times New Roman"/>
          <w:lang w:eastAsia="ru-RU"/>
        </w:rPr>
      </w:pPr>
    </w:p>
    <w:p w14:paraId="0EDD1344" w14:textId="77777777" w:rsid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eastAsia="Calibri" w:hAnsi="Times New Roman" w:cs="Times New Roman"/>
          <w:b/>
          <w:bCs/>
          <w:lang w:eastAsia="ru-RU"/>
        </w:rPr>
        <w:t>Договор возмездного оказания услуг в сфере досуга и развлечений</w:t>
      </w:r>
      <w:r w:rsidRPr="00E30918">
        <w:rPr>
          <w:rFonts w:ascii="Times New Roman" w:eastAsia="Calibri" w:hAnsi="Times New Roman" w:cs="Times New Roman"/>
          <w:bCs/>
          <w:lang w:eastAsia="ru-RU"/>
        </w:rPr>
        <w:t xml:space="preserve"> (далее – </w:t>
      </w:r>
      <w:r w:rsidRPr="00E30918">
        <w:rPr>
          <w:rFonts w:ascii="Times New Roman" w:eastAsia="Calibri" w:hAnsi="Times New Roman" w:cs="Times New Roman"/>
          <w:b/>
          <w:bCs/>
          <w:lang w:eastAsia="ru-RU"/>
        </w:rPr>
        <w:t>Договор услуг</w:t>
      </w:r>
      <w:r w:rsidRPr="00E30918">
        <w:rPr>
          <w:rFonts w:ascii="Times New Roman" w:eastAsia="Calibri" w:hAnsi="Times New Roman" w:cs="Times New Roman"/>
          <w:bCs/>
          <w:lang w:eastAsia="ru-RU"/>
        </w:rPr>
        <w:t>) – заключаемое через Информационный ресурс (с его использованием) соглашение между Заказчиком и Исполнителем/Принципалом (в лице Агента), по которому Исполнитель/Принципал обязуется оказать Заказчику оговоренные Услуги (выполнить его заказ)</w:t>
      </w:r>
      <w:r w:rsidRPr="00E30918">
        <w:rPr>
          <w:rFonts w:ascii="Times New Roman" w:hAnsi="Times New Roman" w:cs="Times New Roman"/>
          <w:lang w:eastAsia="ru-RU"/>
        </w:rPr>
        <w:t>, а Заказчик обязуется оплатить оказанные Услуги в порядке и на условиях, изложенных на Информационном ресурсе и/или Договоре услуг</w:t>
      </w:r>
      <w:r w:rsidRPr="0095132C">
        <w:rPr>
          <w:rFonts w:ascii="Times New Roman" w:hAnsi="Times New Roman" w:cs="Times New Roman"/>
          <w:lang w:eastAsia="ru-RU"/>
        </w:rPr>
        <w:t>. Договор услуг размещен на Информационном ресурсе как публичная оферта. С момента с</w:t>
      </w:r>
      <w:r w:rsidRPr="00E30918">
        <w:rPr>
          <w:rFonts w:ascii="Times New Roman" w:hAnsi="Times New Roman" w:cs="Times New Roman"/>
          <w:lang w:eastAsia="ru-RU"/>
        </w:rPr>
        <w:t xml:space="preserve">огласования (подтверждения) Исполнителем, выбранным Заказчиком, соответствующего заказа, размещенного Заказчиком, в порядке, установленном Информационным ресурсом, Договор услуг считается заключенным в соответствии с пунктом 3 статьи 434 и пунктом 3 статьи 438 Гражданского кодекса РФ, независимо от его подписания / неподписания сторонами в бумажном виде. </w:t>
      </w:r>
    </w:p>
    <w:p w14:paraId="5238E33B" w14:textId="77777777" w:rsidR="00C87824" w:rsidRPr="00E30918" w:rsidRDefault="00C87824" w:rsidP="00E30918">
      <w:pPr>
        <w:widowControl/>
        <w:suppressAutoHyphens w:val="0"/>
        <w:autoSpaceDE/>
        <w:ind w:firstLine="284"/>
        <w:rPr>
          <w:rFonts w:ascii="Times New Roman" w:hAnsi="Times New Roman" w:cs="Times New Roman"/>
          <w:lang w:eastAsia="ru-RU"/>
        </w:rPr>
      </w:pPr>
    </w:p>
    <w:p w14:paraId="6B722BDE"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b/>
          <w:lang w:eastAsia="ru-RU"/>
        </w:rPr>
        <w:t>Календарь –</w:t>
      </w:r>
      <w:r w:rsidRPr="00E30918">
        <w:rPr>
          <w:rFonts w:ascii="Times New Roman" w:hAnsi="Times New Roman" w:cs="Times New Roman"/>
          <w:lang w:eastAsia="ru-RU"/>
        </w:rPr>
        <w:t xml:space="preserve"> сервис Информационного ресурса, представляющий из себя календарь с указанием дней, в которые:</w:t>
      </w:r>
    </w:p>
    <w:p w14:paraId="1609D0E6"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Принципал как Исполнитель готов принять и выполнить заказы;</w:t>
      </w:r>
    </w:p>
    <w:p w14:paraId="119FB4BD" w14:textId="77777777" w:rsidR="00E30918" w:rsidRPr="00E30918" w:rsidRDefault="00E30918" w:rsidP="00E30918">
      <w:pPr>
        <w:widowControl/>
        <w:suppressAutoHyphens w:val="0"/>
        <w:autoSpaceDE/>
        <w:ind w:firstLine="284"/>
        <w:rPr>
          <w:rFonts w:ascii="Times New Roman" w:hAnsi="Times New Roman" w:cs="Times New Roman"/>
          <w:b/>
          <w:lang w:eastAsia="ru-RU"/>
        </w:rPr>
      </w:pPr>
      <w:r w:rsidRPr="00E30918">
        <w:rPr>
          <w:rFonts w:ascii="Times New Roman" w:hAnsi="Times New Roman" w:cs="Times New Roman"/>
          <w:lang w:eastAsia="ru-RU"/>
        </w:rPr>
        <w:t>- Принципал не принимает и не выполняет заказов.</w:t>
      </w:r>
    </w:p>
    <w:p w14:paraId="36E57E71" w14:textId="1BB709F7" w:rsidR="00E30918" w:rsidRPr="00E30918" w:rsidRDefault="00E30918" w:rsidP="00E30918">
      <w:pPr>
        <w:widowControl/>
        <w:suppressAutoHyphens w:val="0"/>
        <w:autoSpaceDE/>
        <w:ind w:firstLine="284"/>
        <w:rPr>
          <w:rFonts w:ascii="Times New Roman" w:hAnsi="Times New Roman" w:cs="Times New Roman"/>
          <w:lang w:eastAsia="ru-RU"/>
        </w:rPr>
      </w:pPr>
    </w:p>
    <w:p w14:paraId="1D308F58" w14:textId="77777777" w:rsidR="00E30918" w:rsidRDefault="00C87824" w:rsidP="00C87824">
      <w:pPr>
        <w:widowControl/>
        <w:numPr>
          <w:ilvl w:val="0"/>
          <w:numId w:val="10"/>
        </w:numPr>
        <w:suppressAutoHyphens w:val="0"/>
        <w:autoSpaceDE/>
        <w:jc w:val="center"/>
        <w:rPr>
          <w:rFonts w:ascii="Times New Roman" w:hAnsi="Times New Roman" w:cs="Times New Roman"/>
          <w:b/>
          <w:lang w:eastAsia="ru-RU"/>
        </w:rPr>
      </w:pPr>
      <w:r>
        <w:rPr>
          <w:rFonts w:ascii="Times New Roman" w:hAnsi="Times New Roman" w:cs="Times New Roman"/>
          <w:b/>
          <w:lang w:eastAsia="ru-RU"/>
        </w:rPr>
        <w:t>Предмет договора.</w:t>
      </w:r>
    </w:p>
    <w:p w14:paraId="6AF7D1B9" w14:textId="77777777" w:rsidR="00C87824" w:rsidRPr="00C87824" w:rsidRDefault="00C87824" w:rsidP="00C87824">
      <w:pPr>
        <w:widowControl/>
        <w:suppressAutoHyphens w:val="0"/>
        <w:autoSpaceDE/>
        <w:ind w:left="644" w:firstLine="0"/>
        <w:rPr>
          <w:rFonts w:ascii="Times New Roman" w:hAnsi="Times New Roman" w:cs="Times New Roman"/>
          <w:b/>
          <w:lang w:eastAsia="ru-RU"/>
        </w:rPr>
      </w:pPr>
    </w:p>
    <w:p w14:paraId="40358D3C"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1.1. По настоящему договору Агент от имени и за счет Принципала, в целях увеличения Принципалом объемов оказания Услуг, обязуется совершать юридические и иные действия в интересах Принципала, указанные в п. 1.2. настоящего договора, а Принципал обязуется уплачивать Агенту за их совершение агентское вознаграждение в соответствии с условиями настоящего договора.</w:t>
      </w:r>
    </w:p>
    <w:p w14:paraId="61780758"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1.2. По настоящему договору Агент осуществляет следующие действия (далее – «</w:t>
      </w:r>
      <w:r w:rsidRPr="00E30918">
        <w:rPr>
          <w:rFonts w:ascii="Times New Roman" w:hAnsi="Times New Roman" w:cs="Times New Roman"/>
          <w:b/>
          <w:lang w:eastAsia="ru-RU"/>
        </w:rPr>
        <w:t>Действия</w:t>
      </w:r>
      <w:r w:rsidRPr="00E30918">
        <w:rPr>
          <w:rFonts w:ascii="Times New Roman" w:hAnsi="Times New Roman" w:cs="Times New Roman"/>
          <w:lang w:eastAsia="ru-RU"/>
        </w:rPr>
        <w:t>»):</w:t>
      </w:r>
    </w:p>
    <w:p w14:paraId="54BE9EEC"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1.2.1. предоставление Принципалу как Исполнителю права предлагать на Информационном ресурсе (посредством размещения соответствующих объявлений) свои Услуги неограниченному кругу Заказчиков;</w:t>
      </w:r>
    </w:p>
    <w:p w14:paraId="2FE3A96A"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1.2.2. сопровождение действий Принципала на Информационном ресурсе (включая при необходимости обеспечение технической помощи от соответствующих специалистов Агента), в том числе консультации по вопросам создания Принципалом объявлений о его Услугах, записи демонстрационных аудио-, видеороликов, размещения фото- или иных демонстрационных материалов, пользования календарем и иными сервисами Информационного ресурса, подтверждения заказов и их выполнения, а также по иным вопросам работы Информационного ресурса;</w:t>
      </w:r>
    </w:p>
    <w:p w14:paraId="4BE70DA4" w14:textId="6941C686"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1.2.3. поиск, привлечение лиц, заинтересованных в Услугах Принципала или могущих заинтересоваться ими (потенциальных Заказчиков), и проведение с ними переговоров (от имени, за счет и в интересах Принципала) о заключении Договоров услуг, в том числе разъяснение схемы (порядка и условий) работы через Информационный ресурс;</w:t>
      </w:r>
    </w:p>
    <w:p w14:paraId="7A032703"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1.2.4. заключение с Заказчиками от имени и за счет Принципала Договоров услуг в порядке, установленном Информационным ресурсом и/или настоящим договором, а также представление Принципала в его отношениях с Заказчиками по заключенным Договорам услуг, кроме отношений, </w:t>
      </w:r>
      <w:r w:rsidRPr="00E30918">
        <w:rPr>
          <w:rFonts w:ascii="Times New Roman" w:hAnsi="Times New Roman" w:cs="Times New Roman"/>
          <w:lang w:eastAsia="ru-RU"/>
        </w:rPr>
        <w:lastRenderedPageBreak/>
        <w:t>связанных с фактическим оказанием Услуг Принципалом как Исполнителем, и споров (включая судебные) по поводу качества, объема (количества), перечня (ассортимента) и/или сроков оказания Услуг;</w:t>
      </w:r>
    </w:p>
    <w:p w14:paraId="65FCA782"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1.2.5. содействие сторонам заключенных Договоров услуг в исполнении таких договоров, в том числе содействие Заказчикам (включая при необходимости обеспечение технической помощи от соответствующих специалистов Агента) в размещении ими на Информационном ресурсе заказов на Услуги Принципала как Исполнителя, консультации по вопросам пользования календарем и иными сервисами Информационного ресурса;  </w:t>
      </w:r>
    </w:p>
    <w:p w14:paraId="28B3052A"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1.2.6. получение от Заказчиков по заключенным Договорам услуг оплаты за Услуги, оказываемые Принципалом как Исполнителем, и последующее перечисление такой оплаты Принципалу с удержанием агентского вознаграждения в размере, установленном п. 3.1. настоящего договора,</w:t>
      </w:r>
    </w:p>
    <w:p w14:paraId="76D9D50D"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а также</w:t>
      </w:r>
      <w:r w:rsidRPr="00E30918">
        <w:rPr>
          <w:rFonts w:ascii="Times New Roman" w:hAnsi="Times New Roman" w:cs="Times New Roman"/>
          <w:color w:val="000000"/>
          <w:lang w:eastAsia="ru-RU"/>
        </w:rPr>
        <w:t xml:space="preserve"> иные действия, предусмотренные настоящим договором или необходимые в целях его исполнения.</w:t>
      </w:r>
    </w:p>
    <w:p w14:paraId="1DCF47CA"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1.3. Содержание Информационного ресурса  в части, касающейся отношений Агента и Принципала, Принципала как Исполнителя и Заказчика, Агента и Заказчика по поводу Услуг Принципала как Исполнителя (условия, правила и порядок работы с Информационным ресурсом (в том числе структура управления заказами, требования к пользователям, пользовательские соглашения, инструкции для Исполнителя/Заказчика) и иная информация, необходимая для исполнения настоящего договора и/или Договоров услуг), является неотъемлемой частью настоящего договора. </w:t>
      </w:r>
    </w:p>
    <w:p w14:paraId="3401D1CC" w14:textId="7EE61156"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Подписанием настоящего договора Принципал подтверждает, что ознакомлен и согласен со всеми условиями, правилами и порядком работы с Информационным ресурсом (в том числе со структурой управления заказами, пользовательскими соглашениями, требованиями и инструкциями Информационного ресурса), а также иной информацией, содержащейся на Информационном ресурсе и необходимой для исполнения настоящего договора и/или Договоров услуг.</w:t>
      </w:r>
    </w:p>
    <w:p w14:paraId="44DA488A"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1.4. Условия, правила и порядок работы с Информационным ресурсом (в том числе структура управления заказами, пользовательские соглашения, требования к пользователям, инструкции для Исполнителя/Заказчика) и иная информация, необходимая для работы с Информационным ресурсом и исполнения настоящего договора / Договоров услуг, определяются также в приложениях к настоящему договору, обязательных для Сторон и являющихся неотъемлемыми частями настоящего договора.  </w:t>
      </w:r>
    </w:p>
    <w:p w14:paraId="051DB047" w14:textId="77777777" w:rsid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1.5. По Договорам услуг, заключаемым Агентом от имени и за счет Принципала во исполнение настоящего договора, права и обязанности возникают непосредственно у Принципала после подтверждения им (Принципалом) заказа (согласия выполнить заказ), размещенного соответствующим Заказчиком на Информационном ресурсе, при этом такое подтверждение (согласование) должно быть произведено также через Информационный ресурс (с его использованием и в установленном им порядке). С момента такого подтверждения (согласования) заказа Принципалом Договор услуг считается заключенным, а Принципал – извещенным о его заключении и возникновении обязательств по исполнению соответствующего заказа.</w:t>
      </w:r>
    </w:p>
    <w:p w14:paraId="5F00349C" w14:textId="77777777" w:rsidR="00C87824" w:rsidRPr="00E30918" w:rsidRDefault="00C87824" w:rsidP="00E30918">
      <w:pPr>
        <w:widowControl/>
        <w:suppressAutoHyphens w:val="0"/>
        <w:autoSpaceDE/>
        <w:ind w:firstLine="284"/>
        <w:rPr>
          <w:rFonts w:ascii="Times New Roman" w:hAnsi="Times New Roman" w:cs="Times New Roman"/>
          <w:lang w:eastAsia="ru-RU"/>
        </w:rPr>
      </w:pPr>
    </w:p>
    <w:p w14:paraId="25EF33F1" w14:textId="662EADAB"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 </w:t>
      </w:r>
    </w:p>
    <w:p w14:paraId="64A87446" w14:textId="77777777" w:rsidR="00E30918" w:rsidRDefault="00E30918" w:rsidP="00C87824">
      <w:pPr>
        <w:widowControl/>
        <w:numPr>
          <w:ilvl w:val="0"/>
          <w:numId w:val="10"/>
        </w:numPr>
        <w:suppressAutoHyphens w:val="0"/>
        <w:autoSpaceDE/>
        <w:jc w:val="center"/>
        <w:rPr>
          <w:rFonts w:ascii="Times New Roman" w:hAnsi="Times New Roman" w:cs="Times New Roman"/>
          <w:b/>
          <w:lang w:eastAsia="ru-RU"/>
        </w:rPr>
      </w:pPr>
      <w:r w:rsidRPr="00E30918">
        <w:rPr>
          <w:rFonts w:ascii="Times New Roman" w:hAnsi="Times New Roman" w:cs="Times New Roman"/>
          <w:b/>
          <w:lang w:eastAsia="ru-RU"/>
        </w:rPr>
        <w:t xml:space="preserve">Права </w:t>
      </w:r>
      <w:r w:rsidR="00C87824">
        <w:rPr>
          <w:rFonts w:ascii="Times New Roman" w:hAnsi="Times New Roman" w:cs="Times New Roman"/>
          <w:b/>
          <w:lang w:eastAsia="ru-RU"/>
        </w:rPr>
        <w:t>и обязанности Сторон.</w:t>
      </w:r>
    </w:p>
    <w:p w14:paraId="2D818576" w14:textId="77777777" w:rsidR="00C87824" w:rsidRPr="00C87824" w:rsidRDefault="00C87824" w:rsidP="00C87824">
      <w:pPr>
        <w:widowControl/>
        <w:suppressAutoHyphens w:val="0"/>
        <w:autoSpaceDE/>
        <w:ind w:left="644" w:firstLine="0"/>
        <w:rPr>
          <w:rFonts w:ascii="Times New Roman" w:hAnsi="Times New Roman" w:cs="Times New Roman"/>
          <w:b/>
          <w:lang w:eastAsia="ru-RU"/>
        </w:rPr>
      </w:pPr>
    </w:p>
    <w:p w14:paraId="5CE9C626"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2.1. Агент обязан:</w:t>
      </w:r>
    </w:p>
    <w:p w14:paraId="0F63882F"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2.1.1. исполнять свои обязанности, предусмотренные настоящим договором, с момента заключения настоящего договора и до момента окончания срока его действия (в том числе пролонгированного) либо досрочного его расторжения;</w:t>
      </w:r>
    </w:p>
    <w:p w14:paraId="786C2785"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lastRenderedPageBreak/>
        <w:t>2.1.2. совершать Действия надлежаще (в соответствии с требованиями закона и условиями настоящего договора), добросовестно и своевременно;</w:t>
      </w:r>
    </w:p>
    <w:p w14:paraId="68351F36"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2.1.3. действовать в интересах Принципала разумно, добросовестно, в соответствии с требованиями закона и условиями настоящего договора;</w:t>
      </w:r>
    </w:p>
    <w:p w14:paraId="58FB4B3C"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2.1.4</w:t>
      </w:r>
      <w:r w:rsidRPr="0095132C">
        <w:rPr>
          <w:rFonts w:ascii="Times New Roman" w:hAnsi="Times New Roman" w:cs="Times New Roman"/>
          <w:lang w:eastAsia="ru-RU"/>
        </w:rPr>
        <w:t>. предоставлять Принципалу Отчеты в соответствии с п. 2.6. настоящего договора;</w:t>
      </w:r>
      <w:r w:rsidRPr="00E30918">
        <w:rPr>
          <w:rFonts w:ascii="Times New Roman" w:hAnsi="Times New Roman" w:cs="Times New Roman"/>
          <w:lang w:eastAsia="ru-RU"/>
        </w:rPr>
        <w:t xml:space="preserve"> </w:t>
      </w:r>
    </w:p>
    <w:p w14:paraId="3B8216DC"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2.1.5. своевременно и надлежащим образом (в соответствии с разделом – 3 настоящего договора) перечислять Принципалу оплату за оказываемые им Услуги, полученную Агентом от Заказчиков по заключенным Договорам услуг (с удержанием агентского вознаграждения),</w:t>
      </w:r>
    </w:p>
    <w:p w14:paraId="08B3DC81"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а также исполнять иные обязанности, предусмотренные настоящим договором или законом.</w:t>
      </w:r>
    </w:p>
    <w:p w14:paraId="771EE786"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2.2. Агент вправе:</w:t>
      </w:r>
    </w:p>
    <w:p w14:paraId="77A4F564" w14:textId="77777777" w:rsidR="00E30918" w:rsidRPr="0095132C" w:rsidRDefault="00E30918" w:rsidP="00E30918">
      <w:pPr>
        <w:widowControl/>
        <w:suppressAutoHyphens w:val="0"/>
        <w:autoSpaceDE/>
        <w:ind w:firstLine="284"/>
        <w:rPr>
          <w:rFonts w:ascii="Times New Roman" w:hAnsi="Times New Roman" w:cs="Times New Roman"/>
          <w:color w:val="000000"/>
          <w:lang w:eastAsia="ru-RU"/>
        </w:rPr>
      </w:pPr>
      <w:r w:rsidRPr="00E30918">
        <w:rPr>
          <w:rFonts w:ascii="Times New Roman" w:hAnsi="Times New Roman" w:cs="Times New Roman"/>
          <w:lang w:eastAsia="ru-RU"/>
        </w:rPr>
        <w:t xml:space="preserve">2.2.1. производить модерацию Информационного ресурса, в том числе проверять </w:t>
      </w:r>
      <w:r w:rsidRPr="00E30918">
        <w:rPr>
          <w:rFonts w:ascii="Times New Roman" w:hAnsi="Times New Roman" w:cs="Times New Roman"/>
          <w:color w:val="000000"/>
          <w:lang w:eastAsia="ru-RU"/>
        </w:rPr>
        <w:t xml:space="preserve">объявления, созданные Принципалом как Исполнителем, и/или размещенные им демонстрационные аудио-, видеоролики, фото- или иные демонстрационные материалы на предмет их соответствия условиям настоящего договора, требованиям Агента и/или Информационного ресурса, и в случае выявления несоответствий </w:t>
      </w:r>
      <w:r w:rsidRPr="0095132C">
        <w:rPr>
          <w:rFonts w:ascii="Times New Roman" w:hAnsi="Times New Roman" w:cs="Times New Roman"/>
          <w:color w:val="000000"/>
          <w:lang w:eastAsia="ru-RU"/>
        </w:rPr>
        <w:t>– удалять такие объявления, аудио-, видеоролики, фото- и/или иные демонстрационные материалы без какого-либо предупреждения и/или согласования с Принципалом;</w:t>
      </w:r>
    </w:p>
    <w:p w14:paraId="0E66E4F5" w14:textId="7C7CCB62" w:rsidR="00E30918" w:rsidRPr="0095132C" w:rsidRDefault="00E30918" w:rsidP="00E30918">
      <w:pPr>
        <w:widowControl/>
        <w:suppressAutoHyphens w:val="0"/>
        <w:autoSpaceDE/>
        <w:ind w:firstLine="284"/>
        <w:rPr>
          <w:rFonts w:ascii="Times New Roman" w:hAnsi="Times New Roman" w:cs="Times New Roman"/>
          <w:color w:val="000000"/>
          <w:lang w:eastAsia="ru-RU"/>
        </w:rPr>
      </w:pPr>
      <w:r w:rsidRPr="0095132C">
        <w:rPr>
          <w:rFonts w:ascii="Times New Roman" w:hAnsi="Times New Roman" w:cs="Times New Roman"/>
          <w:color w:val="000000"/>
          <w:lang w:eastAsia="ru-RU"/>
        </w:rPr>
        <w:t xml:space="preserve">2.2.2. </w:t>
      </w:r>
      <w:r w:rsidRPr="0095132C">
        <w:rPr>
          <w:rFonts w:ascii="Times New Roman" w:hAnsi="Times New Roman" w:cs="Times New Roman"/>
          <w:lang w:eastAsia="ru-RU"/>
        </w:rPr>
        <w:t xml:space="preserve">осуществлять </w:t>
      </w:r>
      <w:r w:rsidRPr="0095132C">
        <w:rPr>
          <w:rFonts w:ascii="Times New Roman" w:hAnsi="Times New Roman" w:cs="Times New Roman"/>
          <w:color w:val="000000"/>
          <w:lang w:eastAsia="ru-RU"/>
        </w:rPr>
        <w:t>контроль качества Услуг, оказываемых Принципалом как Исполнителем, хода и сроков их оказания, в том числе, контролировать ведение Принципалом Календаря, выдавать Принципалу обязательные рекомендации/указания, направленные на повышение качества Услуг, уровня обслуживания Заказчиков и/или поддержание деловой/творческой репутации Сторон;</w:t>
      </w:r>
    </w:p>
    <w:p w14:paraId="1C6A4693" w14:textId="77777777" w:rsidR="00E30918" w:rsidRPr="0095132C" w:rsidRDefault="00E30918" w:rsidP="00E30918">
      <w:pPr>
        <w:widowControl/>
        <w:suppressAutoHyphens w:val="0"/>
        <w:autoSpaceDE/>
        <w:ind w:firstLine="284"/>
        <w:rPr>
          <w:rFonts w:ascii="Times New Roman" w:hAnsi="Times New Roman" w:cs="Times New Roman"/>
          <w:color w:val="000000"/>
          <w:lang w:eastAsia="ru-RU"/>
        </w:rPr>
      </w:pPr>
      <w:r w:rsidRPr="0095132C">
        <w:rPr>
          <w:rFonts w:ascii="Times New Roman" w:hAnsi="Times New Roman" w:cs="Times New Roman"/>
          <w:color w:val="000000"/>
          <w:lang w:eastAsia="ru-RU"/>
        </w:rPr>
        <w:t>2.2.3. в случае нарушения/несоблюдения Принципалом условий/требований настоящего договора, заключенных Договоров услуг и/или Информационного ресурса применять к Принципалу соответствующие санкции / меры ответственности, предусмотренные настоящим договором, соответствующим Договором услуг и/или Информационным ресурсом;</w:t>
      </w:r>
    </w:p>
    <w:p w14:paraId="34223864"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color w:val="000000"/>
          <w:lang w:eastAsia="ru-RU"/>
        </w:rPr>
        <w:t>2.2.4. получать</w:t>
      </w:r>
      <w:r w:rsidRPr="0095132C">
        <w:rPr>
          <w:rFonts w:ascii="Times New Roman" w:hAnsi="Times New Roman" w:cs="Times New Roman"/>
          <w:lang w:eastAsia="ru-RU"/>
        </w:rPr>
        <w:t xml:space="preserve"> от Заказчиков по заключенным Договорам услуг оплату за Услуги, оказываемые Принципалом как Исполнителем, и удерживать из нее агентское вознаграждение в размере, установленном п. 3.1. настоящего договора,</w:t>
      </w:r>
    </w:p>
    <w:p w14:paraId="1FDA16A4"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2.2.5. привлекать к исполнению настоящего договора третьих лиц (субагентов) без согласия Принципала,</w:t>
      </w:r>
      <w:r w:rsidRPr="00E30918">
        <w:rPr>
          <w:rFonts w:ascii="Times New Roman" w:hAnsi="Times New Roman" w:cs="Times New Roman"/>
          <w:lang w:eastAsia="ru-RU"/>
        </w:rPr>
        <w:t xml:space="preserve"> </w:t>
      </w:r>
    </w:p>
    <w:p w14:paraId="0CA361E8" w14:textId="77777777" w:rsid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а также осуществлять иные права, предусмотренные настоящим договором, Информ</w:t>
      </w:r>
      <w:r w:rsidR="00DA3EBF">
        <w:rPr>
          <w:rFonts w:ascii="Times New Roman" w:hAnsi="Times New Roman" w:cs="Times New Roman"/>
          <w:lang w:eastAsia="ru-RU"/>
        </w:rPr>
        <w:t>ационным ресурсом и/или законом;</w:t>
      </w:r>
    </w:p>
    <w:p w14:paraId="72EFA9F7" w14:textId="77777777" w:rsidR="00DA3EBF" w:rsidRPr="00E30918" w:rsidRDefault="00DA3EBF" w:rsidP="00E30918">
      <w:pPr>
        <w:widowControl/>
        <w:suppressAutoHyphens w:val="0"/>
        <w:autoSpaceDE/>
        <w:ind w:firstLine="284"/>
        <w:rPr>
          <w:rFonts w:ascii="Times New Roman" w:hAnsi="Times New Roman" w:cs="Times New Roman"/>
          <w:color w:val="000000"/>
          <w:lang w:eastAsia="ru-RU"/>
        </w:rPr>
      </w:pPr>
      <w:r>
        <w:rPr>
          <w:rFonts w:ascii="Times New Roman" w:hAnsi="Times New Roman" w:cs="Times New Roman"/>
          <w:lang w:eastAsia="ru-RU"/>
        </w:rPr>
        <w:t>2.2.6. использовать фото- и видеоматериалы из объявления Принципала и из его соцсетей в своих соцсетях.</w:t>
      </w:r>
    </w:p>
    <w:p w14:paraId="6F585AC5" w14:textId="77777777" w:rsidR="00E30918" w:rsidRPr="00E30918" w:rsidRDefault="00E30918" w:rsidP="00E30918">
      <w:pPr>
        <w:widowControl/>
        <w:suppressAutoHyphens w:val="0"/>
        <w:autoSpaceDE/>
        <w:ind w:firstLine="284"/>
        <w:rPr>
          <w:rFonts w:ascii="Times New Roman" w:hAnsi="Times New Roman" w:cs="Times New Roman"/>
          <w:color w:val="000000"/>
          <w:lang w:eastAsia="ru-RU"/>
        </w:rPr>
      </w:pPr>
      <w:r w:rsidRPr="00E30918">
        <w:rPr>
          <w:rFonts w:ascii="Times New Roman" w:hAnsi="Times New Roman" w:cs="Times New Roman"/>
          <w:color w:val="000000"/>
          <w:lang w:eastAsia="ru-RU"/>
        </w:rPr>
        <w:t>2.3. Принципал обязан:</w:t>
      </w:r>
    </w:p>
    <w:p w14:paraId="2B9F2317"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color w:val="000000"/>
          <w:lang w:eastAsia="ru-RU"/>
        </w:rPr>
        <w:t xml:space="preserve">2.3.1. </w:t>
      </w:r>
      <w:r w:rsidRPr="00E30918">
        <w:rPr>
          <w:rFonts w:ascii="Times New Roman" w:hAnsi="Times New Roman" w:cs="Times New Roman"/>
          <w:lang w:eastAsia="ru-RU"/>
        </w:rPr>
        <w:t>в установленном законом порядк</w:t>
      </w:r>
      <w:r w:rsidR="00701366">
        <w:rPr>
          <w:rFonts w:ascii="Times New Roman" w:hAnsi="Times New Roman" w:cs="Times New Roman"/>
          <w:lang w:eastAsia="ru-RU"/>
        </w:rPr>
        <w:t xml:space="preserve">е выдать </w:t>
      </w:r>
      <w:r w:rsidR="00701366" w:rsidRPr="0095132C">
        <w:rPr>
          <w:rFonts w:ascii="Times New Roman" w:hAnsi="Times New Roman" w:cs="Times New Roman"/>
          <w:lang w:eastAsia="ru-RU"/>
        </w:rPr>
        <w:t>Агенту</w:t>
      </w:r>
      <w:r w:rsidRPr="0095132C">
        <w:rPr>
          <w:rFonts w:ascii="Times New Roman" w:hAnsi="Times New Roman" w:cs="Times New Roman"/>
          <w:lang w:eastAsia="ru-RU"/>
        </w:rPr>
        <w:t xml:space="preserve"> </w:t>
      </w:r>
      <w:r w:rsidRPr="0095132C">
        <w:rPr>
          <w:rFonts w:ascii="Times New Roman" w:hAnsi="Times New Roman" w:cs="Times New Roman"/>
          <w:color w:val="000000"/>
          <w:lang w:eastAsia="ru-RU"/>
        </w:rPr>
        <w:t>доверенности на совершение всех действий,</w:t>
      </w:r>
      <w:r w:rsidRPr="0095132C">
        <w:rPr>
          <w:rFonts w:ascii="Times New Roman" w:hAnsi="Times New Roman" w:cs="Times New Roman"/>
          <w:lang w:eastAsia="ru-RU"/>
        </w:rPr>
        <w:t xml:space="preserve"> необходимых для исполнения настоящего договора (в том числе на получение от Заказчиков оплаты за Услуги, оказываемые Принципалом как Исполнителем); </w:t>
      </w:r>
    </w:p>
    <w:p w14:paraId="1311F603" w14:textId="7C93F35E" w:rsidR="00E30918" w:rsidRPr="00E30918"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2.3.2. предоставить Агенту информацию (в том числе при необходимости</w:t>
      </w:r>
      <w:r w:rsidRPr="00E30918">
        <w:rPr>
          <w:rFonts w:ascii="Times New Roman" w:hAnsi="Times New Roman" w:cs="Times New Roman"/>
          <w:lang w:eastAsia="ru-RU"/>
        </w:rPr>
        <w:t xml:space="preserve"> подтверждающие документы) о квалификации, роде/жанре/направлении деятельности Принципала, его месте, опыте/стаже работы (оказания Услуг на профессиональной основе), стоимости его Услуг, видеоролик (по установленному Агенту образцу) для его размещения в социальных сетях на официальных страничках (аккаунтах) Агента, контактные данные Принципала (почтовый адрес, телефоны/факс, электронная почта, адреса его сайта/сайтов и/или аккаунтов (страниц) в социальных сетях) и иные сведения, необходимые для исполнения настоящего договора и/или Договоров услуг, а также письменное согласие на обработку Агентом персональных данных Принципала для целей исполнения настоящего договора в соответствии с требованиями Федерального закона «</w:t>
      </w:r>
      <w:r w:rsidRPr="00E30918">
        <w:rPr>
          <w:rFonts w:ascii="Times New Roman" w:hAnsi="Times New Roman" w:cs="Times New Roman"/>
          <w:i/>
          <w:lang w:eastAsia="ru-RU"/>
        </w:rPr>
        <w:t>О персональных данных</w:t>
      </w:r>
      <w:r w:rsidRPr="00E30918">
        <w:rPr>
          <w:rFonts w:ascii="Times New Roman" w:hAnsi="Times New Roman" w:cs="Times New Roman"/>
          <w:lang w:eastAsia="ru-RU"/>
        </w:rPr>
        <w:t xml:space="preserve">» от 27.07.2006 № 152-ФЗ (включая согласие на передачу Агентом Заказчикам </w:t>
      </w:r>
      <w:r w:rsidRPr="00E30918">
        <w:rPr>
          <w:rFonts w:ascii="Times New Roman" w:hAnsi="Times New Roman" w:cs="Times New Roman"/>
          <w:lang w:eastAsia="ru-RU"/>
        </w:rPr>
        <w:lastRenderedPageBreak/>
        <w:t>сведений о Принципале как Исполнителе и документов, содержащих персональные данные Принципала, передача которых осуществляется во исполнение настоящего договора);</w:t>
      </w:r>
    </w:p>
    <w:p w14:paraId="33177D99" w14:textId="2E20837A"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2.3.3. зарегистрироваться на Информационном ресурсе в качестве Исполнителя и разместить там объявления с предложениями своих Услуг, а также </w:t>
      </w:r>
      <w:r w:rsidRPr="00E30918">
        <w:rPr>
          <w:rFonts w:ascii="Times New Roman" w:hAnsi="Times New Roman" w:cs="Times New Roman"/>
          <w:color w:val="000000"/>
          <w:lang w:eastAsia="ru-RU"/>
        </w:rPr>
        <w:t xml:space="preserve">аудио-, видеоролики, фото- и/или иные демонстрационные материалы </w:t>
      </w:r>
      <w:r w:rsidRPr="00E30918">
        <w:rPr>
          <w:rFonts w:ascii="Times New Roman" w:hAnsi="Times New Roman" w:cs="Times New Roman"/>
          <w:lang w:eastAsia="ru-RU"/>
        </w:rPr>
        <w:t>в соответствии с требованиями Агента и/или Информационного ресурса, при этом:</w:t>
      </w:r>
    </w:p>
    <w:p w14:paraId="273A2C60" w14:textId="77777777" w:rsidR="00E30918" w:rsidRPr="00E30918" w:rsidRDefault="00E30918" w:rsidP="00E30918">
      <w:pPr>
        <w:widowControl/>
        <w:numPr>
          <w:ilvl w:val="3"/>
          <w:numId w:val="9"/>
        </w:numPr>
        <w:suppressAutoHyphens w:val="0"/>
        <w:autoSpaceDE/>
        <w:ind w:left="709"/>
        <w:jc w:val="left"/>
        <w:rPr>
          <w:rFonts w:ascii="Times New Roman" w:hAnsi="Times New Roman" w:cs="Times New Roman"/>
          <w:color w:val="000000"/>
          <w:lang w:eastAsia="ru-RU"/>
        </w:rPr>
      </w:pPr>
      <w:r w:rsidRPr="00E30918">
        <w:rPr>
          <w:rFonts w:ascii="Times New Roman" w:hAnsi="Times New Roman" w:cs="Times New Roman"/>
          <w:color w:val="000000"/>
          <w:lang w:eastAsia="ru-RU"/>
        </w:rPr>
        <w:t xml:space="preserve">не допускается размещение </w:t>
      </w:r>
    </w:p>
    <w:p w14:paraId="7DC537E3" w14:textId="77777777" w:rsidR="00E30918" w:rsidRPr="00E30918" w:rsidRDefault="00E30918" w:rsidP="00E30918">
      <w:pPr>
        <w:widowControl/>
        <w:suppressAutoHyphens w:val="0"/>
        <w:autoSpaceDE/>
        <w:ind w:left="709" w:firstLine="0"/>
        <w:rPr>
          <w:rFonts w:ascii="Times New Roman" w:hAnsi="Times New Roman" w:cs="Times New Roman"/>
          <w:color w:val="000000"/>
          <w:lang w:eastAsia="ru-RU"/>
        </w:rPr>
      </w:pPr>
      <w:r w:rsidRPr="00E30918">
        <w:rPr>
          <w:rFonts w:ascii="Times New Roman" w:hAnsi="Times New Roman" w:cs="Times New Roman"/>
          <w:color w:val="000000"/>
          <w:lang w:eastAsia="ru-RU"/>
        </w:rPr>
        <w:t>- объявлений без фото- и/или текстовой информации о Принципале и его Услугах;</w:t>
      </w:r>
    </w:p>
    <w:p w14:paraId="11FDF794" w14:textId="77777777" w:rsidR="00E30918" w:rsidRPr="00E30918" w:rsidRDefault="00E30918" w:rsidP="00E30918">
      <w:pPr>
        <w:widowControl/>
        <w:suppressAutoHyphens w:val="0"/>
        <w:autoSpaceDE/>
        <w:ind w:left="709" w:firstLine="0"/>
        <w:rPr>
          <w:rFonts w:ascii="Times New Roman" w:hAnsi="Times New Roman" w:cs="Times New Roman"/>
          <w:color w:val="000000"/>
          <w:lang w:eastAsia="ru-RU"/>
        </w:rPr>
      </w:pPr>
      <w:r w:rsidRPr="00E30918">
        <w:rPr>
          <w:rFonts w:ascii="Times New Roman" w:hAnsi="Times New Roman" w:cs="Times New Roman"/>
          <w:color w:val="000000"/>
          <w:lang w:eastAsia="ru-RU"/>
        </w:rPr>
        <w:t>- объявлений с прямыми контактами Принципала (такие данные предоставляются Заказчику только после внесения им 100 % (стопроцентной) предоплаты за заказанные Услуги);</w:t>
      </w:r>
    </w:p>
    <w:p w14:paraId="570FA2D5" w14:textId="77777777" w:rsidR="00E30918" w:rsidRPr="00E30918" w:rsidRDefault="00E30918" w:rsidP="00E30918">
      <w:pPr>
        <w:widowControl/>
        <w:suppressAutoHyphens w:val="0"/>
        <w:autoSpaceDE/>
        <w:ind w:left="709" w:firstLine="0"/>
        <w:rPr>
          <w:rFonts w:ascii="Times New Roman" w:hAnsi="Times New Roman" w:cs="Times New Roman"/>
          <w:color w:val="000000"/>
          <w:lang w:eastAsia="ru-RU"/>
        </w:rPr>
      </w:pPr>
      <w:r w:rsidRPr="00E30918">
        <w:rPr>
          <w:rFonts w:ascii="Times New Roman" w:hAnsi="Times New Roman" w:cs="Times New Roman"/>
          <w:color w:val="000000"/>
          <w:lang w:eastAsia="ru-RU"/>
        </w:rPr>
        <w:t>- ссылок на аккаунты (страницы) в любых социальных сетях и/или сайты Принципала;</w:t>
      </w:r>
    </w:p>
    <w:p w14:paraId="0DE6BCD1" w14:textId="77777777" w:rsidR="00E30918" w:rsidRPr="00E30918" w:rsidRDefault="00E30918" w:rsidP="00E30918">
      <w:pPr>
        <w:widowControl/>
        <w:numPr>
          <w:ilvl w:val="0"/>
          <w:numId w:val="9"/>
        </w:numPr>
        <w:suppressAutoHyphens w:val="0"/>
        <w:autoSpaceDE/>
        <w:jc w:val="left"/>
        <w:rPr>
          <w:rFonts w:ascii="Times New Roman" w:hAnsi="Times New Roman" w:cs="Times New Roman"/>
          <w:lang w:eastAsia="ru-RU"/>
        </w:rPr>
      </w:pPr>
      <w:r w:rsidRPr="00E30918">
        <w:rPr>
          <w:rFonts w:ascii="Times New Roman" w:hAnsi="Times New Roman" w:cs="Times New Roman"/>
          <w:color w:val="000000"/>
          <w:lang w:eastAsia="ru-RU"/>
        </w:rPr>
        <w:t>все аудио-, видеоролики, фото- и/или иные демонстрационные материалы должны быть надлежащего качества, отражающие род/жанр/направление деятельности Принципала как Исполнителя и дающие Заказчику возможность в полной мере оценить уровень его квалификации / профессиональной подготовленности и качество оказываемых им Услуг;</w:t>
      </w:r>
    </w:p>
    <w:p w14:paraId="67E665EE" w14:textId="77777777" w:rsidR="00E30918" w:rsidRPr="00E30918" w:rsidRDefault="00E30918" w:rsidP="00E30918">
      <w:pPr>
        <w:widowControl/>
        <w:numPr>
          <w:ilvl w:val="0"/>
          <w:numId w:val="9"/>
        </w:numPr>
        <w:suppressAutoHyphens w:val="0"/>
        <w:autoSpaceDE/>
        <w:jc w:val="left"/>
        <w:rPr>
          <w:rFonts w:ascii="Times New Roman" w:hAnsi="Times New Roman" w:cs="Times New Roman"/>
          <w:lang w:eastAsia="ru-RU"/>
        </w:rPr>
      </w:pPr>
      <w:r w:rsidRPr="00E30918">
        <w:rPr>
          <w:rFonts w:ascii="Times New Roman" w:hAnsi="Times New Roman" w:cs="Times New Roman"/>
          <w:color w:val="000000"/>
          <w:lang w:eastAsia="ru-RU"/>
        </w:rPr>
        <w:t>определяя стоимость (цену) Услуг в своих объявлениях либо при согласовании заказов, Принципал должен учитывать агентское вознаграждение, причитающееся Агенту согласно настоящему договору и включаемое в стоимость (цену) Услуг;</w:t>
      </w:r>
    </w:p>
    <w:p w14:paraId="0CE14AA8"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2.3.4. пользоваться Информационным ресурсом в соответствии его требованиями/правилами, условиями настоящего договора (включая его приложения) и указаниями/рекомендациями Агента, в том числе надлежащим образом вести свой Календарь в личном кабинете;</w:t>
      </w:r>
    </w:p>
    <w:p w14:paraId="39F9D7CA"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2.3.5. </w:t>
      </w:r>
      <w:r w:rsidRPr="0095132C">
        <w:rPr>
          <w:rFonts w:ascii="Times New Roman" w:hAnsi="Times New Roman" w:cs="Times New Roman"/>
          <w:lang w:eastAsia="ru-RU"/>
        </w:rPr>
        <w:t>незамедлительно (в течение дня поступления) рассматривать</w:t>
      </w:r>
      <w:r w:rsidRPr="00E30918">
        <w:rPr>
          <w:rFonts w:ascii="Times New Roman" w:hAnsi="Times New Roman" w:cs="Times New Roman"/>
          <w:lang w:eastAsia="ru-RU"/>
        </w:rPr>
        <w:t xml:space="preserve"> заказы, поступившие от Заказчиков через Информационный ресурс или Агента, и в порядке, установленном Информационным ресурсом, согласовывать (подтверждать) такие заказы либо отказывать в их согласовании, о чем (согласовании либо отказе в согласовании) обязан незамедлительно извещать Заказчика, а также Агента путем направления ему соответствующего сообщения через Информационный ресурс, СМС-сообщения на телефон Агента или письма на его электронную почту, указанные в разделе – 7 настоящего договора;</w:t>
      </w:r>
    </w:p>
    <w:p w14:paraId="40D8222C"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2.3.6. надлежащим образом (в соответствии с требованиями/условиями настоящего договора, Договоров услуг, Информационного ресурса и/или действующего законодательства РФ), качественно, добросовестно и своевременно исполнять настоящий договор и заключенные Договоры услуг (заказы, поступившие от Заказчиков через Информационный ресурс или Агента и согласованные Принципалом);</w:t>
      </w:r>
    </w:p>
    <w:p w14:paraId="3EA3B7E5"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2.3.7. при исполнении Договоров услуг (согласованных заказов) соблюдать рекомендации / выполнять указания Агента, </w:t>
      </w:r>
      <w:r w:rsidRPr="00E30918">
        <w:rPr>
          <w:rFonts w:ascii="Times New Roman" w:hAnsi="Times New Roman" w:cs="Times New Roman"/>
          <w:color w:val="000000"/>
          <w:lang w:eastAsia="ru-RU"/>
        </w:rPr>
        <w:t>направленные на повышение качества Услуг, уровня обслуживания Заказчиков и поддержание деловой/творческой репутации Сторон</w:t>
      </w:r>
      <w:r w:rsidRPr="00E30918">
        <w:rPr>
          <w:rFonts w:ascii="Times New Roman" w:hAnsi="Times New Roman" w:cs="Times New Roman"/>
          <w:lang w:eastAsia="ru-RU"/>
        </w:rPr>
        <w:t>;</w:t>
      </w:r>
    </w:p>
    <w:p w14:paraId="29D291BA" w14:textId="31F62326"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2.3.8. своими силами и за свой счет (безвозмездно для Заказчиков и/или Агента) устранять недостатки Услуг, оказанных Заказчикам, в течение 3 (трех) рабочих дней со дня получения соответствующего требования от Заказчика и/или Агента, если иной срок не согласован сторонами в письменной форме;</w:t>
      </w:r>
    </w:p>
    <w:p w14:paraId="0E2D55A1"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w:t>
      </w:r>
      <w:r w:rsidRPr="0095132C">
        <w:rPr>
          <w:rFonts w:ascii="Times New Roman" w:hAnsi="Times New Roman" w:cs="Times New Roman"/>
          <w:lang w:eastAsia="ru-RU"/>
        </w:rPr>
        <w:t xml:space="preserve">3.9. не позднее следующего дня после дня получения от Заказчиков подписанных актов оказанных услуг передавать такие акты Агенту по факсу/телефону или электронной почте Агента, указанным в разделе – 7 настоящего договора; </w:t>
      </w:r>
    </w:p>
    <w:p w14:paraId="7C3AB8C8"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2.3.10. всемерно содействовать Агенту в исполнении</w:t>
      </w:r>
      <w:r w:rsidRPr="00E30918">
        <w:rPr>
          <w:rFonts w:ascii="Times New Roman" w:hAnsi="Times New Roman" w:cs="Times New Roman"/>
          <w:lang w:eastAsia="ru-RU"/>
        </w:rPr>
        <w:t xml:space="preserve"> им условий настоящего договора и/или заключенных Договоров услуг;</w:t>
      </w:r>
    </w:p>
    <w:p w14:paraId="73CFD2CE"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2.3.11. оплачивать Действия Агента (выплачивать ему агентское вознаграждение) в соответствии с условиями настоящего договора,</w:t>
      </w:r>
    </w:p>
    <w:p w14:paraId="06D7164F"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lastRenderedPageBreak/>
        <w:t xml:space="preserve">а также исполнять иные обязанности, предусмотренные настоящим договором, Договорами услуг, Информационным ресурсом или законом либо </w:t>
      </w:r>
      <w:r w:rsidRPr="00E30918">
        <w:rPr>
          <w:rFonts w:ascii="Times New Roman" w:hAnsi="Times New Roman" w:cs="Times New Roman"/>
          <w:color w:val="000000"/>
          <w:lang w:eastAsia="ru-RU"/>
        </w:rPr>
        <w:t>необходимые в целях их исполнения</w:t>
      </w:r>
      <w:r w:rsidRPr="00E30918">
        <w:rPr>
          <w:rFonts w:ascii="Times New Roman" w:hAnsi="Times New Roman" w:cs="Times New Roman"/>
          <w:lang w:eastAsia="ru-RU"/>
        </w:rPr>
        <w:t>.</w:t>
      </w:r>
    </w:p>
    <w:p w14:paraId="047F96B7"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2.4. Принципалу запрещается:</w:t>
      </w:r>
    </w:p>
    <w:p w14:paraId="2DC59EEF"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2.4.1. заключать Договоры услуг или иные договоры на оказание Услуг (в том числе без использования Информационного ресурса или без надлежащего оформления (разовое оказание Услуг)) с Заказчиками, заказавшими Услуги через Информационный ресурс / Агента, либо зарегистрированными на Информационном ресурсе, либо о которых Принципалу стало известно от Агента, без участия Агента (минуя Агента);</w:t>
      </w:r>
    </w:p>
    <w:p w14:paraId="116EEFFF"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2.4.2. до момента согласования (подтверждения) заказа в порядке, установленном Информационным ресурсом, вступать с Заказчиком в прямые (непосредственные) отношения без участия Агента (минуя Агента);</w:t>
      </w:r>
    </w:p>
    <w:p w14:paraId="67F9D3D0"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w:t>
      </w:r>
      <w:r w:rsidRPr="0095132C">
        <w:rPr>
          <w:rFonts w:ascii="Times New Roman" w:hAnsi="Times New Roman" w:cs="Times New Roman"/>
          <w:lang w:eastAsia="ru-RU"/>
        </w:rPr>
        <w:t>.4.3. изменять условия заключенных Договоров услуг (согласованных заказов), а равно условия оказания самих Услуг, влекущее изменение стоимости (цены) оказываемых Услуг, без письменного согласия Агента;</w:t>
      </w:r>
    </w:p>
    <w:p w14:paraId="763FCC05"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2.4.4. самостоятельно, без участия Агента (минуя Агента), получать от Заказчиков оплату за Услуги, оказываемые Принципалом как Исполнителем;</w:t>
      </w:r>
    </w:p>
    <w:p w14:paraId="0882C685" w14:textId="77777777" w:rsidR="00E30918"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2.4.5. после прекращения настоящего договора пользоваться Информационным ресурсом (в том числе искать/привлекать Заказчиков через него и/или размещать там объявления с предложениями своих Услуг, любые демонстрационные или рекламные материалы), а также заключать и/или исполнять Договоры услуг, иные договоры</w:t>
      </w:r>
      <w:r w:rsidRPr="00E30918">
        <w:rPr>
          <w:rFonts w:ascii="Times New Roman" w:hAnsi="Times New Roman" w:cs="Times New Roman"/>
          <w:lang w:eastAsia="ru-RU"/>
        </w:rPr>
        <w:t xml:space="preserve"> на оказание Услуг с Заказчиками, о которых Принципалу стало известно через Информационный ресурс или от Агента в период действия настоящего договора.   </w:t>
      </w:r>
    </w:p>
    <w:p w14:paraId="1C06829B" w14:textId="77777777" w:rsidR="00420328" w:rsidRPr="00E30918" w:rsidRDefault="00420328" w:rsidP="00E30918">
      <w:pPr>
        <w:widowControl/>
        <w:suppressAutoHyphens w:val="0"/>
        <w:autoSpaceDE/>
        <w:ind w:firstLine="284"/>
        <w:rPr>
          <w:rFonts w:ascii="Times New Roman" w:hAnsi="Times New Roman" w:cs="Times New Roman"/>
          <w:lang w:eastAsia="ru-RU"/>
        </w:rPr>
      </w:pPr>
      <w:r w:rsidRPr="00DA3EBF">
        <w:rPr>
          <w:rFonts w:ascii="Times New Roman" w:hAnsi="Times New Roman" w:cs="Times New Roman"/>
          <w:lang w:eastAsia="ru-RU"/>
        </w:rPr>
        <w:t>2.4.6. размещать в интернете видео- или фотосъёмку с Заказа без согласия Агента.</w:t>
      </w:r>
    </w:p>
    <w:p w14:paraId="40CD472E"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2.5. Принципал вправе:</w:t>
      </w:r>
    </w:p>
    <w:p w14:paraId="1E308582"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2.5.1. пользоваться всеми сервисами и возможностями Информационного ресурса в соответствии с его требованиями и условиями настоящего договора;</w:t>
      </w:r>
    </w:p>
    <w:p w14:paraId="467E7EE1"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2.5.2. самостоятельно определять стоимость (цену) оказываемых им как Исполнителем Услуг, а также иные условия их оказания, но с момента получения от Заказчика заказа на соответствующую Услугу изменения ее стоимости (цены) и/или иных условий ее оказания не допускаются;</w:t>
      </w:r>
    </w:p>
    <w:p w14:paraId="7DD64F7B"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2.5.</w:t>
      </w:r>
      <w:r w:rsidRPr="0095132C">
        <w:rPr>
          <w:rFonts w:ascii="Times New Roman" w:hAnsi="Times New Roman" w:cs="Times New Roman"/>
          <w:lang w:eastAsia="ru-RU"/>
        </w:rPr>
        <w:t xml:space="preserve">3. требовать от Агента предоставления Отчетов в соответствии с п. 2.6. настоящего договора; </w:t>
      </w:r>
    </w:p>
    <w:p w14:paraId="21B42868"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2.5.4. требовать от Агента надлежащего исполнения настоящего договора, в том числе своевременного перечисления оплаты за Услуги Принципала как Исполнителя (за вычетом агентского вознаграждения), полученной Агентом от Заказчиков по заключенным Договорам услуг,</w:t>
      </w:r>
    </w:p>
    <w:p w14:paraId="177EE80A"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 xml:space="preserve">2.5.5. заключать иные агентские договоры с третьими лицами (иными агентами) по собственному усмотрению, отвечая за исполнение таких договоров самостоятельно, без участия и независимо от Агента по настоящему договору,   </w:t>
      </w:r>
    </w:p>
    <w:p w14:paraId="7A987B55"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а также осуществлять иные права, предусмотренные настоящим договором, Информационным ресурсом и/или законом.</w:t>
      </w:r>
    </w:p>
    <w:p w14:paraId="46C05275"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 xml:space="preserve">2.6. По окончании каждого календарного месяца (отчетный период) Агент направляет Принципалу Акт об оказании услуг за прошедший месяц (далее – </w:t>
      </w:r>
      <w:r w:rsidRPr="0095132C">
        <w:rPr>
          <w:rFonts w:ascii="Times New Roman" w:hAnsi="Times New Roman" w:cs="Times New Roman"/>
          <w:b/>
          <w:lang w:eastAsia="ru-RU"/>
        </w:rPr>
        <w:t>Акт</w:t>
      </w:r>
      <w:r w:rsidRPr="0095132C">
        <w:rPr>
          <w:rFonts w:ascii="Times New Roman" w:hAnsi="Times New Roman" w:cs="Times New Roman"/>
          <w:lang w:eastAsia="ru-RU"/>
        </w:rPr>
        <w:t>). Принципал в течение 3 (трех) рабочих дней со дня получения Акта обязан рассмотреть его и, подписав, вернуть Агенту один подписанный экземпляр Акта либо в тот же срок направить Агенту письменный мотивированный отказ от его подписания. Если Принципал в срок, установленный настоящим пунктом, не вернул Агенту подписанный Акт и не представил письменного мотивированного отказа от его подписания, то Акт считается подписанным Принципалом, а все услуги (Действия) Агента, указанные в таком Акте, - надлежаще оказанными (выполненными) и принятыми Принципалом без возражений/замечаний/претензий.</w:t>
      </w:r>
    </w:p>
    <w:p w14:paraId="5B281F9B" w14:textId="77777777" w:rsidR="00E30918" w:rsidRDefault="00E30918" w:rsidP="00C87824">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lastRenderedPageBreak/>
        <w:t>Стороны установили, что для целей настоящего договора Акт приравнивается к Отчету Агента за соответствующий отчетный период, а подписание Акта (в том числе, когда он считается подписанным Принципалом без фактического его подписания) – к принятию (утверждению) такого Отчета Принципалом.</w:t>
      </w:r>
    </w:p>
    <w:p w14:paraId="2D5153A1" w14:textId="77777777" w:rsidR="00C87824" w:rsidRPr="00C87824" w:rsidRDefault="00C87824" w:rsidP="00C87824">
      <w:pPr>
        <w:widowControl/>
        <w:suppressAutoHyphens w:val="0"/>
        <w:autoSpaceDE/>
        <w:ind w:firstLine="284"/>
        <w:rPr>
          <w:rFonts w:ascii="Times New Roman" w:hAnsi="Times New Roman" w:cs="Times New Roman"/>
          <w:color w:val="000000"/>
          <w:lang w:eastAsia="ru-RU"/>
        </w:rPr>
      </w:pPr>
    </w:p>
    <w:p w14:paraId="2402048F" w14:textId="77777777" w:rsidR="00C87824" w:rsidRDefault="00C87824" w:rsidP="00C87824">
      <w:pPr>
        <w:widowControl/>
        <w:numPr>
          <w:ilvl w:val="0"/>
          <w:numId w:val="10"/>
        </w:numPr>
        <w:suppressAutoHyphens w:val="0"/>
        <w:autoSpaceDE/>
        <w:jc w:val="center"/>
        <w:rPr>
          <w:rFonts w:ascii="Times New Roman" w:hAnsi="Times New Roman" w:cs="Times New Roman"/>
          <w:b/>
          <w:lang w:eastAsia="ru-RU"/>
        </w:rPr>
      </w:pPr>
      <w:r>
        <w:rPr>
          <w:rFonts w:ascii="Times New Roman" w:hAnsi="Times New Roman" w:cs="Times New Roman"/>
          <w:b/>
          <w:lang w:eastAsia="ru-RU"/>
        </w:rPr>
        <w:t xml:space="preserve">Агентское вознаграждение. </w:t>
      </w:r>
    </w:p>
    <w:p w14:paraId="7C7596D8" w14:textId="77777777" w:rsidR="00E30918" w:rsidRDefault="00C87824" w:rsidP="00C87824">
      <w:pPr>
        <w:widowControl/>
        <w:suppressAutoHyphens w:val="0"/>
        <w:autoSpaceDE/>
        <w:ind w:left="644" w:firstLine="0"/>
        <w:jc w:val="center"/>
        <w:rPr>
          <w:rFonts w:ascii="Times New Roman" w:hAnsi="Times New Roman" w:cs="Times New Roman"/>
          <w:b/>
          <w:lang w:eastAsia="ru-RU"/>
        </w:rPr>
      </w:pPr>
      <w:r>
        <w:rPr>
          <w:rFonts w:ascii="Times New Roman" w:hAnsi="Times New Roman" w:cs="Times New Roman"/>
          <w:b/>
          <w:lang w:eastAsia="ru-RU"/>
        </w:rPr>
        <w:t>Расчеты.</w:t>
      </w:r>
    </w:p>
    <w:p w14:paraId="4628E5D0" w14:textId="77777777" w:rsidR="00C87824" w:rsidRPr="00C87824" w:rsidRDefault="00C87824" w:rsidP="00C87824">
      <w:pPr>
        <w:widowControl/>
        <w:suppressAutoHyphens w:val="0"/>
        <w:autoSpaceDE/>
        <w:ind w:left="644" w:firstLine="0"/>
        <w:rPr>
          <w:rFonts w:ascii="Times New Roman" w:hAnsi="Times New Roman" w:cs="Times New Roman"/>
          <w:b/>
          <w:lang w:eastAsia="ru-RU"/>
        </w:rPr>
      </w:pPr>
    </w:p>
    <w:p w14:paraId="2A053474"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3.1. Принципал уплачивает Агенту агентское вознаграждение за каждый оплаченный Заказчиком Договор услуг (заказ), заключенный</w:t>
      </w:r>
      <w:r w:rsidR="00414B36">
        <w:rPr>
          <w:rFonts w:ascii="Times New Roman" w:eastAsia="Calibri" w:hAnsi="Times New Roman" w:cs="Times New Roman"/>
          <w:bCs/>
          <w:lang w:eastAsia="ru-RU"/>
        </w:rPr>
        <w:t xml:space="preserve"> через/</w:t>
      </w:r>
      <w:r w:rsidRPr="00E30918">
        <w:rPr>
          <w:rFonts w:ascii="Times New Roman" w:eastAsia="Calibri" w:hAnsi="Times New Roman" w:cs="Times New Roman"/>
          <w:bCs/>
          <w:lang w:eastAsia="ru-RU"/>
        </w:rPr>
        <w:t>с использованием Информационного ресурса и/или посредством иного содействия Агента.</w:t>
      </w:r>
    </w:p>
    <w:p w14:paraId="24BA2274"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Размер агентского </w:t>
      </w:r>
      <w:r w:rsidRPr="00914970">
        <w:rPr>
          <w:rFonts w:ascii="Times New Roman" w:hAnsi="Times New Roman" w:cs="Times New Roman"/>
          <w:lang w:eastAsia="ru-RU"/>
        </w:rPr>
        <w:t xml:space="preserve">вознаграждения, предусмотренного настоящим пунктом (далее – </w:t>
      </w:r>
      <w:r w:rsidRPr="00914970">
        <w:rPr>
          <w:rFonts w:ascii="Times New Roman" w:hAnsi="Times New Roman" w:cs="Times New Roman"/>
          <w:b/>
          <w:lang w:eastAsia="ru-RU"/>
        </w:rPr>
        <w:t>Вознаграждение</w:t>
      </w:r>
      <w:r w:rsidRPr="00914970">
        <w:rPr>
          <w:rFonts w:ascii="Times New Roman" w:hAnsi="Times New Roman" w:cs="Times New Roman"/>
          <w:lang w:eastAsia="ru-RU"/>
        </w:rPr>
        <w:t xml:space="preserve">), составляет </w:t>
      </w:r>
      <w:r w:rsidR="00914970" w:rsidRPr="00141B78">
        <w:rPr>
          <w:rFonts w:ascii="Times New Roman" w:hAnsi="Times New Roman" w:cs="Times New Roman"/>
          <w:b/>
          <w:lang w:eastAsia="ru-RU"/>
        </w:rPr>
        <w:t>10</w:t>
      </w:r>
      <w:r w:rsidR="00480FD9">
        <w:rPr>
          <w:rFonts w:ascii="Times New Roman" w:hAnsi="Times New Roman" w:cs="Times New Roman"/>
          <w:b/>
          <w:lang w:eastAsia="ru-RU"/>
        </w:rPr>
        <w:t xml:space="preserve"> (десять)</w:t>
      </w:r>
      <w:r w:rsidR="00414B36">
        <w:rPr>
          <w:rFonts w:ascii="Times New Roman" w:hAnsi="Times New Roman" w:cs="Times New Roman"/>
          <w:b/>
          <w:lang w:eastAsia="ru-RU"/>
        </w:rPr>
        <w:t xml:space="preserve"> %</w:t>
      </w:r>
      <w:r w:rsidR="00FE5A64">
        <w:rPr>
          <w:rFonts w:ascii="Times New Roman" w:hAnsi="Times New Roman" w:cs="Times New Roman"/>
          <w:b/>
          <w:lang w:eastAsia="ru-RU"/>
        </w:rPr>
        <w:t xml:space="preserve"> </w:t>
      </w:r>
      <w:r w:rsidR="00FE5A64" w:rsidRPr="00FE5A64">
        <w:rPr>
          <w:rFonts w:ascii="Times New Roman" w:hAnsi="Times New Roman" w:cs="Times New Roman"/>
          <w:b/>
          <w:lang w:eastAsia="ru-RU"/>
        </w:rPr>
        <w:t>(</w:t>
      </w:r>
      <w:r w:rsidR="00480FD9">
        <w:rPr>
          <w:rFonts w:ascii="Times New Roman" w:hAnsi="Times New Roman" w:cs="Times New Roman"/>
          <w:lang w:eastAsia="ru-RU"/>
        </w:rPr>
        <w:t>если Принципал является юридическим лицом, индивидуальным предпринимателем или самозанятым</w:t>
      </w:r>
      <w:r w:rsidR="00FE5A64" w:rsidRPr="00FE5A64">
        <w:rPr>
          <w:rFonts w:ascii="Times New Roman" w:hAnsi="Times New Roman" w:cs="Times New Roman"/>
          <w:lang w:eastAsia="ru-RU"/>
        </w:rPr>
        <w:t>)</w:t>
      </w:r>
      <w:r w:rsidR="00414B36">
        <w:rPr>
          <w:rFonts w:ascii="Times New Roman" w:hAnsi="Times New Roman" w:cs="Times New Roman"/>
          <w:b/>
          <w:lang w:eastAsia="ru-RU"/>
        </w:rPr>
        <w:t xml:space="preserve"> </w:t>
      </w:r>
      <w:r w:rsidR="00FE5A64">
        <w:rPr>
          <w:rFonts w:ascii="Times New Roman" w:hAnsi="Times New Roman" w:cs="Times New Roman"/>
          <w:b/>
          <w:lang w:eastAsia="ru-RU"/>
        </w:rPr>
        <w:t>ил</w:t>
      </w:r>
      <w:r w:rsidR="00414B36">
        <w:rPr>
          <w:rFonts w:ascii="Times New Roman" w:hAnsi="Times New Roman" w:cs="Times New Roman"/>
          <w:b/>
          <w:lang w:eastAsia="ru-RU"/>
        </w:rPr>
        <w:t>и 23 (</w:t>
      </w:r>
      <w:r w:rsidR="00914970" w:rsidRPr="00141B78">
        <w:rPr>
          <w:rFonts w:ascii="Times New Roman" w:hAnsi="Times New Roman" w:cs="Times New Roman"/>
          <w:b/>
          <w:lang w:eastAsia="ru-RU"/>
        </w:rPr>
        <w:t>двадцать три</w:t>
      </w:r>
      <w:r w:rsidR="00414B36">
        <w:rPr>
          <w:rFonts w:ascii="Times New Roman" w:hAnsi="Times New Roman" w:cs="Times New Roman"/>
          <w:b/>
          <w:lang w:eastAsia="ru-RU"/>
        </w:rPr>
        <w:t xml:space="preserve">) </w:t>
      </w:r>
      <w:r w:rsidRPr="00141B78">
        <w:rPr>
          <w:rFonts w:ascii="Times New Roman" w:hAnsi="Times New Roman" w:cs="Times New Roman"/>
          <w:b/>
          <w:lang w:eastAsia="ru-RU"/>
        </w:rPr>
        <w:t>%</w:t>
      </w:r>
      <w:r w:rsidR="00FE5A64">
        <w:rPr>
          <w:rFonts w:ascii="Times New Roman" w:hAnsi="Times New Roman" w:cs="Times New Roman"/>
          <w:b/>
          <w:lang w:eastAsia="ru-RU"/>
        </w:rPr>
        <w:t xml:space="preserve"> (</w:t>
      </w:r>
      <w:r w:rsidR="00414B36">
        <w:rPr>
          <w:rFonts w:ascii="Times New Roman" w:hAnsi="Times New Roman" w:cs="Times New Roman"/>
          <w:lang w:eastAsia="ru-RU"/>
        </w:rPr>
        <w:t>если Принципал является физическим лицом</w:t>
      </w:r>
      <w:r w:rsidR="00FE5A64">
        <w:rPr>
          <w:rFonts w:ascii="Times New Roman" w:hAnsi="Times New Roman" w:cs="Times New Roman"/>
          <w:lang w:eastAsia="ru-RU"/>
        </w:rPr>
        <w:t>)</w:t>
      </w:r>
      <w:r w:rsidRPr="00141B78">
        <w:rPr>
          <w:rFonts w:ascii="Times New Roman" w:hAnsi="Times New Roman" w:cs="Times New Roman"/>
          <w:b/>
          <w:lang w:eastAsia="ru-RU"/>
        </w:rPr>
        <w:t xml:space="preserve"> </w:t>
      </w:r>
      <w:r w:rsidRPr="00914970">
        <w:rPr>
          <w:rFonts w:ascii="Times New Roman" w:hAnsi="Times New Roman" w:cs="Times New Roman"/>
          <w:lang w:eastAsia="ru-RU"/>
        </w:rPr>
        <w:t>от сумм оплаты, фактически полученных Агентом от Заказчиков по соответствующим Договорам</w:t>
      </w:r>
      <w:r w:rsidRPr="00E30918">
        <w:rPr>
          <w:rFonts w:ascii="Times New Roman" w:hAnsi="Times New Roman" w:cs="Times New Roman"/>
          <w:lang w:eastAsia="ru-RU"/>
        </w:rPr>
        <w:t xml:space="preserve"> услуг (заказам).</w:t>
      </w:r>
    </w:p>
    <w:p w14:paraId="13C88D97"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3.2. Вознаграждение уплачивается путем его удержания Агентом в размере, установленном п. 3.1. настоящего договора, из сумм оплаты, фактически полученных Агентом от Заказчиков по соответствующим Договорам услуг (заказам).</w:t>
      </w:r>
    </w:p>
    <w:p w14:paraId="0FEC9E58"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3.3. Перечисление сумм оплаты Принципалу после удержания Вознаграждения производится непосредственно Агентом (</w:t>
      </w:r>
      <w:r w:rsidRPr="00E30918">
        <w:rPr>
          <w:rFonts w:ascii="Times New Roman" w:hAnsi="Times New Roman" w:cs="Times New Roman"/>
          <w:bCs/>
          <w:lang w:eastAsia="ru-RU"/>
        </w:rPr>
        <w:t xml:space="preserve">ООО «Ай Кью Менеджер») в течение 5 (пяти) рабочих дней со дня фактического оказания Услуги Заказчику (выполнения заказа), что определяется по дате </w:t>
      </w:r>
      <w:r w:rsidRPr="0095132C">
        <w:rPr>
          <w:rFonts w:ascii="Times New Roman" w:hAnsi="Times New Roman" w:cs="Times New Roman"/>
          <w:bCs/>
          <w:lang w:eastAsia="ru-RU"/>
        </w:rPr>
        <w:t xml:space="preserve">подписания Заказчиком соответствующего акта оказанных услуг, при условии отсутствия у Заказчика каких-либо </w:t>
      </w:r>
      <w:r w:rsidRPr="0095132C">
        <w:rPr>
          <w:rFonts w:ascii="Times New Roman" w:hAnsi="Times New Roman" w:cs="Times New Roman"/>
          <w:lang w:eastAsia="ru-RU"/>
        </w:rPr>
        <w:t>возражений/замечаний/претензий в отношении оказанной Услуги</w:t>
      </w:r>
      <w:r w:rsidRPr="0095132C">
        <w:rPr>
          <w:rFonts w:ascii="Times New Roman" w:hAnsi="Times New Roman" w:cs="Times New Roman"/>
          <w:bCs/>
          <w:lang w:eastAsia="ru-RU"/>
        </w:rPr>
        <w:t>.</w:t>
      </w:r>
      <w:r w:rsidRPr="0095132C">
        <w:rPr>
          <w:rFonts w:ascii="Times New Roman" w:hAnsi="Times New Roman" w:cs="Times New Roman"/>
          <w:lang w:eastAsia="ru-RU"/>
        </w:rPr>
        <w:t xml:space="preserve"> Указанные расчеты осуществляются в безналичном порядке путем перечисления денежных средств на банковский счет Принципала, указанный в настоящем договоре, если иной счет не указан Принципалом в счете на оплату или в иной письменной форме.</w:t>
      </w:r>
    </w:p>
    <w:p w14:paraId="03834A33"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 xml:space="preserve"> С согласия Регионального представителя сумма оплаты, причитающаяся Принципалу (фактически полученная сумма оплаты за Услуги после удержания Вознаграждения), может быть передана ему в тот же срок наличными деньгами через Регионального представителя с соблюдением (если Принципал – юридическое лицо или индивидуальный предприниматель) предельного размера наличных расчетов, установленного Центральным банком РФ.</w:t>
      </w:r>
    </w:p>
    <w:p w14:paraId="5EC22ACB"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3.4. В случае отказа Заказчика от своего заказа, уже</w:t>
      </w:r>
      <w:r w:rsidRPr="00E30918">
        <w:rPr>
          <w:rFonts w:ascii="Times New Roman" w:hAnsi="Times New Roman" w:cs="Times New Roman"/>
          <w:lang w:eastAsia="ru-RU"/>
        </w:rPr>
        <w:t xml:space="preserve"> согласованного Принципалом как Исполнителем, более чем за 45 (сорок пять) дней до согласованной даты оказания Услуги сумма оплаты, ранее перечисленная/внесенная Заказчиком, подлежит частичному возврату Заказчику, а остальная часть суммы:</w:t>
      </w:r>
    </w:p>
    <w:p w14:paraId="59F08449" w14:textId="77777777" w:rsidR="00E30918" w:rsidRPr="00E30918" w:rsidRDefault="00E30918" w:rsidP="00E30918">
      <w:pPr>
        <w:widowControl/>
        <w:suppressAutoHyphens w:val="0"/>
        <w:autoSpaceDE/>
        <w:ind w:firstLine="284"/>
        <w:rPr>
          <w:rFonts w:ascii="Times New Roman" w:hAnsi="Times New Roman" w:cs="Times New Roman"/>
          <w:color w:val="000000"/>
          <w:lang w:eastAsia="ru-RU"/>
        </w:rPr>
      </w:pPr>
      <w:r w:rsidRPr="00E30918">
        <w:rPr>
          <w:rFonts w:ascii="Times New Roman" w:hAnsi="Times New Roman" w:cs="Times New Roman"/>
          <w:color w:val="000000"/>
          <w:lang w:eastAsia="ru-RU"/>
        </w:rPr>
        <w:t>3.4.1. остается у Агента – в размере, установленном п. 3.1. настоящего договора, как Вознаграждение за уже совершенные Действия;</w:t>
      </w:r>
    </w:p>
    <w:p w14:paraId="7B0FDCDA"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color w:val="000000"/>
          <w:lang w:eastAsia="ru-RU"/>
        </w:rPr>
        <w:t>3.4.2. перечисляется/передается согласно</w:t>
      </w:r>
      <w:r w:rsidRPr="00E30918">
        <w:rPr>
          <w:rFonts w:ascii="Times New Roman" w:hAnsi="Times New Roman" w:cs="Times New Roman"/>
          <w:lang w:eastAsia="ru-RU"/>
        </w:rPr>
        <w:t xml:space="preserve"> условиям настоящего договора Принципалу – в </w:t>
      </w:r>
      <w:r w:rsidRPr="00914970">
        <w:rPr>
          <w:rFonts w:ascii="Times New Roman" w:hAnsi="Times New Roman" w:cs="Times New Roman"/>
          <w:lang w:eastAsia="ru-RU"/>
        </w:rPr>
        <w:t xml:space="preserve">размере </w:t>
      </w:r>
      <w:r w:rsidR="00914970" w:rsidRPr="00914970">
        <w:rPr>
          <w:rFonts w:ascii="Times New Roman" w:hAnsi="Times New Roman" w:cs="Times New Roman"/>
          <w:lang w:eastAsia="ru-RU"/>
        </w:rPr>
        <w:t>25</w:t>
      </w:r>
      <w:r w:rsidR="00914970">
        <w:rPr>
          <w:rFonts w:ascii="Times New Roman" w:hAnsi="Times New Roman" w:cs="Times New Roman"/>
          <w:lang w:eastAsia="ru-RU"/>
        </w:rPr>
        <w:t xml:space="preserve"> (двадцати пяти</w:t>
      </w:r>
      <w:r w:rsidRPr="00914970">
        <w:rPr>
          <w:rFonts w:ascii="Times New Roman" w:hAnsi="Times New Roman" w:cs="Times New Roman"/>
          <w:lang w:eastAsia="ru-RU"/>
        </w:rPr>
        <w:t>)</w:t>
      </w:r>
      <w:r w:rsidRPr="00E30918">
        <w:rPr>
          <w:rFonts w:ascii="Times New Roman" w:hAnsi="Times New Roman" w:cs="Times New Roman"/>
          <w:lang w:eastAsia="ru-RU"/>
        </w:rPr>
        <w:t xml:space="preserve"> % от суммы оплаты, фактически перечисленной/внесенной Заказчиком в счет оплаты такого заказа, как неустойка (штраф) за односторонний отказ от ранее согласованного заказа.</w:t>
      </w:r>
    </w:p>
    <w:p w14:paraId="2A988C76"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 xml:space="preserve">Если к моменту отказа Заказчика от своего заказа он оплачен частично и полученной суммы недостаточно для одновременной выплаты (одновременного удержания) Вознаграждения Агенту, предусмотренного подп. 3.4.1. настоящего договора, и причитающейся Принципалу неустойки (штрафа), предусмотренной подп. 3.4.2. настоящего договора, то в первую очередь выплачивается (удерживается) Вознаграждение Агента в полном объеме, а в оставшейся части – причитающаяся Принципалу неустойка (штраф), что не лишает Принципала права самостоятельно требовать от </w:t>
      </w:r>
      <w:r w:rsidRPr="0095132C">
        <w:rPr>
          <w:rFonts w:ascii="Times New Roman" w:hAnsi="Times New Roman" w:cs="Times New Roman"/>
          <w:lang w:eastAsia="ru-RU"/>
        </w:rPr>
        <w:lastRenderedPageBreak/>
        <w:t>Заказчика уплаты остальной части неустойки (штрафа) согласно условиям соответствующего Договора услуг.</w:t>
      </w:r>
    </w:p>
    <w:p w14:paraId="395148AF"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Если к моменту отказа Заказчика от своего заказа он не был оплачен вообще либо оплачен в размере меньшем, чем размер Вознаграждения Агента, то требование к Заказчику о выплате Вознаграждения (части Вознаграждения) Агенту</w:t>
      </w:r>
      <w:r w:rsidRPr="00E30918">
        <w:rPr>
          <w:rFonts w:ascii="Times New Roman" w:hAnsi="Times New Roman" w:cs="Times New Roman"/>
          <w:lang w:eastAsia="ru-RU"/>
        </w:rPr>
        <w:t>, предусмотренного подп. 3.4.1. настоящего договора, и причитающейся Принципалу неустойки (штрафа), предусмотренной подп. 3.4.2. настоящего договора, предъявляет Агент, действующий от имени, за счет и в интересах Принципала, а также в собственных интересах (в части получения Вознаграждения). Получение от Заказчиков сумм, предусмотренных подпунктами 3.4.1. и 3.4.2. настоящего договора, и дальнейшее их распределение между Агентом и Принципалом согласно указанным подпунктам производится Агентом.</w:t>
      </w:r>
    </w:p>
    <w:p w14:paraId="7E5E35CA"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3.5. В случае отказа Заказчика от своего заказа, уже согласованного Принципалом как Исполнителем, за 45 (сорок пять) дней и менее до согласованной даты оказания Услуги сумма оплаты, ранее перечисленная/внесенная Заказчиком, подлежит частичному возврату Заказчику, а остальная часть суммы:</w:t>
      </w:r>
    </w:p>
    <w:p w14:paraId="7F428CE0" w14:textId="77777777" w:rsidR="00E30918" w:rsidRPr="00E30918" w:rsidRDefault="00E30918" w:rsidP="00E30918">
      <w:pPr>
        <w:widowControl/>
        <w:suppressAutoHyphens w:val="0"/>
        <w:autoSpaceDE/>
        <w:ind w:firstLine="284"/>
        <w:rPr>
          <w:rFonts w:ascii="Times New Roman" w:hAnsi="Times New Roman" w:cs="Times New Roman"/>
          <w:color w:val="000000"/>
          <w:lang w:eastAsia="ru-RU"/>
        </w:rPr>
      </w:pPr>
      <w:r w:rsidRPr="00E30918">
        <w:rPr>
          <w:rFonts w:ascii="Times New Roman" w:hAnsi="Times New Roman" w:cs="Times New Roman"/>
          <w:color w:val="000000"/>
          <w:lang w:eastAsia="ru-RU"/>
        </w:rPr>
        <w:t>3.5.1. остается у Агента – в размере, установленном п. 3.1. настоящего договора, как Вознаграждение за уже совершенные Действия;</w:t>
      </w:r>
    </w:p>
    <w:p w14:paraId="37236F60"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color w:val="000000"/>
          <w:lang w:eastAsia="ru-RU"/>
        </w:rPr>
        <w:t>3.5.2. перечисляется/передается</w:t>
      </w:r>
      <w:r w:rsidRPr="00E30918">
        <w:rPr>
          <w:rFonts w:ascii="Times New Roman" w:hAnsi="Times New Roman" w:cs="Times New Roman"/>
          <w:lang w:eastAsia="ru-RU"/>
        </w:rPr>
        <w:t xml:space="preserve"> согласно условиям настоящего договора Принципалу – в </w:t>
      </w:r>
      <w:r w:rsidRPr="00914970">
        <w:rPr>
          <w:rFonts w:ascii="Times New Roman" w:hAnsi="Times New Roman" w:cs="Times New Roman"/>
          <w:lang w:eastAsia="ru-RU"/>
        </w:rPr>
        <w:t xml:space="preserve">размере </w:t>
      </w:r>
      <w:r w:rsidR="00914970" w:rsidRPr="00914970">
        <w:rPr>
          <w:rFonts w:ascii="Times New Roman" w:hAnsi="Times New Roman" w:cs="Times New Roman"/>
          <w:lang w:eastAsia="ru-RU"/>
        </w:rPr>
        <w:t>35 (тридцати пяти</w:t>
      </w:r>
      <w:r w:rsidRPr="00914970">
        <w:rPr>
          <w:rFonts w:ascii="Times New Roman" w:hAnsi="Times New Roman" w:cs="Times New Roman"/>
          <w:lang w:eastAsia="ru-RU"/>
        </w:rPr>
        <w:t>) % от суммы</w:t>
      </w:r>
      <w:r w:rsidRPr="00E30918">
        <w:rPr>
          <w:rFonts w:ascii="Times New Roman" w:hAnsi="Times New Roman" w:cs="Times New Roman"/>
          <w:lang w:eastAsia="ru-RU"/>
        </w:rPr>
        <w:t xml:space="preserve"> оплаты, фактически перечисленной/внесенной Заказчиком в счет оплаты такого заказа, как неустойка (штраф) за односторонний отказ от ранее согласованного заказа.</w:t>
      </w:r>
    </w:p>
    <w:p w14:paraId="65749568"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Если </w:t>
      </w:r>
      <w:r w:rsidRPr="0095132C">
        <w:rPr>
          <w:rFonts w:ascii="Times New Roman" w:hAnsi="Times New Roman" w:cs="Times New Roman"/>
          <w:lang w:eastAsia="ru-RU"/>
        </w:rPr>
        <w:t>к моменту отказа Заказчика от своего заказа он оплачен частично и полученной суммы недостаточно для одновременной выплаты (одновременного удержания) Вознаграждения Агенту, предусмотренного подп. 3.5.1. настоящего договора, и причитающейся Принципалу неустойки (штрафа), предусмотренной подп. 3.5.2. настоящего договора, то в первую очередь выплачивается (удерживается) Вознаграждение Агента в полном объеме, а в оставшейся части – причитающаяся Принципалу неустойка (штраф), что не лишает Принципала права самостоятельно требовать от Заказчика уплаты остальной части неустойки (штрафа) согласно условиям соответствующего Договора услуг.</w:t>
      </w:r>
    </w:p>
    <w:p w14:paraId="4494A753"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Если к моменту отказа Заказчика от своего заказа он не был оплачен вообще либо оплачен в размере меньшем, чем размер</w:t>
      </w:r>
      <w:r w:rsidRPr="00E30918">
        <w:rPr>
          <w:rFonts w:ascii="Times New Roman" w:hAnsi="Times New Roman" w:cs="Times New Roman"/>
          <w:lang w:eastAsia="ru-RU"/>
        </w:rPr>
        <w:t xml:space="preserve"> Вознаграждения Агента, то требование к Заказчику о выплате Вознаграждения (части Вознаграждения) Агенту, предусмотренного подп. 3.5.1. настоящего договора, и причитающейся Принципалу неустойки (штрафа), предусмотренной подп. 3.5.2. настоящего договора, предъявляет Агент, действующий от имени, за счет и в интересах Принципала, а также в собственных интересах (в части получения Вознаграждения). Получение от Заказчиков сумм, предусмотренных подпунктами 3.5.1. и 3.5.2. настоящего договора, и дальнейшее их распределение между Агентом и Принципалом согласно указанным подпунктам производится Агентом.</w:t>
      </w:r>
    </w:p>
    <w:p w14:paraId="15E3EE40"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3.6. Предъявление требований о возмещении иных убытков Сторон, понесенных ими вследствие отказов Заказчиков от ранее согласованных заказов, осуществляется Сторонами самостоятельно.</w:t>
      </w:r>
    </w:p>
    <w:p w14:paraId="6437D195"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3.7</w:t>
      </w:r>
      <w:r w:rsidRPr="0095132C">
        <w:rPr>
          <w:rFonts w:ascii="Times New Roman" w:hAnsi="Times New Roman" w:cs="Times New Roman"/>
          <w:lang w:eastAsia="ru-RU"/>
        </w:rPr>
        <w:t>. Суммы пеней за просрочку оплаты Услуг, предусмотренных Договорами услуг, уплачиваются Заказчиками Агенту и распределяются между Сторонами в равных долях.</w:t>
      </w:r>
    </w:p>
    <w:p w14:paraId="4C703425"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 xml:space="preserve">Агент после получения указанных сумм пеней удерживает свою долю, а оставшуюся сумму перечисляет/передает Принципалу </w:t>
      </w:r>
      <w:r w:rsidRPr="0095132C">
        <w:rPr>
          <w:rFonts w:ascii="Times New Roman" w:hAnsi="Times New Roman" w:cs="Times New Roman"/>
          <w:bCs/>
          <w:lang w:eastAsia="ru-RU"/>
        </w:rPr>
        <w:t xml:space="preserve">в течение 5 (пяти) рабочих дней со дня получения пеней в порядке, установленном п. 3.3. настоящего договора. </w:t>
      </w:r>
    </w:p>
    <w:p w14:paraId="078D4251" w14:textId="77777777" w:rsidR="00E30918" w:rsidRDefault="00E30918" w:rsidP="00C87824">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3.8. Никакие законные проценты за пользование денежными</w:t>
      </w:r>
      <w:r w:rsidRPr="00E30918">
        <w:rPr>
          <w:rFonts w:ascii="Times New Roman" w:hAnsi="Times New Roman" w:cs="Times New Roman"/>
          <w:lang w:eastAsia="ru-RU"/>
        </w:rPr>
        <w:t xml:space="preserve"> средствами, возможность начисления которых предусмотрена в соответствии со статьей 317.1. Гражданского кодекса РФ, </w:t>
      </w:r>
      <w:r w:rsidRPr="00E30918">
        <w:rPr>
          <w:rFonts w:ascii="Times New Roman" w:hAnsi="Times New Roman" w:cs="Times New Roman"/>
          <w:color w:val="000000"/>
          <w:kern w:val="24"/>
          <w:lang w:eastAsia="ru-RU"/>
        </w:rPr>
        <w:t xml:space="preserve">а равно проценты за пользование коммерческим/товарным кредитом </w:t>
      </w:r>
      <w:r w:rsidRPr="00E30918">
        <w:rPr>
          <w:rFonts w:ascii="Times New Roman" w:hAnsi="Times New Roman" w:cs="Times New Roman"/>
          <w:lang w:eastAsia="ru-RU"/>
        </w:rPr>
        <w:t>на денежные обязательства Сторон, возникшие из настоящего договора, не начисляются.</w:t>
      </w:r>
    </w:p>
    <w:p w14:paraId="5135CCDB" w14:textId="77777777" w:rsidR="00C87824" w:rsidRPr="00C87824" w:rsidRDefault="00C87824" w:rsidP="00C87824">
      <w:pPr>
        <w:widowControl/>
        <w:suppressAutoHyphens w:val="0"/>
        <w:autoSpaceDE/>
        <w:ind w:firstLine="284"/>
        <w:rPr>
          <w:rFonts w:ascii="Times New Roman" w:hAnsi="Times New Roman" w:cs="Times New Roman"/>
          <w:lang w:eastAsia="ru-RU"/>
        </w:rPr>
      </w:pPr>
    </w:p>
    <w:p w14:paraId="1800C693" w14:textId="77777777" w:rsidR="00C87824" w:rsidRDefault="00C87824" w:rsidP="00C87824">
      <w:pPr>
        <w:widowControl/>
        <w:numPr>
          <w:ilvl w:val="0"/>
          <w:numId w:val="10"/>
        </w:numPr>
        <w:suppressAutoHyphens w:val="0"/>
        <w:autoSpaceDE/>
        <w:jc w:val="center"/>
        <w:rPr>
          <w:rFonts w:ascii="Times New Roman" w:hAnsi="Times New Roman" w:cs="Times New Roman"/>
          <w:b/>
          <w:lang w:eastAsia="ru-RU"/>
        </w:rPr>
      </w:pPr>
      <w:r>
        <w:rPr>
          <w:rFonts w:ascii="Times New Roman" w:hAnsi="Times New Roman" w:cs="Times New Roman"/>
          <w:b/>
          <w:lang w:eastAsia="ru-RU"/>
        </w:rPr>
        <w:t xml:space="preserve">Ответственность Сторон. </w:t>
      </w:r>
    </w:p>
    <w:p w14:paraId="70CEC725" w14:textId="77777777" w:rsidR="00E30918" w:rsidRDefault="00C87824" w:rsidP="00C87824">
      <w:pPr>
        <w:widowControl/>
        <w:suppressAutoHyphens w:val="0"/>
        <w:autoSpaceDE/>
        <w:ind w:left="644" w:firstLine="0"/>
        <w:jc w:val="center"/>
        <w:rPr>
          <w:rFonts w:ascii="Times New Roman" w:hAnsi="Times New Roman" w:cs="Times New Roman"/>
          <w:b/>
          <w:lang w:eastAsia="ru-RU"/>
        </w:rPr>
      </w:pPr>
      <w:r>
        <w:rPr>
          <w:rFonts w:ascii="Times New Roman" w:hAnsi="Times New Roman" w:cs="Times New Roman"/>
          <w:b/>
          <w:lang w:eastAsia="ru-RU"/>
        </w:rPr>
        <w:t>Разрешение споров.</w:t>
      </w:r>
    </w:p>
    <w:p w14:paraId="47BADD2A" w14:textId="77777777" w:rsidR="00C87824" w:rsidRPr="00E30918" w:rsidRDefault="00C87824" w:rsidP="00C87824">
      <w:pPr>
        <w:widowControl/>
        <w:suppressAutoHyphens w:val="0"/>
        <w:autoSpaceDE/>
        <w:ind w:left="644" w:firstLine="0"/>
        <w:rPr>
          <w:rFonts w:ascii="Times New Roman" w:hAnsi="Times New Roman" w:cs="Times New Roman"/>
          <w:b/>
          <w:lang w:eastAsia="ru-RU"/>
        </w:rPr>
      </w:pPr>
    </w:p>
    <w:p w14:paraId="66C35E82"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4.1. Стороны несут ответственность за неисполнение или ненадлежащее исполнение своих обязательств по настоящему договору в соответствие с действующим законодательством РФ и настоящим договором.</w:t>
      </w:r>
    </w:p>
    <w:p w14:paraId="700DA1A7"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4.2. Если Принципал как Исполнитель (независимо от уважительности/неуважительности причин) не исполнил заказ либо исполнил его неполностью или ненадлежащим образом и Агент понес вследствие этого убытки, то Принципал обязан в течение 5 (пяти) рабочих дней со дня получения соответствующего требования Агента возместить такие убытки в полном объеме, в том числе упущенную выгоду (неполученное, возвращенное Заказчику или взысканное им Вознаграждение), компенсацию морального вреда, неустойки (пени, штрафы), уплаченные или подлежащие уплате Агентом, и/или понесенные им судебные расходы.</w:t>
      </w:r>
    </w:p>
    <w:p w14:paraId="55FF6A3E"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4.3. Если Принципал как Исполнитель (независимо от уважительности/неуважительности причин) не исполнил заказ либо исполнил его неполностью или ненадлежащим образом, а равно существенно нарушил условия настоящего договора, Договора услуг и/или условия, правила и порядок работы с Информационным ресурсом (в том числе его инструкции и требования к пользователям, пользовательские соглашения), то Агент вправе отказаться от настоящего договора в одностороннем внесудебном порядке путем направления Принципалу соответствующего письменного уведомления, с момента получения которого Принципалом настоящий договор считается прекращенным (досрочно расторгнутым), а также потребовать от Принципала возмещения убытков в полном объеме, понесенных Агентом вследствие вышеуказанных нарушений и/или такого отказа.</w:t>
      </w:r>
    </w:p>
    <w:p w14:paraId="429BBFFD"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4.4. Если Принципал как Исполнитель не явился (независимо от уважительности/неуважительности причин) к ранее согласованным дате, времени и месту оказания Услуг (выполнения заказа), то Агент вправе (при наличии к тому возможности и согласия Заказчика) заменить Принципала как Исполнителя на другого исполнителя, способного и имеющего возможность исполнить такой заказ. В этом случае сумма оплаты, полученная от Заказчика, после удержания Вознаграждения перечисляется такому исполнителю, непосредственно исполнившему заказ, согласно условиям настоящего договора.</w:t>
      </w:r>
    </w:p>
    <w:p w14:paraId="6C21233A"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4.5. В случае нарушения Принципалом запретов, установленных подпунктами 2.4.1., 2.4.4. и 2.4.5. настоящего договора, Принципал обязан перечислить/передать Агенту всё полученное от Заказчиков в течение 3 (трех) рабочих дней со дня получения соответствующего требования Агента.</w:t>
      </w:r>
    </w:p>
    <w:p w14:paraId="4E514B80"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4.6. Стороны не несут ответственности за неисполнение или ненадлежащее исполнение своих обязательств по настоящему договору, если это произошло вследствие действия обстоятельств непреодолимой силы, то есть чрезвычайных и непредотвратимых при данных условиях обстоятельств (форс-мажор).</w:t>
      </w:r>
    </w:p>
    <w:p w14:paraId="1FCA48D7" w14:textId="77777777" w:rsidR="00E30918" w:rsidRPr="00E30918" w:rsidRDefault="00E30918" w:rsidP="00E30918">
      <w:pPr>
        <w:ind w:firstLine="284"/>
        <w:rPr>
          <w:rFonts w:ascii="Times New Roman" w:hAnsi="Times New Roman" w:cs="Times New Roman"/>
          <w:color w:val="000000"/>
          <w:kern w:val="1"/>
          <w:lang w:eastAsia="hi-IN" w:bidi="hi-IN"/>
        </w:rPr>
      </w:pPr>
      <w:r w:rsidRPr="00E30918">
        <w:rPr>
          <w:rFonts w:ascii="Times New Roman" w:hAnsi="Times New Roman" w:cs="Times New Roman"/>
          <w:color w:val="000000"/>
          <w:kern w:val="1"/>
          <w:lang w:eastAsia="hi-IN" w:bidi="hi-IN"/>
        </w:rPr>
        <w:t>4.7. Сторона, исполнению обязательств которой препятствовали обстоятельства непреодолимой силы, обязана незамедлительно известить об этом другую Сторону в письменной форме и в течение 5 (пяти) рабочих дней с момента возникновения таких обстоятельств предоставить подтверждающие документы, выданные уполномоченными на то органами/организациями, в противном случае лишаясь права ссылаться на такие обстоятельства как основания для освобождения от ответственности.</w:t>
      </w:r>
    </w:p>
    <w:p w14:paraId="2E5923B1" w14:textId="77777777" w:rsidR="00E30918" w:rsidRDefault="00E30918" w:rsidP="00C87824">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4.8. Все споры и разногласия, возникающие из настоящего договора, разрешаются Сторонами в претензионном порядке (срок рассмотрения претензии – пятнадцать рабочих дней со дня ее получения), а в случае не достижения согласия - передаются на рассмотрение в суд в соответствии с действующим процессуальным законодательством РФ.</w:t>
      </w:r>
    </w:p>
    <w:p w14:paraId="2CBB10FF" w14:textId="77777777" w:rsidR="00C87824" w:rsidRPr="00E30918" w:rsidRDefault="00C87824" w:rsidP="00C87824">
      <w:pPr>
        <w:widowControl/>
        <w:suppressAutoHyphens w:val="0"/>
        <w:autoSpaceDE/>
        <w:ind w:firstLine="284"/>
        <w:rPr>
          <w:rFonts w:ascii="Times New Roman" w:hAnsi="Times New Roman" w:cs="Times New Roman"/>
          <w:lang w:eastAsia="ru-RU"/>
        </w:rPr>
      </w:pPr>
    </w:p>
    <w:p w14:paraId="1F87DC5B" w14:textId="77777777" w:rsidR="00C87824" w:rsidRDefault="00C87824" w:rsidP="00C87824">
      <w:pPr>
        <w:widowControl/>
        <w:numPr>
          <w:ilvl w:val="0"/>
          <w:numId w:val="10"/>
        </w:numPr>
        <w:suppressAutoHyphens w:val="0"/>
        <w:autoSpaceDE/>
        <w:jc w:val="center"/>
        <w:rPr>
          <w:rFonts w:ascii="Times New Roman" w:hAnsi="Times New Roman" w:cs="Times New Roman"/>
          <w:b/>
          <w:lang w:eastAsia="ru-RU"/>
        </w:rPr>
      </w:pPr>
      <w:r>
        <w:rPr>
          <w:rFonts w:ascii="Times New Roman" w:hAnsi="Times New Roman" w:cs="Times New Roman"/>
          <w:b/>
          <w:lang w:eastAsia="ru-RU"/>
        </w:rPr>
        <w:t xml:space="preserve">Срок действия договора. </w:t>
      </w:r>
    </w:p>
    <w:p w14:paraId="3A1D611B" w14:textId="77777777" w:rsidR="00E30918" w:rsidRDefault="00E30918" w:rsidP="00C87824">
      <w:pPr>
        <w:widowControl/>
        <w:suppressAutoHyphens w:val="0"/>
        <w:autoSpaceDE/>
        <w:ind w:left="644" w:firstLine="0"/>
        <w:jc w:val="center"/>
        <w:rPr>
          <w:rFonts w:ascii="Times New Roman" w:hAnsi="Times New Roman" w:cs="Times New Roman"/>
          <w:b/>
          <w:lang w:eastAsia="ru-RU"/>
        </w:rPr>
      </w:pPr>
      <w:r w:rsidRPr="00E30918">
        <w:rPr>
          <w:rFonts w:ascii="Times New Roman" w:hAnsi="Times New Roman" w:cs="Times New Roman"/>
          <w:b/>
          <w:lang w:eastAsia="ru-RU"/>
        </w:rPr>
        <w:t>Расторжение договора.</w:t>
      </w:r>
    </w:p>
    <w:p w14:paraId="14231EAE" w14:textId="77777777" w:rsidR="00C87824" w:rsidRPr="00C87824" w:rsidRDefault="00C87824" w:rsidP="00C87824">
      <w:pPr>
        <w:widowControl/>
        <w:suppressAutoHyphens w:val="0"/>
        <w:autoSpaceDE/>
        <w:ind w:left="644" w:firstLine="0"/>
        <w:rPr>
          <w:rFonts w:ascii="Times New Roman" w:hAnsi="Times New Roman" w:cs="Times New Roman"/>
          <w:b/>
          <w:lang w:eastAsia="ru-RU"/>
        </w:rPr>
      </w:pPr>
    </w:p>
    <w:p w14:paraId="225CB2D5"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5.1. Настоящий договор вступает в силу с момента подписания его Сторонами и действует до «31» декабря 2020 года.</w:t>
      </w:r>
    </w:p>
    <w:p w14:paraId="59456301"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В случае если за один месяц до окончания срока действия настоящего договора ни одна из Сторон не заявит в письменной форме о его прекращении, изменении либо заключении нового договора, настоящий договор считается продленным (пролонгированным) на следующий календарный год на тех же условиях, при этом такое продление допускается неограниченное количество раз.</w:t>
      </w:r>
    </w:p>
    <w:p w14:paraId="55F3FE18" w14:textId="77777777" w:rsidR="00E30918" w:rsidRDefault="00E30918" w:rsidP="00C87824">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5.2. Настоящий договор может быть расторгнут досрочно по письменному соглашению Сторон, а также по иным основаниям, предусмотренным действующим законодательст</w:t>
      </w:r>
      <w:r w:rsidR="00C87824">
        <w:rPr>
          <w:rFonts w:ascii="Times New Roman" w:hAnsi="Times New Roman" w:cs="Times New Roman"/>
          <w:lang w:eastAsia="ru-RU"/>
        </w:rPr>
        <w:t>вом РФ или настоящим договором.</w:t>
      </w:r>
    </w:p>
    <w:p w14:paraId="0C67CBAB" w14:textId="77777777" w:rsidR="00C87824" w:rsidRPr="00E30918" w:rsidRDefault="00C87824" w:rsidP="00C87824">
      <w:pPr>
        <w:widowControl/>
        <w:suppressAutoHyphens w:val="0"/>
        <w:autoSpaceDE/>
        <w:ind w:firstLine="284"/>
        <w:rPr>
          <w:rFonts w:ascii="Times New Roman" w:hAnsi="Times New Roman" w:cs="Times New Roman"/>
          <w:lang w:eastAsia="ru-RU"/>
        </w:rPr>
      </w:pPr>
    </w:p>
    <w:p w14:paraId="04FD16A6" w14:textId="405FB889" w:rsidR="00E30918" w:rsidRDefault="00C87824" w:rsidP="00C87824">
      <w:pPr>
        <w:widowControl/>
        <w:numPr>
          <w:ilvl w:val="0"/>
          <w:numId w:val="10"/>
        </w:numPr>
        <w:suppressAutoHyphens w:val="0"/>
        <w:autoSpaceDE/>
        <w:jc w:val="center"/>
        <w:rPr>
          <w:rFonts w:ascii="Times New Roman" w:hAnsi="Times New Roman" w:cs="Times New Roman"/>
          <w:b/>
          <w:lang w:eastAsia="ru-RU"/>
        </w:rPr>
      </w:pPr>
      <w:r>
        <w:rPr>
          <w:rFonts w:ascii="Times New Roman" w:hAnsi="Times New Roman" w:cs="Times New Roman"/>
          <w:b/>
          <w:lang w:eastAsia="ru-RU"/>
        </w:rPr>
        <w:t>Заключительные положения.</w:t>
      </w:r>
    </w:p>
    <w:p w14:paraId="7C5A8244" w14:textId="77777777" w:rsidR="00C87824" w:rsidRPr="00C87824" w:rsidRDefault="00C87824" w:rsidP="00C87824">
      <w:pPr>
        <w:widowControl/>
        <w:suppressAutoHyphens w:val="0"/>
        <w:autoSpaceDE/>
        <w:ind w:left="644" w:firstLine="0"/>
        <w:rPr>
          <w:rFonts w:ascii="Times New Roman" w:hAnsi="Times New Roman" w:cs="Times New Roman"/>
          <w:b/>
          <w:lang w:eastAsia="ru-RU"/>
        </w:rPr>
      </w:pPr>
    </w:p>
    <w:p w14:paraId="37447219" w14:textId="77777777" w:rsidR="00E30918" w:rsidRPr="00E30918" w:rsidRDefault="00E30918" w:rsidP="00E30918">
      <w:pPr>
        <w:widowControl/>
        <w:suppressAutoHyphens w:val="0"/>
        <w:autoSpaceDE/>
        <w:ind w:firstLine="284"/>
        <w:rPr>
          <w:rFonts w:ascii="Times New Roman" w:hAnsi="Times New Roman" w:cs="Times New Roman"/>
          <w:snapToGrid w:val="0"/>
          <w:color w:val="000000"/>
          <w:lang w:eastAsia="en-US"/>
        </w:rPr>
      </w:pPr>
      <w:r w:rsidRPr="00E30918">
        <w:rPr>
          <w:rFonts w:ascii="Times New Roman" w:hAnsi="Times New Roman" w:cs="Times New Roman"/>
          <w:snapToGrid w:val="0"/>
          <w:lang w:eastAsia="en-US"/>
        </w:rPr>
        <w:t xml:space="preserve">6.1. Стороны установили, что настоящий договор, а также любая информация (документы и/или сведения), связанная с его исполнением и/или полученная в ходе его исполнения, являются в период действия настоящего договора, а также в течение 5 (пяти) лет после его прекращения - конфиденциальной информацией (коммерческой тайной) Сторон, не подлежащей разглашению третьим лицам, кроме случаев, прямо предусмотренных </w:t>
      </w:r>
      <w:r w:rsidRPr="00E30918">
        <w:rPr>
          <w:rFonts w:ascii="Times New Roman" w:hAnsi="Times New Roman" w:cs="Times New Roman"/>
          <w:snapToGrid w:val="0"/>
          <w:color w:val="000000"/>
          <w:lang w:eastAsia="en-US"/>
        </w:rPr>
        <w:t>действующим законодательством РФ.</w:t>
      </w:r>
    </w:p>
    <w:p w14:paraId="57DA0B9D"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6.2. Любые изменения или дополнения к настоящему договору действительны, только если они составлены в письменной форме и подписаны уполномоченными представителями Сторон.</w:t>
      </w:r>
    </w:p>
    <w:p w14:paraId="62FC5A67" w14:textId="77777777" w:rsidR="00E30918" w:rsidRPr="00E30918" w:rsidRDefault="00E30918" w:rsidP="00E30918">
      <w:pPr>
        <w:widowControl/>
        <w:tabs>
          <w:tab w:val="left" w:pos="851"/>
        </w:tabs>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6.3. Стороны пришли к соглашению, что </w:t>
      </w:r>
      <w:r w:rsidRPr="00E30918">
        <w:rPr>
          <w:rFonts w:ascii="Times New Roman" w:hAnsi="Times New Roman" w:cs="Times New Roman"/>
          <w:color w:val="0D0D0D"/>
          <w:lang w:eastAsia="ru-RU"/>
        </w:rPr>
        <w:t xml:space="preserve">переписка и передача документов/уведомлений/сообщений в связи с исполнением настоящего договора могут </w:t>
      </w:r>
      <w:r w:rsidRPr="00E30918">
        <w:rPr>
          <w:rFonts w:ascii="Times New Roman" w:hAnsi="Times New Roman" w:cs="Times New Roman"/>
          <w:iCs/>
          <w:color w:val="0D0D0D"/>
          <w:lang w:eastAsia="ru-RU"/>
        </w:rPr>
        <w:t xml:space="preserve">осуществляться </w:t>
      </w:r>
      <w:r w:rsidRPr="00E30918">
        <w:rPr>
          <w:rFonts w:ascii="Times New Roman" w:hAnsi="Times New Roman" w:cs="Times New Roman"/>
          <w:color w:val="0D0D0D"/>
          <w:lang w:eastAsia="ru-RU"/>
        </w:rPr>
        <w:t xml:space="preserve">путем обмена письмами, телеграммами, факсами и иными документами  (в том числе электронными документами), передаваемыми по каналам связи (в том числе посредством </w:t>
      </w:r>
      <w:r w:rsidRPr="00E30918">
        <w:rPr>
          <w:rFonts w:ascii="Times New Roman" w:hAnsi="Times New Roman" w:cs="Times New Roman"/>
          <w:lang w:eastAsia="ru-RU"/>
        </w:rPr>
        <w:t>электронных сервисов в сети Интернет)</w:t>
      </w:r>
      <w:r w:rsidRPr="00E30918">
        <w:rPr>
          <w:rFonts w:ascii="Times New Roman" w:hAnsi="Times New Roman" w:cs="Times New Roman"/>
          <w:color w:val="0D0D0D"/>
          <w:lang w:eastAsia="ru-RU"/>
        </w:rPr>
        <w:t xml:space="preserve">, позволяющим достоверно установить, что документ/уведомление/сообщение исходит от Стороны (в том числе ее представителя или ее работника) по настоящему договору. Такими каналами связи Стороны безусловно признают связь по телефонам/факсам и/или адресам электронной почты Сторон, указанным в разделе – 7 настоящего договора.   </w:t>
      </w:r>
    </w:p>
    <w:p w14:paraId="06250F7E"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6.4. Стороны обязуются уведомлять друг друга об изменениях адресов и (или) реквизитов, указанных </w:t>
      </w:r>
      <w:r w:rsidRPr="00E30918">
        <w:rPr>
          <w:rFonts w:ascii="Times New Roman" w:hAnsi="Times New Roman" w:cs="Times New Roman"/>
          <w:color w:val="0D0D0D"/>
          <w:lang w:eastAsia="ru-RU"/>
        </w:rPr>
        <w:t>в разделе – 7 настоящего договора</w:t>
      </w:r>
      <w:r w:rsidRPr="00E30918">
        <w:rPr>
          <w:rFonts w:ascii="Times New Roman" w:hAnsi="Times New Roman" w:cs="Times New Roman"/>
          <w:lang w:eastAsia="ru-RU"/>
        </w:rPr>
        <w:t xml:space="preserve">, в течение 3 (трех) рабочих дней со дня соответствующего изменения. </w:t>
      </w:r>
    </w:p>
    <w:p w14:paraId="56D001BB"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6.5. В части, неурегулированной настоящим договором, Стороны руководствуются действующим законодательством РФ.</w:t>
      </w:r>
    </w:p>
    <w:p w14:paraId="04DF3C2D" w14:textId="77777777" w:rsidR="00C87824" w:rsidRDefault="00E30918" w:rsidP="00C87824">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6.6. Настоящий договор составлен в двух подлинных идентичных экземплярах, обладающих равной юридической силой, по одному - каждой из Сторон.</w:t>
      </w:r>
    </w:p>
    <w:p w14:paraId="03144AA4" w14:textId="77777777" w:rsidR="00C87824" w:rsidRPr="00E30918" w:rsidRDefault="00C87824" w:rsidP="00C87824">
      <w:pPr>
        <w:widowControl/>
        <w:suppressAutoHyphens w:val="0"/>
        <w:autoSpaceDE/>
        <w:ind w:firstLine="0"/>
        <w:rPr>
          <w:rFonts w:ascii="Times New Roman" w:hAnsi="Times New Roman" w:cs="Times New Roman"/>
          <w:lang w:eastAsia="ru-RU"/>
        </w:rPr>
      </w:pPr>
    </w:p>
    <w:p w14:paraId="3C802336" w14:textId="77777777" w:rsidR="00E30918" w:rsidRPr="00E30918" w:rsidRDefault="00E30918" w:rsidP="00C87824">
      <w:pPr>
        <w:widowControl/>
        <w:suppressAutoHyphens w:val="0"/>
        <w:autoSpaceDE/>
        <w:ind w:firstLine="0"/>
        <w:rPr>
          <w:rFonts w:ascii="Times New Roman" w:hAnsi="Times New Roman" w:cs="Times New Roman"/>
          <w:lang w:eastAsia="ru-RU"/>
        </w:rPr>
      </w:pPr>
    </w:p>
    <w:p w14:paraId="1AD399DA" w14:textId="0327F652" w:rsidR="00E30918" w:rsidRDefault="00E30918" w:rsidP="00C87824">
      <w:pPr>
        <w:widowControl/>
        <w:numPr>
          <w:ilvl w:val="0"/>
          <w:numId w:val="10"/>
        </w:numPr>
        <w:suppressAutoHyphens w:val="0"/>
        <w:autoSpaceDE/>
        <w:jc w:val="center"/>
        <w:rPr>
          <w:rFonts w:ascii="Times New Roman" w:hAnsi="Times New Roman" w:cs="Times New Roman"/>
          <w:b/>
          <w:lang w:eastAsia="ru-RU"/>
        </w:rPr>
      </w:pPr>
      <w:r w:rsidRPr="00E30918">
        <w:rPr>
          <w:rFonts w:ascii="Times New Roman" w:hAnsi="Times New Roman" w:cs="Times New Roman"/>
          <w:b/>
          <w:lang w:eastAsia="ru-RU"/>
        </w:rPr>
        <w:t>Адреса, реквизиты и подписи Сторон:</w:t>
      </w:r>
    </w:p>
    <w:p w14:paraId="42C1F266" w14:textId="77777777" w:rsidR="00C87824" w:rsidRPr="00E30918" w:rsidRDefault="00C87824" w:rsidP="00C87824">
      <w:pPr>
        <w:widowControl/>
        <w:suppressAutoHyphens w:val="0"/>
        <w:autoSpaceDE/>
        <w:ind w:left="644" w:firstLine="0"/>
        <w:rPr>
          <w:rFonts w:ascii="Times New Roman" w:hAnsi="Times New Roman" w:cs="Times New Roman"/>
          <w:b/>
          <w:lang w:eastAsia="ru-RU"/>
        </w:rPr>
      </w:pPr>
    </w:p>
    <w:p w14:paraId="257D015B" w14:textId="77777777" w:rsidR="000950FC" w:rsidRPr="000950FC" w:rsidRDefault="000950FC" w:rsidP="00C87824">
      <w:pPr>
        <w:ind w:firstLine="0"/>
        <w:rPr>
          <w:lang w:val="x-none"/>
        </w:rPr>
      </w:pPr>
    </w:p>
    <w:p w14:paraId="296DD664" w14:textId="77777777" w:rsidR="004A129E" w:rsidRPr="000950FC" w:rsidRDefault="004A129E" w:rsidP="004A129E">
      <w:pPr>
        <w:ind w:firstLine="0"/>
        <w:rPr>
          <w:lang w:val="x-none"/>
        </w:rPr>
      </w:pPr>
    </w:p>
    <w:tbl>
      <w:tblPr>
        <w:tblW w:w="9734" w:type="dxa"/>
        <w:tblLayout w:type="fixed"/>
        <w:tblCellMar>
          <w:left w:w="0" w:type="dxa"/>
          <w:right w:w="0" w:type="dxa"/>
        </w:tblCellMar>
        <w:tblLook w:val="0000" w:firstRow="0" w:lastRow="0" w:firstColumn="0" w:lastColumn="0" w:noHBand="0" w:noVBand="0"/>
      </w:tblPr>
      <w:tblGrid>
        <w:gridCol w:w="4867"/>
        <w:gridCol w:w="4867"/>
      </w:tblGrid>
      <w:tr w:rsidR="004A129E" w14:paraId="4170F202" w14:textId="77777777" w:rsidTr="0036385F">
        <w:trPr>
          <w:trHeight w:val="219"/>
        </w:trPr>
        <w:tc>
          <w:tcPr>
            <w:tcW w:w="4867" w:type="dxa"/>
            <w:shd w:val="clear" w:color="auto" w:fill="auto"/>
          </w:tcPr>
          <w:p w14:paraId="75C69297" w14:textId="77777777" w:rsidR="004A129E" w:rsidRDefault="004A129E" w:rsidP="00CF6FCD">
            <w:pPr>
              <w:rPr>
                <w:rFonts w:ascii="Times New Roman" w:eastAsia="Calibri" w:hAnsi="Times New Roman" w:cs="Times New Roman"/>
                <w:b/>
              </w:rPr>
            </w:pPr>
            <w:r>
              <w:rPr>
                <w:rFonts w:ascii="Times New Roman" w:eastAsia="Calibri" w:hAnsi="Times New Roman" w:cs="Times New Roman"/>
                <w:b/>
              </w:rPr>
              <w:t>ПРИНЦИПАЛ:</w:t>
            </w:r>
          </w:p>
        </w:tc>
        <w:tc>
          <w:tcPr>
            <w:tcW w:w="4867" w:type="dxa"/>
            <w:shd w:val="clear" w:color="auto" w:fill="auto"/>
          </w:tcPr>
          <w:p w14:paraId="5DF2AA02" w14:textId="77777777" w:rsidR="004A129E" w:rsidRDefault="004A129E" w:rsidP="00CF6FCD">
            <w:r>
              <w:rPr>
                <w:rFonts w:ascii="Times New Roman" w:eastAsia="Calibri" w:hAnsi="Times New Roman" w:cs="Times New Roman"/>
                <w:b/>
              </w:rPr>
              <w:t>АГЕНТ:</w:t>
            </w:r>
          </w:p>
        </w:tc>
      </w:tr>
      <w:tr w:rsidR="004A129E" w14:paraId="49A48444" w14:textId="77777777" w:rsidTr="0036385F">
        <w:trPr>
          <w:trHeight w:val="451"/>
        </w:trPr>
        <w:tc>
          <w:tcPr>
            <w:tcW w:w="4867" w:type="dxa"/>
            <w:shd w:val="clear" w:color="auto" w:fill="auto"/>
          </w:tcPr>
          <w:p w14:paraId="451CC174" w14:textId="77777777" w:rsidR="004A129E" w:rsidRDefault="004A129E" w:rsidP="0036385F">
            <w:pPr>
              <w:ind w:firstLine="0"/>
              <w:jc w:val="left"/>
              <w:rPr>
                <w:rFonts w:ascii="Times New Roman" w:eastAsia="Calibri" w:hAnsi="Times New Roman" w:cs="Times New Roman"/>
                <w:b/>
              </w:rPr>
            </w:pPr>
          </w:p>
        </w:tc>
        <w:tc>
          <w:tcPr>
            <w:tcW w:w="4867" w:type="dxa"/>
            <w:shd w:val="clear" w:color="auto" w:fill="auto"/>
          </w:tcPr>
          <w:p w14:paraId="7B36599C" w14:textId="77777777" w:rsidR="004A129E" w:rsidRDefault="004A129E" w:rsidP="00CF6FCD">
            <w:pPr>
              <w:snapToGrid w:val="0"/>
              <w:ind w:firstLine="0"/>
              <w:rPr>
                <w:rFonts w:ascii="Times New Roman" w:eastAsia="Calibri" w:hAnsi="Times New Roman" w:cs="Times New Roman"/>
                <w:b/>
              </w:rPr>
            </w:pPr>
          </w:p>
          <w:p w14:paraId="6F18BECA" w14:textId="77777777" w:rsidR="004A129E" w:rsidRDefault="004A129E" w:rsidP="00CF6FCD">
            <w:pPr>
              <w:ind w:firstLine="0"/>
              <w:rPr>
                <w:rFonts w:ascii="Times New Roman" w:eastAsia="Calibri" w:hAnsi="Times New Roman" w:cs="Times New Roman"/>
              </w:rPr>
            </w:pPr>
            <w:r>
              <w:rPr>
                <w:rFonts w:ascii="Times New Roman" w:eastAsia="Calibri" w:hAnsi="Times New Roman" w:cs="Times New Roman"/>
              </w:rPr>
              <w:t xml:space="preserve">Общество с ограниченной ответственностью </w:t>
            </w:r>
          </w:p>
          <w:p w14:paraId="235C34CF" w14:textId="77777777" w:rsidR="004A129E" w:rsidRDefault="004A129E" w:rsidP="00CF6FCD">
            <w:pPr>
              <w:ind w:firstLine="0"/>
              <w:rPr>
                <w:rFonts w:ascii="Times New Roman" w:eastAsia="Calibri" w:hAnsi="Times New Roman" w:cs="Times New Roman"/>
              </w:rPr>
            </w:pPr>
            <w:r>
              <w:rPr>
                <w:rFonts w:ascii="Times New Roman" w:eastAsia="Calibri" w:hAnsi="Times New Roman" w:cs="Times New Roman"/>
              </w:rPr>
              <w:lastRenderedPageBreak/>
              <w:t>«</w:t>
            </w:r>
            <w:r>
              <w:rPr>
                <w:rFonts w:ascii="Times New Roman" w:hAnsi="Times New Roman" w:cs="Times New Roman"/>
              </w:rPr>
              <w:t>АЙ КЬЮ МЕНЕДЖЕР</w:t>
            </w:r>
            <w:r>
              <w:rPr>
                <w:rFonts w:ascii="Times New Roman" w:eastAsia="Calibri" w:hAnsi="Times New Roman" w:cs="Times New Roman"/>
              </w:rPr>
              <w:t>»</w:t>
            </w:r>
          </w:p>
          <w:p w14:paraId="2362B28E" w14:textId="77777777" w:rsidR="004A129E" w:rsidRDefault="004A129E" w:rsidP="00CF6FCD">
            <w:pPr>
              <w:ind w:firstLine="0"/>
              <w:rPr>
                <w:rFonts w:ascii="Times New Roman" w:hAnsi="Times New Roman" w:cs="Times New Roman"/>
              </w:rPr>
            </w:pPr>
            <w:bookmarkStart w:id="0" w:name="OLE_LINK611"/>
            <w:bookmarkStart w:id="1" w:name="OLE_LINK601"/>
            <w:r>
              <w:rPr>
                <w:rFonts w:ascii="Times New Roman" w:eastAsia="Calibri" w:hAnsi="Times New Roman" w:cs="Times New Roman"/>
              </w:rPr>
              <w:t xml:space="preserve">Юридический адрес: </w:t>
            </w:r>
            <w:r>
              <w:rPr>
                <w:rFonts w:ascii="Times New Roman" w:hAnsi="Times New Roman" w:cs="Times New Roman"/>
              </w:rPr>
              <w:t>107553, Российская Федерация, г. Москва, ул. Большая Черкизовская, дом 26, корпус 3, офис 105</w:t>
            </w:r>
          </w:p>
          <w:p w14:paraId="1C68C4C2" w14:textId="77777777" w:rsidR="004A129E" w:rsidRDefault="004A129E" w:rsidP="00CF6FCD">
            <w:pPr>
              <w:spacing w:line="100" w:lineRule="atLeast"/>
              <w:ind w:firstLine="0"/>
              <w:rPr>
                <w:rFonts w:ascii="Times New Roman" w:hAnsi="Times New Roman" w:cs="Times New Roman"/>
              </w:rPr>
            </w:pPr>
            <w:r>
              <w:rPr>
                <w:rFonts w:ascii="Times New Roman" w:hAnsi="Times New Roman" w:cs="Times New Roman"/>
              </w:rPr>
              <w:t>Почтовый адрес: 107553, Российская Федерация,         г. Москва, ул. Большая Черкизовская, дом 26,    корпус 3, квартира  105</w:t>
            </w:r>
          </w:p>
          <w:p w14:paraId="7A5111C7" w14:textId="77777777" w:rsidR="004A129E" w:rsidRDefault="004A129E" w:rsidP="00CF6FCD">
            <w:pPr>
              <w:pStyle w:val="affff4"/>
              <w:spacing w:line="100" w:lineRule="atLeast"/>
              <w:ind w:left="0"/>
              <w:rPr>
                <w:rFonts w:ascii="Times New Roman" w:hAnsi="Times New Roman"/>
                <w:sz w:val="24"/>
                <w:szCs w:val="24"/>
              </w:rPr>
            </w:pPr>
            <w:r>
              <w:rPr>
                <w:rFonts w:ascii="Times New Roman" w:hAnsi="Times New Roman"/>
                <w:sz w:val="24"/>
                <w:szCs w:val="24"/>
              </w:rPr>
              <w:t xml:space="preserve">Фактический адрес: </w:t>
            </w:r>
            <w:r w:rsidRPr="005F0789">
              <w:rPr>
                <w:rFonts w:ascii="Times New Roman" w:hAnsi="Times New Roman"/>
                <w:sz w:val="24"/>
                <w:szCs w:val="24"/>
              </w:rPr>
              <w:t>г. Москва, улица 1-ая Машиностроения, д. 4, корп. 1, подвал, помещение V</w:t>
            </w:r>
            <w:bookmarkEnd w:id="0"/>
            <w:bookmarkEnd w:id="1"/>
          </w:p>
          <w:p w14:paraId="1323EE31" w14:textId="77777777" w:rsidR="004A129E" w:rsidRPr="00902607" w:rsidRDefault="004A129E" w:rsidP="00CF6FCD">
            <w:pPr>
              <w:pStyle w:val="affff4"/>
              <w:spacing w:line="100" w:lineRule="atLeast"/>
              <w:ind w:left="0"/>
              <w:rPr>
                <w:rFonts w:ascii="Times New Roman" w:hAnsi="Times New Roman"/>
                <w:sz w:val="24"/>
                <w:szCs w:val="24"/>
              </w:rPr>
            </w:pPr>
            <w:r>
              <w:rPr>
                <w:rFonts w:ascii="Times New Roman" w:hAnsi="Times New Roman"/>
                <w:sz w:val="24"/>
                <w:szCs w:val="24"/>
              </w:rPr>
              <w:t xml:space="preserve">Тел: +74957834850 / Факс +74957834850  </w:t>
            </w:r>
          </w:p>
          <w:p w14:paraId="64757AAE" w14:textId="77777777" w:rsidR="004A129E" w:rsidRDefault="004A129E" w:rsidP="00CF6FCD">
            <w:pPr>
              <w:pStyle w:val="affff4"/>
              <w:spacing w:line="100" w:lineRule="atLeast"/>
              <w:ind w:left="0"/>
              <w:rPr>
                <w:rFonts w:ascii="Times New Roman" w:hAnsi="Times New Roman"/>
              </w:rPr>
            </w:pPr>
            <w:r>
              <w:rPr>
                <w:rFonts w:ascii="Times New Roman" w:hAnsi="Times New Roman"/>
                <w:sz w:val="24"/>
                <w:szCs w:val="24"/>
                <w:lang w:val="en-US"/>
              </w:rPr>
              <w:t>Mail</w:t>
            </w:r>
            <w:r>
              <w:rPr>
                <w:rFonts w:ascii="Times New Roman" w:hAnsi="Times New Roman"/>
                <w:sz w:val="24"/>
                <w:szCs w:val="24"/>
              </w:rPr>
              <w:t>:</w:t>
            </w:r>
            <w:hyperlink r:id="rId10" w:history="1">
              <w:r>
                <w:rPr>
                  <w:rStyle w:val="af3"/>
                  <w:rFonts w:ascii="Times New Roman" w:hAnsi="Times New Roman"/>
                  <w:sz w:val="24"/>
                  <w:szCs w:val="24"/>
                  <w:lang w:val="en-US"/>
                </w:rPr>
                <w:t>info</w:t>
              </w:r>
              <w:r>
                <w:rPr>
                  <w:rStyle w:val="af3"/>
                  <w:rFonts w:ascii="Times New Roman" w:hAnsi="Times New Roman"/>
                  <w:sz w:val="24"/>
                  <w:szCs w:val="24"/>
                </w:rPr>
                <w:t>@</w:t>
              </w:r>
              <w:r>
                <w:rPr>
                  <w:rStyle w:val="af3"/>
                  <w:rFonts w:ascii="Times New Roman" w:hAnsi="Times New Roman"/>
                  <w:sz w:val="24"/>
                  <w:szCs w:val="24"/>
                  <w:lang w:val="en-US"/>
                </w:rPr>
                <w:t>iqmanager</w:t>
              </w:r>
              <w:r>
                <w:rPr>
                  <w:rStyle w:val="af3"/>
                  <w:rFonts w:ascii="Times New Roman" w:hAnsi="Times New Roman"/>
                  <w:sz w:val="24"/>
                  <w:szCs w:val="24"/>
                </w:rPr>
                <w:t>.</w:t>
              </w:r>
              <w:r>
                <w:rPr>
                  <w:rStyle w:val="af3"/>
                  <w:rFonts w:ascii="Times New Roman" w:hAnsi="Times New Roman"/>
                  <w:sz w:val="24"/>
                  <w:szCs w:val="24"/>
                  <w:lang w:val="en-US"/>
                </w:rPr>
                <w:t>org</w:t>
              </w:r>
            </w:hyperlink>
            <w:r>
              <w:rPr>
                <w:rFonts w:ascii="Times New Roman" w:hAnsi="Times New Roman"/>
                <w:sz w:val="24"/>
                <w:szCs w:val="24"/>
              </w:rPr>
              <w:t xml:space="preserve"> / Сайт:</w:t>
            </w:r>
            <w:hyperlink r:id="rId11" w:history="1">
              <w:r>
                <w:rPr>
                  <w:rStyle w:val="af3"/>
                  <w:rFonts w:ascii="Times New Roman" w:hAnsi="Times New Roman"/>
                  <w:sz w:val="24"/>
                  <w:szCs w:val="24"/>
                  <w:lang w:val="en-US"/>
                </w:rPr>
                <w:t>https</w:t>
              </w:r>
              <w:r>
                <w:rPr>
                  <w:rStyle w:val="af3"/>
                  <w:rFonts w:ascii="Times New Roman" w:hAnsi="Times New Roman"/>
                  <w:sz w:val="24"/>
                  <w:szCs w:val="24"/>
                </w:rPr>
                <w:t>://</w:t>
              </w:r>
              <w:r>
                <w:rPr>
                  <w:rStyle w:val="af3"/>
                  <w:rFonts w:ascii="Times New Roman" w:hAnsi="Times New Roman"/>
                  <w:sz w:val="24"/>
                  <w:szCs w:val="24"/>
                  <w:lang w:val="en-US"/>
                </w:rPr>
                <w:t>iqmanager</w:t>
              </w:r>
              <w:r>
                <w:rPr>
                  <w:rStyle w:val="af3"/>
                  <w:rFonts w:ascii="Times New Roman" w:hAnsi="Times New Roman"/>
                  <w:sz w:val="24"/>
                  <w:szCs w:val="24"/>
                </w:rPr>
                <w:t>.</w:t>
              </w:r>
              <w:r>
                <w:rPr>
                  <w:rStyle w:val="af3"/>
                  <w:rFonts w:ascii="Times New Roman" w:hAnsi="Times New Roman"/>
                  <w:sz w:val="24"/>
                  <w:szCs w:val="24"/>
                  <w:lang w:val="en-US"/>
                </w:rPr>
                <w:t>org</w:t>
              </w:r>
            </w:hyperlink>
          </w:p>
          <w:p w14:paraId="09F05DD9" w14:textId="77777777" w:rsidR="004A129E" w:rsidRDefault="004A129E" w:rsidP="00CF6FCD">
            <w:pPr>
              <w:spacing w:line="100" w:lineRule="atLeast"/>
              <w:ind w:firstLine="0"/>
              <w:rPr>
                <w:rFonts w:ascii="Times New Roman" w:eastAsia="Calibri" w:hAnsi="Times New Roman" w:cs="Times New Roman"/>
              </w:rPr>
            </w:pPr>
            <w:r>
              <w:rPr>
                <w:rFonts w:ascii="Times New Roman" w:eastAsia="Calibri" w:hAnsi="Times New Roman" w:cs="Times New Roman"/>
              </w:rPr>
              <w:t xml:space="preserve">ИНН </w:t>
            </w:r>
            <w:r>
              <w:rPr>
                <w:rFonts w:ascii="Times New Roman" w:hAnsi="Times New Roman" w:cs="Times New Roman"/>
              </w:rPr>
              <w:t>9718111666</w:t>
            </w:r>
            <w:r>
              <w:rPr>
                <w:rFonts w:ascii="Times New Roman" w:eastAsia="Calibri" w:hAnsi="Times New Roman" w:cs="Times New Roman"/>
              </w:rPr>
              <w:t>, КПП 771801001</w:t>
            </w:r>
          </w:p>
          <w:p w14:paraId="654D123D" w14:textId="77777777" w:rsidR="004A129E" w:rsidRDefault="004A129E" w:rsidP="00CF6FCD">
            <w:pPr>
              <w:spacing w:line="100" w:lineRule="atLeast"/>
              <w:ind w:firstLine="0"/>
              <w:rPr>
                <w:rFonts w:ascii="Times New Roman" w:hAnsi="Times New Roman" w:cs="Times New Roman"/>
              </w:rPr>
            </w:pPr>
            <w:r>
              <w:rPr>
                <w:rFonts w:ascii="Times New Roman" w:eastAsia="Calibri" w:hAnsi="Times New Roman" w:cs="Times New Roman"/>
              </w:rPr>
              <w:t xml:space="preserve">ОГРН </w:t>
            </w:r>
            <w:r>
              <w:rPr>
                <w:rFonts w:ascii="Times New Roman" w:hAnsi="Times New Roman" w:cs="Times New Roman"/>
              </w:rPr>
              <w:t>1187746783476</w:t>
            </w:r>
          </w:p>
          <w:p w14:paraId="58C1A824" w14:textId="77777777" w:rsidR="004A129E" w:rsidRDefault="004A129E" w:rsidP="00CF6FCD">
            <w:pPr>
              <w:pStyle w:val="affff4"/>
              <w:spacing w:line="100" w:lineRule="atLeast"/>
              <w:ind w:left="0"/>
              <w:rPr>
                <w:rFonts w:ascii="Times New Roman" w:hAnsi="Times New Roman"/>
                <w:color w:val="000000"/>
              </w:rPr>
            </w:pPr>
            <w:r>
              <w:rPr>
                <w:rFonts w:ascii="Times New Roman" w:hAnsi="Times New Roman"/>
                <w:sz w:val="24"/>
                <w:szCs w:val="24"/>
              </w:rPr>
              <w:t xml:space="preserve">Банковские реквизиты: </w:t>
            </w:r>
          </w:p>
          <w:p w14:paraId="185C6232" w14:textId="77777777" w:rsidR="004A129E" w:rsidRDefault="004A129E" w:rsidP="00CF6FCD">
            <w:pPr>
              <w:spacing w:line="100" w:lineRule="atLeast"/>
              <w:ind w:firstLine="0"/>
              <w:rPr>
                <w:rFonts w:ascii="Times New Roman" w:hAnsi="Times New Roman" w:cs="Times New Roman"/>
                <w:color w:val="000000"/>
              </w:rPr>
            </w:pPr>
            <w:r>
              <w:rPr>
                <w:rFonts w:ascii="Times New Roman" w:hAnsi="Times New Roman" w:cs="Times New Roman"/>
                <w:color w:val="000000"/>
              </w:rPr>
              <w:t>Наименование банка:   ПАО Сбербанк</w:t>
            </w:r>
          </w:p>
          <w:p w14:paraId="2B2FC7F8" w14:textId="77777777" w:rsidR="004A129E" w:rsidRDefault="004A129E" w:rsidP="00CF6FCD">
            <w:pPr>
              <w:pStyle w:val="affff4"/>
              <w:shd w:val="clear" w:color="auto" w:fill="FFFFFF"/>
              <w:spacing w:after="0" w:line="100" w:lineRule="atLeast"/>
              <w:ind w:left="0"/>
              <w:textAlignment w:val="top"/>
              <w:rPr>
                <w:rFonts w:ascii="Times New Roman" w:eastAsia="Times New Roman" w:hAnsi="Times New Roman"/>
                <w:color w:val="000000"/>
                <w:sz w:val="24"/>
                <w:szCs w:val="24"/>
              </w:rPr>
            </w:pPr>
            <w:r>
              <w:rPr>
                <w:rFonts w:ascii="Times New Roman" w:eastAsia="Times New Roman" w:hAnsi="Times New Roman"/>
                <w:color w:val="000000"/>
                <w:sz w:val="24"/>
                <w:szCs w:val="24"/>
              </w:rPr>
              <w:t>Расчетный счет:  40702 810 1 3800 0102521</w:t>
            </w:r>
          </w:p>
          <w:p w14:paraId="63174A96" w14:textId="77777777" w:rsidR="004A129E" w:rsidRDefault="004A129E" w:rsidP="00CF6FCD">
            <w:pPr>
              <w:pStyle w:val="affff4"/>
              <w:shd w:val="clear" w:color="auto" w:fill="FFFFFF"/>
              <w:spacing w:after="0" w:line="100" w:lineRule="atLeast"/>
              <w:ind w:left="0"/>
              <w:textAlignment w:val="top"/>
              <w:rPr>
                <w:rFonts w:ascii="Times New Roman" w:eastAsia="Times New Roman" w:hAnsi="Times New Roman"/>
                <w:color w:val="000000"/>
                <w:sz w:val="24"/>
                <w:szCs w:val="24"/>
              </w:rPr>
            </w:pPr>
            <w:r>
              <w:rPr>
                <w:rFonts w:ascii="Times New Roman" w:eastAsia="Times New Roman" w:hAnsi="Times New Roman"/>
                <w:color w:val="000000"/>
                <w:sz w:val="24"/>
                <w:szCs w:val="24"/>
              </w:rPr>
              <w:t>К/с:</w:t>
            </w:r>
            <w:bookmarkStart w:id="2" w:name="_GoBack1"/>
            <w:bookmarkEnd w:id="2"/>
            <w:r>
              <w:rPr>
                <w:rFonts w:ascii="Times New Roman" w:eastAsia="Times New Roman" w:hAnsi="Times New Roman"/>
                <w:color w:val="000000"/>
                <w:sz w:val="24"/>
                <w:szCs w:val="24"/>
              </w:rPr>
              <w:t xml:space="preserve"> 30101 810 4 0000 0000225</w:t>
            </w:r>
          </w:p>
          <w:p w14:paraId="0F954000" w14:textId="77777777" w:rsidR="004A129E" w:rsidRDefault="004A129E" w:rsidP="00CF6FCD">
            <w:pPr>
              <w:pStyle w:val="affff4"/>
              <w:shd w:val="clear" w:color="auto" w:fill="FFFFFF"/>
              <w:tabs>
                <w:tab w:val="center" w:pos="2628"/>
              </w:tabs>
              <w:spacing w:after="0" w:line="100" w:lineRule="atLeast"/>
              <w:ind w:left="0"/>
              <w:textAlignment w:val="top"/>
              <w:rPr>
                <w:rFonts w:ascii="Times New Roman" w:hAnsi="Times New Roman"/>
              </w:rPr>
            </w:pPr>
            <w:r>
              <w:rPr>
                <w:rFonts w:ascii="Times New Roman" w:eastAsia="Times New Roman" w:hAnsi="Times New Roman"/>
                <w:color w:val="000000"/>
                <w:sz w:val="24"/>
                <w:szCs w:val="24"/>
              </w:rPr>
              <w:t>БИК: 044525225</w:t>
            </w:r>
          </w:p>
          <w:p w14:paraId="6BC4FBDE" w14:textId="77777777" w:rsidR="004A129E" w:rsidRDefault="004A129E" w:rsidP="00CF6FCD">
            <w:pPr>
              <w:ind w:firstLine="0"/>
              <w:rPr>
                <w:rFonts w:ascii="Times New Roman" w:eastAsia="Calibri" w:hAnsi="Times New Roman" w:cs="Times New Roman"/>
              </w:rPr>
            </w:pPr>
          </w:p>
          <w:p w14:paraId="7EFF5281" w14:textId="77777777" w:rsidR="004A129E" w:rsidRDefault="004A129E" w:rsidP="00CF6FCD">
            <w:pPr>
              <w:ind w:firstLine="0"/>
              <w:rPr>
                <w:rFonts w:ascii="Times New Roman" w:eastAsia="Calibri" w:hAnsi="Times New Roman" w:cs="Times New Roman"/>
              </w:rPr>
            </w:pPr>
            <w:r>
              <w:rPr>
                <w:rFonts w:ascii="Times New Roman" w:eastAsia="Calibri" w:hAnsi="Times New Roman" w:cs="Times New Roman"/>
              </w:rPr>
              <w:t>Генеральный директор</w:t>
            </w:r>
          </w:p>
          <w:p w14:paraId="6C385F14" w14:textId="4BA5C941" w:rsidR="004A129E" w:rsidRPr="0036385F" w:rsidRDefault="004A129E" w:rsidP="00CF6FCD">
            <w:pPr>
              <w:ind w:firstLine="0"/>
              <w:rPr>
                <w:rFonts w:ascii="Times New Roman" w:eastAsia="Calibri" w:hAnsi="Times New Roman" w:cs="Times New Roman"/>
              </w:rPr>
            </w:pPr>
            <w:r>
              <w:rPr>
                <w:rFonts w:ascii="Times New Roman" w:eastAsia="Calibri" w:hAnsi="Times New Roman" w:cs="Times New Roman"/>
              </w:rPr>
              <w:t>ООО «</w:t>
            </w:r>
            <w:r>
              <w:rPr>
                <w:rFonts w:ascii="Times New Roman" w:hAnsi="Times New Roman" w:cs="Times New Roman"/>
              </w:rPr>
              <w:t>АЙ КЬЮ МЕНЕДЖЕР</w:t>
            </w:r>
            <w:r>
              <w:rPr>
                <w:rFonts w:ascii="Times New Roman" w:eastAsia="Calibri" w:hAnsi="Times New Roman" w:cs="Times New Roman"/>
              </w:rPr>
              <w:t>»</w:t>
            </w:r>
          </w:p>
        </w:tc>
      </w:tr>
      <w:tr w:rsidR="00AB37BE" w14:paraId="2CA7640F" w14:textId="77777777" w:rsidTr="00630314">
        <w:trPr>
          <w:trHeight w:val="383"/>
        </w:trPr>
        <w:tc>
          <w:tcPr>
            <w:tcW w:w="4867" w:type="dxa"/>
            <w:shd w:val="clear" w:color="auto" w:fill="auto"/>
          </w:tcPr>
          <w:p w14:paraId="4CF7441B" w14:textId="76097E36" w:rsidR="0036385F" w:rsidRDefault="0036385F" w:rsidP="0036385F">
            <w:pPr>
              <w:pStyle w:val="affff9"/>
              <w:spacing w:after="0"/>
              <w:rPr>
                <w:rFonts w:eastAsia="Calibri"/>
                <w:b/>
              </w:rPr>
            </w:pPr>
          </w:p>
        </w:tc>
        <w:tc>
          <w:tcPr>
            <w:tcW w:w="4867" w:type="dxa"/>
            <w:shd w:val="clear" w:color="auto" w:fill="auto"/>
          </w:tcPr>
          <w:p w14:paraId="44FCADE1" w14:textId="77777777" w:rsidR="00AB37BE" w:rsidRDefault="00AB37BE" w:rsidP="00CF6FCD">
            <w:pPr>
              <w:snapToGrid w:val="0"/>
              <w:ind w:firstLine="0"/>
              <w:rPr>
                <w:rFonts w:ascii="Times New Roman" w:eastAsia="Calibri" w:hAnsi="Times New Roman" w:cs="Times New Roman"/>
                <w:b/>
              </w:rPr>
            </w:pPr>
          </w:p>
        </w:tc>
      </w:tr>
      <w:tr w:rsidR="0036385F" w14:paraId="2CAF93F9" w14:textId="77777777" w:rsidTr="0036385F">
        <w:trPr>
          <w:trHeight w:val="219"/>
        </w:trPr>
        <w:tc>
          <w:tcPr>
            <w:tcW w:w="4867" w:type="dxa"/>
            <w:shd w:val="clear" w:color="auto" w:fill="auto"/>
          </w:tcPr>
          <w:p w14:paraId="6771399B" w14:textId="77777777" w:rsidR="0036385F" w:rsidRPr="00630314" w:rsidRDefault="0036385F" w:rsidP="0036385F">
            <w:pPr>
              <w:pStyle w:val="affff9"/>
              <w:spacing w:after="0"/>
              <w:jc w:val="both"/>
            </w:pPr>
          </w:p>
        </w:tc>
        <w:tc>
          <w:tcPr>
            <w:tcW w:w="4867" w:type="dxa"/>
            <w:shd w:val="clear" w:color="auto" w:fill="auto"/>
          </w:tcPr>
          <w:p w14:paraId="7DBBE791" w14:textId="77777777" w:rsidR="0036385F" w:rsidRDefault="0036385F" w:rsidP="00CF6FCD">
            <w:pPr>
              <w:snapToGrid w:val="0"/>
              <w:ind w:firstLine="0"/>
              <w:rPr>
                <w:rFonts w:ascii="Times New Roman" w:eastAsia="Calibri" w:hAnsi="Times New Roman" w:cs="Times New Roman"/>
                <w:b/>
              </w:rPr>
            </w:pPr>
          </w:p>
        </w:tc>
      </w:tr>
    </w:tbl>
    <w:p w14:paraId="7639F97C" w14:textId="77777777" w:rsidR="00B473DD" w:rsidRPr="004A129E" w:rsidRDefault="00B473DD" w:rsidP="0036385F">
      <w:pPr>
        <w:ind w:firstLine="0"/>
        <w:rPr>
          <w:rFonts w:ascii="Times New Roman" w:hAnsi="Times New Roman" w:cs="Times New Roman"/>
        </w:rPr>
      </w:pPr>
    </w:p>
    <w:p w14:paraId="0A11D666" w14:textId="77777777" w:rsidR="008A4453" w:rsidRPr="008A4453" w:rsidRDefault="008A4453" w:rsidP="00630314">
      <w:pPr>
        <w:pStyle w:val="affff9"/>
        <w:spacing w:after="0"/>
      </w:pPr>
    </w:p>
    <w:p w14:paraId="7630E91F" w14:textId="043183CE" w:rsidR="0036385F" w:rsidRPr="00390140" w:rsidRDefault="0036385F" w:rsidP="005B4392">
      <w:pPr>
        <w:pStyle w:val="affff9"/>
        <w:spacing w:after="0"/>
        <w:ind w:firstLine="720"/>
        <w:rPr>
          <w:lang w:val="en-US"/>
        </w:rPr>
      </w:pPr>
      <w:r>
        <w:rPr>
          <w:lang w:val="en-US"/>
        </w:rPr>
        <w:t>Signature</w:t>
      </w:r>
      <w:r w:rsidRPr="00390140">
        <w:rPr>
          <w:lang w:val="en-US"/>
        </w:rPr>
        <w:t>/</w:t>
      </w:r>
      <w:r w:rsidRPr="005A6F93">
        <w:rPr>
          <w:bCs/>
          <w:lang w:val="en-US"/>
        </w:rPr>
        <w:t>FullName</w:t>
      </w:r>
      <w:r w:rsidRPr="00390140">
        <w:rPr>
          <w:b/>
          <w:bCs/>
          <w:color w:val="000000"/>
          <w:lang w:val="en-US"/>
        </w:rPr>
        <w:t xml:space="preserve">/                                 </w:t>
      </w:r>
      <w:r w:rsidR="00B53220" w:rsidRPr="00B53220">
        <w:rPr>
          <w:bCs/>
          <w:lang w:val="en-US"/>
        </w:rPr>
        <w:t>___________</w:t>
      </w:r>
      <w:r w:rsidR="00B53220" w:rsidRPr="00B53220">
        <w:rPr>
          <w:b/>
          <w:bCs/>
          <w:color w:val="000000"/>
          <w:lang w:val="en-US"/>
        </w:rPr>
        <w:t>/</w:t>
      </w:r>
      <w:r w:rsidR="00B53220">
        <w:rPr>
          <w:b/>
          <w:bCs/>
          <w:color w:val="000000"/>
        </w:rPr>
        <w:t>В</w:t>
      </w:r>
      <w:r w:rsidR="00B53220" w:rsidRPr="00B53220">
        <w:rPr>
          <w:b/>
          <w:bCs/>
          <w:color w:val="000000"/>
          <w:lang w:val="en-US"/>
        </w:rPr>
        <w:t>.</w:t>
      </w:r>
      <w:r w:rsidR="00B53220">
        <w:rPr>
          <w:b/>
          <w:bCs/>
          <w:color w:val="000000"/>
        </w:rPr>
        <w:t>А</w:t>
      </w:r>
      <w:r w:rsidR="00B53220" w:rsidRPr="00B53220">
        <w:rPr>
          <w:b/>
          <w:bCs/>
          <w:color w:val="000000"/>
          <w:lang w:val="en-US"/>
        </w:rPr>
        <w:t xml:space="preserve">. </w:t>
      </w:r>
      <w:r w:rsidR="00B53220">
        <w:rPr>
          <w:b/>
          <w:bCs/>
          <w:color w:val="000000"/>
        </w:rPr>
        <w:t>Цымбал</w:t>
      </w:r>
      <w:r w:rsidR="00B53220" w:rsidRPr="00B53220">
        <w:rPr>
          <w:b/>
          <w:bCs/>
          <w:color w:val="000000"/>
          <w:lang w:val="en-US"/>
        </w:rPr>
        <w:t>/</w:t>
      </w:r>
    </w:p>
    <w:p w14:paraId="76F965D7" w14:textId="77777777" w:rsidR="009C0D04" w:rsidRDefault="009C0D04" w:rsidP="009C0D04">
      <w:pPr>
        <w:pStyle w:val="affff9"/>
        <w:spacing w:after="0"/>
        <w:ind w:firstLine="720"/>
        <w:rPr>
          <w:b/>
          <w:bCs/>
        </w:rPr>
      </w:pPr>
      <w:r>
        <w:rPr>
          <w:b/>
          <w:bCs/>
          <w:color w:val="000000"/>
        </w:rPr>
        <w:t xml:space="preserve">М.П.                                                          </w:t>
      </w:r>
      <w:r>
        <w:rPr>
          <w:b/>
          <w:bCs/>
          <w:color w:val="000000"/>
        </w:rPr>
        <w:tab/>
      </w:r>
      <w:r>
        <w:rPr>
          <w:b/>
          <w:bCs/>
          <w:color w:val="000000"/>
        </w:rPr>
        <w:tab/>
      </w:r>
      <w:r>
        <w:rPr>
          <w:b/>
          <w:bCs/>
          <w:color w:val="000000"/>
        </w:rPr>
        <w:tab/>
      </w:r>
      <w:r>
        <w:rPr>
          <w:b/>
          <w:bCs/>
        </w:rPr>
        <w:t>М.П.</w:t>
      </w:r>
    </w:p>
    <w:p w14:paraId="73DE0C4E" w14:textId="77777777" w:rsidR="00B473DD" w:rsidRPr="004A129E" w:rsidRDefault="00B473DD" w:rsidP="00B473DD">
      <w:pPr>
        <w:ind w:left="644" w:firstLine="0"/>
        <w:rPr>
          <w:rFonts w:ascii="Times New Roman" w:hAnsi="Times New Roman" w:cs="Times New Roman"/>
        </w:rPr>
      </w:pPr>
    </w:p>
    <w:p w14:paraId="32D67A65" w14:textId="77777777" w:rsidR="00B473DD" w:rsidRPr="004A129E" w:rsidRDefault="00B473DD" w:rsidP="00F07C62">
      <w:pPr>
        <w:ind w:firstLine="0"/>
        <w:rPr>
          <w:rFonts w:ascii="Times New Roman" w:hAnsi="Times New Roman" w:cs="Times New Roman"/>
        </w:rPr>
      </w:pPr>
    </w:p>
    <w:p w14:paraId="648D44AE" w14:textId="77777777" w:rsidR="00F07C62" w:rsidRPr="004A129E" w:rsidRDefault="00F07C62" w:rsidP="00F07C62">
      <w:pPr>
        <w:ind w:firstLine="0"/>
        <w:rPr>
          <w:rFonts w:ascii="Times New Roman" w:hAnsi="Times New Roman" w:cs="Times New Roman"/>
        </w:rPr>
      </w:pPr>
    </w:p>
    <w:p w14:paraId="3B6DAB27" w14:textId="77777777" w:rsidR="00F07C62" w:rsidRPr="004A129E" w:rsidRDefault="00F07C62" w:rsidP="00F07C62">
      <w:pPr>
        <w:ind w:firstLine="0"/>
        <w:rPr>
          <w:rFonts w:ascii="Times New Roman" w:hAnsi="Times New Roman" w:cs="Times New Roman"/>
        </w:rPr>
      </w:pPr>
    </w:p>
    <w:p w14:paraId="69CF6BBA" w14:textId="77777777" w:rsidR="00F07C62" w:rsidRPr="004A129E" w:rsidRDefault="00F07C62" w:rsidP="00F07C62">
      <w:pPr>
        <w:ind w:firstLine="0"/>
        <w:rPr>
          <w:rFonts w:ascii="Times New Roman" w:hAnsi="Times New Roman" w:cs="Times New Roman"/>
        </w:rPr>
      </w:pPr>
    </w:p>
    <w:p w14:paraId="14118DF3" w14:textId="77777777" w:rsidR="00F07C62" w:rsidRPr="004A129E" w:rsidRDefault="00F07C62" w:rsidP="00F07C62">
      <w:pPr>
        <w:ind w:firstLine="0"/>
        <w:rPr>
          <w:rFonts w:ascii="Times New Roman" w:hAnsi="Times New Roman" w:cs="Times New Roman"/>
        </w:rPr>
      </w:pPr>
    </w:p>
    <w:p w14:paraId="3388953F" w14:textId="77777777" w:rsidR="00F07C62" w:rsidRPr="004A129E" w:rsidRDefault="00F07C62" w:rsidP="00F07C62">
      <w:pPr>
        <w:ind w:firstLine="0"/>
        <w:rPr>
          <w:rFonts w:ascii="Times New Roman" w:hAnsi="Times New Roman" w:cs="Times New Roman"/>
        </w:rPr>
      </w:pPr>
    </w:p>
    <w:p w14:paraId="38591D4C" w14:textId="77777777" w:rsidR="00F07C62" w:rsidRPr="004A129E" w:rsidRDefault="00F07C62" w:rsidP="00F07C62">
      <w:pPr>
        <w:ind w:firstLine="0"/>
        <w:rPr>
          <w:rFonts w:ascii="Times New Roman" w:hAnsi="Times New Roman" w:cs="Times New Roman"/>
        </w:rPr>
      </w:pPr>
    </w:p>
    <w:p w14:paraId="3565620E" w14:textId="77777777" w:rsidR="00F07C62" w:rsidRPr="004A129E" w:rsidRDefault="00F07C62" w:rsidP="00F07C62">
      <w:pPr>
        <w:ind w:firstLine="0"/>
        <w:rPr>
          <w:rFonts w:ascii="Times New Roman" w:hAnsi="Times New Roman" w:cs="Times New Roman"/>
        </w:rPr>
      </w:pPr>
    </w:p>
    <w:p w14:paraId="0A7B7D6A" w14:textId="77777777" w:rsidR="00F07C62" w:rsidRPr="004A129E" w:rsidRDefault="00F07C62" w:rsidP="00F07C62">
      <w:pPr>
        <w:ind w:firstLine="0"/>
        <w:rPr>
          <w:rFonts w:ascii="Times New Roman" w:hAnsi="Times New Roman" w:cs="Times New Roman"/>
        </w:rPr>
      </w:pPr>
    </w:p>
    <w:p w14:paraId="59F6F1FB" w14:textId="77777777" w:rsidR="00F07C62" w:rsidRPr="004A129E" w:rsidRDefault="00F07C62" w:rsidP="00F07C62">
      <w:pPr>
        <w:ind w:firstLine="0"/>
        <w:rPr>
          <w:rFonts w:ascii="Times New Roman" w:hAnsi="Times New Roman" w:cs="Times New Roman"/>
        </w:rPr>
      </w:pPr>
    </w:p>
    <w:p w14:paraId="3B41F2D6" w14:textId="77777777" w:rsidR="00F07C62" w:rsidRPr="004A129E" w:rsidRDefault="00F07C62" w:rsidP="00F07C62">
      <w:pPr>
        <w:ind w:firstLine="0"/>
        <w:rPr>
          <w:rFonts w:ascii="Times New Roman" w:hAnsi="Times New Roman" w:cs="Times New Roman"/>
        </w:rPr>
      </w:pPr>
    </w:p>
    <w:p w14:paraId="258BF690" w14:textId="6C0DCD7D" w:rsidR="00F07C62" w:rsidRPr="004A129E" w:rsidRDefault="00F07C62" w:rsidP="00F07C62">
      <w:pPr>
        <w:ind w:firstLine="0"/>
        <w:rPr>
          <w:rFonts w:ascii="Times New Roman" w:hAnsi="Times New Roman" w:cs="Times New Roman"/>
        </w:rPr>
        <w:sectPr w:rsidR="00F07C62" w:rsidRPr="004A129E">
          <w:footerReference w:type="default" r:id="rId12"/>
          <w:type w:val="continuous"/>
          <w:pgSz w:w="11906" w:h="16800"/>
          <w:pgMar w:top="1440" w:right="560" w:bottom="1999" w:left="1100" w:header="720" w:footer="1440" w:gutter="0"/>
          <w:cols w:space="720"/>
          <w:docGrid w:linePitch="600" w:charSpace="32768"/>
        </w:sectPr>
      </w:pPr>
    </w:p>
    <w:p w14:paraId="057EBA9F" w14:textId="3D38CE28" w:rsidR="0026785A" w:rsidRPr="004A129E" w:rsidRDefault="0026785A" w:rsidP="000825E5">
      <w:pPr>
        <w:ind w:firstLine="0"/>
        <w:sectPr w:rsidR="0026785A" w:rsidRPr="004A129E">
          <w:type w:val="continuous"/>
          <w:pgSz w:w="11906" w:h="16800"/>
          <w:pgMar w:top="1440" w:right="560" w:bottom="1999" w:left="1100" w:header="720" w:footer="1440" w:gutter="0"/>
          <w:cols w:space="720"/>
          <w:docGrid w:linePitch="600" w:charSpace="32768"/>
        </w:sectPr>
      </w:pPr>
    </w:p>
    <w:p w14:paraId="69CA241A" w14:textId="612BE0DC" w:rsidR="0026785A" w:rsidRDefault="00F07C62">
      <w:pPr>
        <w:ind w:left="5529"/>
        <w:jc w:val="center"/>
        <w:rPr>
          <w:rFonts w:ascii="Times New Roman" w:hAnsi="Times New Roman" w:cs="Times New Roman"/>
          <w:b/>
        </w:rPr>
      </w:pPr>
      <w:r>
        <w:rPr>
          <w:noProof/>
        </w:rPr>
        <w:drawing>
          <wp:anchor distT="0" distB="0" distL="114935" distR="114935" simplePos="0" relativeHeight="251660800" behindDoc="0" locked="0" layoutInCell="1" allowOverlap="0" wp14:anchorId="6B5E47A3" wp14:editId="6673664F">
            <wp:simplePos x="0" y="0"/>
            <wp:positionH relativeFrom="page">
              <wp:posOffset>136525</wp:posOffset>
            </wp:positionH>
            <wp:positionV relativeFrom="paragraph">
              <wp:posOffset>0</wp:posOffset>
            </wp:positionV>
            <wp:extent cx="2863215" cy="939165"/>
            <wp:effectExtent l="0" t="0" r="0" b="0"/>
            <wp:wrapNone/>
            <wp:docPr id="1" name="Рисунок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939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6785A">
        <w:rPr>
          <w:rFonts w:ascii="Times New Roman" w:hAnsi="Times New Roman" w:cs="Times New Roman"/>
        </w:rPr>
        <w:t>УТВЕРЖДАЮ</w:t>
      </w:r>
    </w:p>
    <w:p w14:paraId="0AD7D815" w14:textId="77777777" w:rsidR="0026785A" w:rsidRDefault="0026785A">
      <w:pPr>
        <w:ind w:left="5529"/>
        <w:jc w:val="center"/>
        <w:rPr>
          <w:rFonts w:ascii="Times New Roman" w:hAnsi="Times New Roman" w:cs="Times New Roman"/>
          <w:b/>
          <w:sz w:val="28"/>
          <w:szCs w:val="28"/>
        </w:rPr>
      </w:pPr>
      <w:r>
        <w:rPr>
          <w:rFonts w:ascii="Times New Roman" w:hAnsi="Times New Roman" w:cs="Times New Roman"/>
          <w:b/>
        </w:rPr>
        <w:t>Генеральный директор</w:t>
      </w:r>
    </w:p>
    <w:p w14:paraId="158960EB" w14:textId="77777777" w:rsidR="0026785A" w:rsidRDefault="0026785A">
      <w:pPr>
        <w:ind w:left="5529"/>
        <w:jc w:val="center"/>
        <w:rPr>
          <w:rFonts w:ascii="Times New Roman" w:hAnsi="Times New Roman" w:cs="Times New Roman"/>
          <w:b/>
        </w:rPr>
      </w:pPr>
      <w:r>
        <w:rPr>
          <w:rFonts w:ascii="Times New Roman" w:hAnsi="Times New Roman" w:cs="Times New Roman"/>
          <w:b/>
          <w:sz w:val="28"/>
          <w:szCs w:val="28"/>
        </w:rPr>
        <w:lastRenderedPageBreak/>
        <w:t xml:space="preserve">ООО </w:t>
      </w:r>
      <w:r>
        <w:rPr>
          <w:rFonts w:ascii="Times New Roman" w:eastAsia="Calibri" w:hAnsi="Times New Roman" w:cs="Times New Roman"/>
          <w:b/>
        </w:rPr>
        <w:t>«</w:t>
      </w:r>
      <w:r>
        <w:rPr>
          <w:rFonts w:ascii="Times New Roman" w:hAnsi="Times New Roman" w:cs="Times New Roman"/>
          <w:b/>
          <w:szCs w:val="28"/>
        </w:rPr>
        <w:t>АЙ КЬЮ МЕНЕДЖЕР</w:t>
      </w:r>
      <w:r>
        <w:rPr>
          <w:rFonts w:ascii="Times New Roman" w:eastAsia="Calibri" w:hAnsi="Times New Roman" w:cs="Times New Roman"/>
          <w:b/>
        </w:rPr>
        <w:t>»</w:t>
      </w:r>
    </w:p>
    <w:p w14:paraId="5257CF31" w14:textId="77777777" w:rsidR="0026785A" w:rsidRDefault="0026785A">
      <w:pPr>
        <w:ind w:left="5529"/>
        <w:jc w:val="center"/>
        <w:rPr>
          <w:rFonts w:ascii="Times New Roman" w:hAnsi="Times New Roman" w:cs="Times New Roman"/>
          <w:b/>
        </w:rPr>
      </w:pPr>
    </w:p>
    <w:p w14:paraId="0DB47102" w14:textId="77777777" w:rsidR="0026785A" w:rsidRDefault="0026785A">
      <w:pPr>
        <w:ind w:left="5529"/>
        <w:jc w:val="center"/>
        <w:rPr>
          <w:rFonts w:ascii="Times New Roman" w:hAnsi="Times New Roman" w:cs="Times New Roman"/>
        </w:rPr>
      </w:pPr>
      <w:r>
        <w:rPr>
          <w:rFonts w:ascii="Times New Roman" w:hAnsi="Times New Roman" w:cs="Times New Roman"/>
          <w:b/>
        </w:rPr>
        <w:t>_________________ В.А. Цымбал</w:t>
      </w:r>
    </w:p>
    <w:p w14:paraId="5E6003E9" w14:textId="6AC8F652" w:rsidR="0026785A" w:rsidRPr="004F03C3" w:rsidRDefault="004F03C3">
      <w:pPr>
        <w:ind w:left="5529"/>
        <w:jc w:val="center"/>
        <w:rPr>
          <w:rFonts w:ascii="Times New Roman" w:hAnsi="Times New Roman" w:cs="Times New Roman"/>
          <w:b/>
          <w:bCs/>
          <w:color w:val="000000"/>
          <w:u w:val="single"/>
        </w:rPr>
      </w:pPr>
      <w:r>
        <w:rPr>
          <w:rFonts w:ascii="Times New Roman" w:hAnsi="Times New Roman" w:cs="Times New Roman"/>
          <w:b/>
        </w:rPr>
        <w:t xml:space="preserve">                    </w:t>
      </w:r>
      <w:r w:rsidR="007E7A54">
        <w:rPr>
          <w:rFonts w:ascii="Times New Roman" w:hAnsi="Times New Roman" w:cs="Times New Roman"/>
          <w:b/>
          <w:lang w:val="en-US"/>
        </w:rPr>
        <w:t>Date</w:t>
      </w:r>
      <w:bookmarkStart w:id="3" w:name="_GoBack"/>
      <w:bookmarkEnd w:id="3"/>
      <w:r w:rsidR="0026785A" w:rsidRPr="004F03C3">
        <w:rPr>
          <w:rFonts w:ascii="Times New Roman" w:hAnsi="Times New Roman" w:cs="Times New Roman"/>
          <w:b/>
        </w:rPr>
        <w:t xml:space="preserve"> г.</w:t>
      </w:r>
    </w:p>
    <w:p w14:paraId="2482E59A" w14:textId="77777777" w:rsidR="0026785A" w:rsidRDefault="0026785A">
      <w:pPr>
        <w:spacing w:before="150" w:after="150"/>
        <w:jc w:val="center"/>
        <w:rPr>
          <w:rFonts w:ascii="Times New Roman" w:hAnsi="Times New Roman" w:cs="Times New Roman"/>
          <w:b/>
          <w:bCs/>
          <w:color w:val="000000"/>
          <w:u w:val="single"/>
        </w:rPr>
      </w:pPr>
    </w:p>
    <w:p w14:paraId="4CAF0442" w14:textId="77777777" w:rsidR="0026785A" w:rsidRDefault="0026785A">
      <w:pPr>
        <w:spacing w:before="150" w:after="150"/>
        <w:jc w:val="center"/>
        <w:rPr>
          <w:rFonts w:ascii="Times New Roman" w:hAnsi="Times New Roman" w:cs="Times New Roman"/>
          <w:b/>
          <w:bCs/>
          <w:color w:val="000000"/>
          <w:u w:val="single"/>
        </w:rPr>
      </w:pPr>
      <w:r>
        <w:rPr>
          <w:rFonts w:ascii="Times New Roman" w:hAnsi="Times New Roman" w:cs="Times New Roman"/>
          <w:b/>
          <w:bCs/>
          <w:color w:val="000000"/>
          <w:u w:val="single"/>
        </w:rPr>
        <w:t>СОГЛАСИЕ</w:t>
      </w:r>
    </w:p>
    <w:p w14:paraId="71434478" w14:textId="45FEDC82" w:rsidR="0026785A" w:rsidRDefault="0026785A">
      <w:pPr>
        <w:spacing w:before="150" w:after="150"/>
        <w:jc w:val="center"/>
        <w:rPr>
          <w:rFonts w:ascii="Times New Roman" w:hAnsi="Times New Roman" w:cs="Times New Roman"/>
          <w:szCs w:val="20"/>
        </w:rPr>
      </w:pPr>
      <w:r>
        <w:rPr>
          <w:rFonts w:ascii="Times New Roman" w:hAnsi="Times New Roman" w:cs="Times New Roman"/>
          <w:b/>
          <w:bCs/>
          <w:color w:val="000000"/>
          <w:u w:val="single"/>
        </w:rPr>
        <w:t>на предоставление, использование и обработку персональных данных</w:t>
      </w:r>
    </w:p>
    <w:p w14:paraId="3CA6B065" w14:textId="7D1CFAC6" w:rsidR="0026785A" w:rsidRDefault="006F111F">
      <w:pPr>
        <w:spacing w:before="200"/>
        <w:ind w:firstLine="540"/>
        <w:rPr>
          <w:rFonts w:ascii="Times New Roman" w:hAnsi="Times New Roman" w:cs="Times New Roman"/>
          <w:color w:val="000000"/>
        </w:rPr>
      </w:pPr>
      <w:r>
        <w:rPr>
          <w:rFonts w:ascii="Times New Roman" w:hAnsi="Times New Roman" w:cs="Times New Roman"/>
          <w:szCs w:val="20"/>
        </w:rPr>
        <w:t>Я</w:t>
      </w:r>
      <w:r w:rsidR="00CC3C10">
        <w:rPr>
          <w:rFonts w:ascii="Times New Roman" w:hAnsi="Times New Roman" w:cs="Times New Roman"/>
          <w:szCs w:val="20"/>
        </w:rPr>
        <w:t xml:space="preserve">, </w:t>
      </w:r>
      <w:r w:rsidR="00E04C9A" w:rsidRPr="00CC3C10">
        <w:rPr>
          <w:rFonts w:ascii="Times New Roman" w:hAnsi="Times New Roman" w:cs="Times New Roman"/>
          <w:b/>
          <w:bCs/>
          <w:szCs w:val="20"/>
          <w:lang w:val="en-US"/>
        </w:rPr>
        <w:t>FullName</w:t>
      </w:r>
      <w:r w:rsidR="00A54E6D">
        <w:rPr>
          <w:rFonts w:ascii="Times New Roman" w:hAnsi="Times New Roman" w:cs="Times New Roman"/>
          <w:szCs w:val="20"/>
        </w:rPr>
        <w:t>,</w:t>
      </w:r>
      <w:r>
        <w:rPr>
          <w:rFonts w:ascii="Times New Roman" w:hAnsi="Times New Roman" w:cs="Times New Roman"/>
          <w:szCs w:val="20"/>
        </w:rPr>
        <w:t xml:space="preserve"> даю согласие уполномоченным должностным лицам Общества</w:t>
      </w:r>
      <w:r w:rsidR="0026785A">
        <w:rPr>
          <w:rFonts w:ascii="Times New Roman" w:hAnsi="Times New Roman" w:cs="Times New Roman"/>
          <w:szCs w:val="20"/>
        </w:rPr>
        <w:t xml:space="preserve"> с ограниченной ответственностью </w:t>
      </w:r>
      <w:r w:rsidR="0026785A">
        <w:rPr>
          <w:rFonts w:ascii="Times New Roman" w:hAnsi="Times New Roman" w:cs="Times New Roman"/>
        </w:rPr>
        <w:t>«АЙ КЬЮ МЕНЕДЖЕР»</w:t>
      </w:r>
      <w:r w:rsidR="0026785A">
        <w:rPr>
          <w:rFonts w:ascii="Times New Roman" w:hAnsi="Times New Roman" w:cs="Times New Roman"/>
          <w:bCs/>
        </w:rPr>
        <w:t xml:space="preserve"> </w:t>
      </w:r>
      <w:r w:rsidR="0026785A">
        <w:rPr>
          <w:rFonts w:ascii="Times New Roman" w:hAnsi="Times New Roman" w:cs="Times New Roman"/>
        </w:rPr>
        <w:t xml:space="preserve">(ОГРН 1187746783476, местонахождение юридического лица:  Российская Федерация, </w:t>
      </w:r>
      <w:r w:rsidR="005F0789" w:rsidRPr="005F0789">
        <w:rPr>
          <w:rFonts w:ascii="Times New Roman" w:hAnsi="Times New Roman" w:cs="Times New Roman"/>
        </w:rPr>
        <w:t>г. Москва, улица 1-ая Машиностроения, д. 4, корп. 1, подвал, помещение V</w:t>
      </w:r>
      <w:r w:rsidR="0026785A">
        <w:rPr>
          <w:rFonts w:ascii="Times New Roman" w:hAnsi="Times New Roman" w:cs="Times New Roman"/>
          <w:sz w:val="36"/>
          <w:szCs w:val="28"/>
        </w:rPr>
        <w:t xml:space="preserve"> </w:t>
      </w:r>
      <w:r>
        <w:rPr>
          <w:rFonts w:ascii="Times New Roman" w:hAnsi="Times New Roman" w:cs="Times New Roman"/>
          <w:szCs w:val="28"/>
        </w:rPr>
        <w:t>(Компания)</w:t>
      </w:r>
      <w:r w:rsidR="0026785A">
        <w:rPr>
          <w:rFonts w:ascii="Times New Roman" w:hAnsi="Times New Roman" w:cs="Times New Roman"/>
          <w:szCs w:val="28"/>
        </w:rPr>
        <w:t xml:space="preserve"> на использование предоставляемых мною посредством сайта в сети Интернет по адресу iqmanager.org (Ресурс) всех сведений и данных обо мне (в том числе, но не ограничиваясь, фамилии, имени, отчества; возраста, пола; даты и места рождения; паспортных данных; места регистрации; номеров телефонов, электронной почты; ИНН) в связи с вопросами заключения со мной договора, в том числе общения со мной, пользованием мной Ресурсом, оповещения и предоставления мне любой информации любыми удобными для компании способами, а также разрешаю передачу Компанией третьим лицам моих данных в рамках реализации заключенного посредством подписания на Ресурсе либо лично договоре.</w:t>
      </w:r>
    </w:p>
    <w:p w14:paraId="61C9F5D2" w14:textId="77777777" w:rsidR="0026785A" w:rsidRDefault="0026785A">
      <w:pPr>
        <w:spacing w:before="150" w:after="150"/>
        <w:ind w:firstLine="0"/>
        <w:rPr>
          <w:rFonts w:ascii="Times New Roman" w:hAnsi="Times New Roman" w:cs="Times New Roman"/>
          <w:color w:val="000000"/>
        </w:rPr>
      </w:pPr>
      <w:r>
        <w:rPr>
          <w:rFonts w:ascii="Times New Roman" w:hAnsi="Times New Roman" w:cs="Times New Roman"/>
          <w:color w:val="000000"/>
        </w:rPr>
        <w:t xml:space="preserve">         В соответствии с Федеральным законом от 27.07.2006 г. № 152-ФЗ «О персональных данных» даю свое согласие Обществу с ограниченной ответственностью </w:t>
      </w:r>
      <w:r>
        <w:rPr>
          <w:rFonts w:ascii="Times New Roman" w:hAnsi="Times New Roman" w:cs="Times New Roman"/>
        </w:rPr>
        <w:t>«АЙ КЬЮ МЕНЕДЖЕР»</w:t>
      </w:r>
      <w:r>
        <w:rPr>
          <w:rFonts w:ascii="Times New Roman" w:hAnsi="Times New Roman" w:cs="Times New Roman"/>
          <w:color w:val="000000"/>
        </w:rPr>
        <w:t xml:space="preserve"> (далее- Общество) на представление, а также дальнейшую обработку (в т.ч. автоматизированную) персональных данных, указанных мною на информационном ресурсе Агента, с соблюдением конфиденциальности с целью исполнения договор</w:t>
      </w:r>
      <w:r w:rsidR="00372A1D">
        <w:rPr>
          <w:rFonts w:ascii="Times New Roman" w:hAnsi="Times New Roman" w:cs="Times New Roman"/>
          <w:color w:val="000000"/>
        </w:rPr>
        <w:t>а</w:t>
      </w:r>
      <w:r>
        <w:rPr>
          <w:rFonts w:ascii="Times New Roman" w:hAnsi="Times New Roman" w:cs="Times New Roman"/>
          <w:color w:val="000000"/>
        </w:rPr>
        <w:t xml:space="preserve">. </w:t>
      </w:r>
    </w:p>
    <w:p w14:paraId="1BE85F0B" w14:textId="77777777" w:rsidR="0026785A" w:rsidRDefault="0026785A">
      <w:pPr>
        <w:spacing w:before="150" w:after="150"/>
        <w:ind w:firstLine="0"/>
        <w:rPr>
          <w:rFonts w:ascii="Times New Roman" w:hAnsi="Times New Roman" w:cs="Times New Roman"/>
          <w:szCs w:val="28"/>
        </w:rPr>
      </w:pPr>
      <w:r>
        <w:rPr>
          <w:rFonts w:ascii="Times New Roman" w:hAnsi="Times New Roman" w:cs="Times New Roman"/>
          <w:color w:val="000000"/>
        </w:rPr>
        <w:t xml:space="preserve">         Предоставляю Обществу право в целях заключения и исполнения Договора осуществлять с моими персональными данными следующие действия (операции): систематизацию, хранение, уточнение (обновление, изменение), использование, обезличивание, блокирование, уничтожение.    Общество вправе обрабатывать мои персональные данные посредством включения их в списки и внесения в электронные базы </w:t>
      </w:r>
      <w:r w:rsidRPr="007F058F">
        <w:rPr>
          <w:rFonts w:ascii="Times New Roman" w:hAnsi="Times New Roman" w:cs="Times New Roman"/>
          <w:color w:val="000000"/>
        </w:rPr>
        <w:t xml:space="preserve">данных </w:t>
      </w:r>
      <w:r w:rsidR="007F058F" w:rsidRPr="007F058F">
        <w:rPr>
          <w:rFonts w:ascii="Times New Roman" w:hAnsi="Times New Roman" w:cs="Times New Roman"/>
          <w:color w:val="000000"/>
        </w:rPr>
        <w:t>Общества</w:t>
      </w:r>
      <w:r w:rsidRPr="007F058F">
        <w:rPr>
          <w:rFonts w:ascii="Times New Roman" w:hAnsi="Times New Roman" w:cs="Times New Roman"/>
          <w:color w:val="000000"/>
        </w:rPr>
        <w:t>.</w:t>
      </w:r>
    </w:p>
    <w:p w14:paraId="3C92F619" w14:textId="77777777" w:rsidR="0026785A" w:rsidRDefault="0026785A">
      <w:pPr>
        <w:ind w:firstLine="540"/>
        <w:rPr>
          <w:rFonts w:ascii="Times New Roman" w:hAnsi="Times New Roman" w:cs="Times New Roman"/>
          <w:szCs w:val="28"/>
        </w:rPr>
      </w:pPr>
      <w:r>
        <w:rPr>
          <w:rFonts w:ascii="Times New Roman" w:hAnsi="Times New Roman" w:cs="Times New Roman"/>
          <w:szCs w:val="28"/>
        </w:rPr>
        <w:t>Одновременно сообщаю, что сообщенные мною данные не принадлежат третьему лицу.</w:t>
      </w:r>
    </w:p>
    <w:p w14:paraId="6CF7F366" w14:textId="77777777" w:rsidR="0026785A" w:rsidRDefault="0026785A">
      <w:pPr>
        <w:ind w:firstLine="540"/>
        <w:rPr>
          <w:rFonts w:ascii="Times New Roman" w:hAnsi="Times New Roman" w:cs="Times New Roman"/>
          <w:color w:val="000000"/>
        </w:rPr>
      </w:pPr>
      <w:r>
        <w:rPr>
          <w:rFonts w:ascii="Times New Roman" w:hAnsi="Times New Roman" w:cs="Times New Roman"/>
          <w:szCs w:val="28"/>
        </w:rPr>
        <w:t>Настоящее согласие действует до даты его отзыва мною лично и уведомления об этом Компании.</w:t>
      </w:r>
    </w:p>
    <w:p w14:paraId="7F41737B" w14:textId="77777777" w:rsidR="0026785A" w:rsidRDefault="0026785A">
      <w:pPr>
        <w:spacing w:before="150" w:after="150"/>
        <w:rPr>
          <w:rFonts w:ascii="Times New Roman" w:hAnsi="Times New Roman" w:cs="Times New Roman"/>
          <w:color w:val="000000"/>
        </w:rPr>
      </w:pPr>
    </w:p>
    <w:p w14:paraId="0CF83763" w14:textId="158CEA71" w:rsidR="0026785A" w:rsidRDefault="0026785A">
      <w:pPr>
        <w:spacing w:before="150" w:after="150"/>
        <w:jc w:val="left"/>
        <w:rPr>
          <w:rFonts w:ascii="Times New Roman" w:hAnsi="Times New Roman" w:cs="Times New Roman"/>
          <w:b/>
          <w:bCs/>
          <w:color w:val="000000"/>
        </w:rPr>
      </w:pPr>
      <w:r>
        <w:rPr>
          <w:rFonts w:ascii="Times New Roman" w:hAnsi="Times New Roman" w:cs="Times New Roman"/>
          <w:b/>
          <w:bCs/>
          <w:color w:val="000000"/>
        </w:rPr>
        <w:t xml:space="preserve">Владелец персональных данных   </w:t>
      </w:r>
      <w:r w:rsidR="00E04C9A" w:rsidRPr="00E04C9A">
        <w:rPr>
          <w:rFonts w:ascii="Times New Roman" w:hAnsi="Times New Roman" w:cs="Times New Roman"/>
          <w:b/>
          <w:lang w:val="en-US"/>
        </w:rPr>
        <w:t>FullName</w:t>
      </w:r>
    </w:p>
    <w:p w14:paraId="6E609845" w14:textId="77777777" w:rsidR="00F07C62" w:rsidRDefault="0026785A" w:rsidP="00F07C62">
      <w:pPr>
        <w:spacing w:before="150" w:after="150"/>
        <w:jc w:val="left"/>
        <w:rPr>
          <w:rFonts w:ascii="Times New Roman" w:hAnsi="Times New Roman" w:cs="Times New Roman"/>
          <w:b/>
          <w:color w:val="000000"/>
        </w:rPr>
      </w:pPr>
      <w:r>
        <w:rPr>
          <w:rFonts w:ascii="Times New Roman" w:hAnsi="Times New Roman" w:cs="Times New Roman"/>
          <w:b/>
          <w:bCs/>
          <w:color w:val="000000"/>
        </w:rPr>
        <w:t>Дата составлен</w:t>
      </w:r>
      <w:r w:rsidR="00E707D2">
        <w:rPr>
          <w:rFonts w:ascii="Times New Roman" w:hAnsi="Times New Roman" w:cs="Times New Roman"/>
          <w:b/>
          <w:bCs/>
          <w:color w:val="000000"/>
        </w:rPr>
        <w:t xml:space="preserve">ия </w:t>
      </w:r>
      <w:r w:rsidR="00E04C9A" w:rsidRPr="00E04C9A">
        <w:rPr>
          <w:rFonts w:ascii="Times New Roman" w:hAnsi="Times New Roman" w:cs="Times New Roman"/>
          <w:b/>
          <w:bCs/>
          <w:lang w:val="en-US" w:eastAsia="ru-RU"/>
        </w:rPr>
        <w:t>Date</w:t>
      </w:r>
      <w:r w:rsidR="00E707D2">
        <w:rPr>
          <w:rFonts w:ascii="Times New Roman" w:hAnsi="Times New Roman" w:cs="Times New Roman"/>
          <w:b/>
          <w:bCs/>
          <w:color w:val="000000"/>
        </w:rPr>
        <w:t xml:space="preserve"> </w:t>
      </w:r>
      <w:r>
        <w:rPr>
          <w:rFonts w:ascii="Times New Roman" w:hAnsi="Times New Roman" w:cs="Times New Roman"/>
          <w:b/>
          <w:bCs/>
          <w:color w:val="000000"/>
        </w:rPr>
        <w:t>г</w:t>
      </w:r>
      <w:r>
        <w:rPr>
          <w:rFonts w:ascii="Times New Roman" w:hAnsi="Times New Roman" w:cs="Times New Roman"/>
          <w:color w:val="000000"/>
        </w:rPr>
        <w:t>.</w:t>
      </w:r>
    </w:p>
    <w:p w14:paraId="055F98CB" w14:textId="62F1B95A" w:rsidR="0026785A" w:rsidRPr="003E0745" w:rsidRDefault="0026785A" w:rsidP="00F07C62">
      <w:pPr>
        <w:spacing w:before="150" w:after="150"/>
        <w:jc w:val="left"/>
        <w:rPr>
          <w:rFonts w:ascii="Times New Roman" w:hAnsi="Times New Roman" w:cs="Times New Roman"/>
          <w:b/>
          <w:color w:val="000000"/>
        </w:rPr>
      </w:pPr>
      <w:r>
        <w:rPr>
          <w:rFonts w:ascii="Times New Roman" w:hAnsi="Times New Roman" w:cs="Times New Roman"/>
          <w:b/>
          <w:color w:val="000000"/>
        </w:rPr>
        <w:t>Подпись</w:t>
      </w:r>
      <w:r w:rsidR="00E04C9A" w:rsidRPr="003E0745">
        <w:rPr>
          <w:rFonts w:ascii="Times New Roman" w:hAnsi="Times New Roman" w:cs="Times New Roman"/>
          <w:b/>
          <w:color w:val="000000"/>
        </w:rPr>
        <w:t xml:space="preserve"> </w:t>
      </w:r>
      <w:r w:rsidR="00E04C9A" w:rsidRPr="00E04C9A">
        <w:rPr>
          <w:rFonts w:ascii="Times New Roman" w:hAnsi="Times New Roman" w:cs="Times New Roman"/>
          <w:lang w:val="en-US"/>
        </w:rPr>
        <w:t>Signature</w:t>
      </w:r>
    </w:p>
    <w:p w14:paraId="3F754EFB" w14:textId="37CA172B" w:rsidR="0026785A" w:rsidRDefault="00CC3C10" w:rsidP="000825E5">
      <w:pPr>
        <w:spacing w:before="150" w:after="150"/>
        <w:ind w:firstLine="0"/>
        <w:jc w:val="left"/>
        <w:rPr>
          <w:rFonts w:ascii="Times New Roman" w:hAnsi="Times New Roman" w:cs="Times New Roman"/>
          <w:b/>
          <w:color w:val="000000"/>
        </w:rPr>
      </w:pPr>
      <w:r>
        <w:rPr>
          <w:noProof/>
        </w:rPr>
        <w:drawing>
          <wp:anchor distT="0" distB="0" distL="114935" distR="114935" simplePos="0" relativeHeight="251658752" behindDoc="0" locked="0" layoutInCell="1" allowOverlap="0" wp14:anchorId="1DF0B3C1" wp14:editId="6ACD5DFA">
            <wp:simplePos x="0" y="0"/>
            <wp:positionH relativeFrom="page">
              <wp:posOffset>66675</wp:posOffset>
            </wp:positionH>
            <wp:positionV relativeFrom="paragraph">
              <wp:posOffset>381635</wp:posOffset>
            </wp:positionV>
            <wp:extent cx="2863215" cy="939165"/>
            <wp:effectExtent l="0" t="0" r="0" b="0"/>
            <wp:wrapNone/>
            <wp:docPr id="4" name="Рисунок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939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263C59C" w14:textId="77777777" w:rsidR="0026785A" w:rsidRDefault="0026785A">
      <w:pPr>
        <w:ind w:left="5529"/>
        <w:jc w:val="center"/>
        <w:rPr>
          <w:rFonts w:ascii="Times New Roman" w:hAnsi="Times New Roman" w:cs="Times New Roman"/>
          <w:b/>
        </w:rPr>
      </w:pPr>
      <w:r>
        <w:rPr>
          <w:rFonts w:ascii="Times New Roman" w:hAnsi="Times New Roman" w:cs="Times New Roman"/>
        </w:rPr>
        <w:lastRenderedPageBreak/>
        <w:t>УТВЕРЖДАЮ</w:t>
      </w:r>
    </w:p>
    <w:p w14:paraId="18A09DA8" w14:textId="77777777" w:rsidR="0026785A" w:rsidRDefault="0026785A">
      <w:pPr>
        <w:ind w:left="5529"/>
        <w:jc w:val="center"/>
        <w:rPr>
          <w:rFonts w:ascii="Times New Roman" w:hAnsi="Times New Roman" w:cs="Times New Roman"/>
          <w:b/>
          <w:sz w:val="28"/>
          <w:szCs w:val="28"/>
        </w:rPr>
      </w:pPr>
      <w:r>
        <w:rPr>
          <w:rFonts w:ascii="Times New Roman" w:hAnsi="Times New Roman" w:cs="Times New Roman"/>
          <w:b/>
        </w:rPr>
        <w:t>Генеральный директор</w:t>
      </w:r>
    </w:p>
    <w:p w14:paraId="64CD0168" w14:textId="77777777" w:rsidR="0026785A" w:rsidRDefault="0026785A" w:rsidP="005C568C">
      <w:pPr>
        <w:ind w:left="5529"/>
        <w:jc w:val="center"/>
        <w:rPr>
          <w:rFonts w:ascii="Times New Roman" w:hAnsi="Times New Roman" w:cs="Times New Roman"/>
          <w:b/>
        </w:rPr>
      </w:pPr>
      <w:r>
        <w:rPr>
          <w:rFonts w:ascii="Times New Roman" w:hAnsi="Times New Roman" w:cs="Times New Roman"/>
          <w:b/>
          <w:sz w:val="28"/>
          <w:szCs w:val="28"/>
        </w:rPr>
        <w:t xml:space="preserve">ООО </w:t>
      </w:r>
      <w:r>
        <w:rPr>
          <w:rFonts w:ascii="Times New Roman" w:eastAsia="Calibri" w:hAnsi="Times New Roman" w:cs="Times New Roman"/>
          <w:b/>
        </w:rPr>
        <w:t>«</w:t>
      </w:r>
      <w:r>
        <w:rPr>
          <w:rFonts w:ascii="Times New Roman" w:hAnsi="Times New Roman" w:cs="Times New Roman"/>
          <w:b/>
          <w:szCs w:val="28"/>
        </w:rPr>
        <w:t>АЙ КЬЮ МЕНЕДЖЕР</w:t>
      </w:r>
      <w:r>
        <w:rPr>
          <w:rFonts w:ascii="Times New Roman" w:eastAsia="Calibri" w:hAnsi="Times New Roman" w:cs="Times New Roman"/>
          <w:b/>
        </w:rPr>
        <w:t>»</w:t>
      </w:r>
    </w:p>
    <w:p w14:paraId="27BBE8A5" w14:textId="77777777" w:rsidR="0026785A" w:rsidRDefault="0026785A">
      <w:pPr>
        <w:ind w:left="5529"/>
        <w:jc w:val="center"/>
        <w:rPr>
          <w:rFonts w:ascii="Times New Roman" w:hAnsi="Times New Roman" w:cs="Times New Roman"/>
        </w:rPr>
      </w:pPr>
      <w:r>
        <w:rPr>
          <w:rFonts w:ascii="Times New Roman" w:hAnsi="Times New Roman" w:cs="Times New Roman"/>
          <w:b/>
        </w:rPr>
        <w:t>_________________ В.А. Цымбал</w:t>
      </w:r>
    </w:p>
    <w:p w14:paraId="6ED8D110" w14:textId="5C9A36E8" w:rsidR="0026785A" w:rsidRPr="004F03C3" w:rsidRDefault="004F03C3">
      <w:pPr>
        <w:ind w:left="5529"/>
        <w:jc w:val="center"/>
        <w:rPr>
          <w:rFonts w:ascii="Times New Roman" w:hAnsi="Times New Roman" w:cs="Times New Roman"/>
          <w:b/>
        </w:rPr>
      </w:pPr>
      <w:r w:rsidRPr="004F03C3">
        <w:rPr>
          <w:rFonts w:ascii="Times New Roman" w:hAnsi="Times New Roman" w:cs="Times New Roman"/>
          <w:b/>
        </w:rPr>
        <w:t xml:space="preserve"> </w:t>
      </w:r>
      <w:r w:rsidR="00F62DF0">
        <w:rPr>
          <w:rFonts w:ascii="Times New Roman" w:hAnsi="Times New Roman" w:cs="Times New Roman"/>
          <w:b/>
        </w:rPr>
        <w:t xml:space="preserve"> </w:t>
      </w:r>
      <w:r w:rsidR="008D6257">
        <w:rPr>
          <w:rFonts w:ascii="Times New Roman" w:hAnsi="Times New Roman" w:cs="Times New Roman"/>
          <w:b/>
        </w:rPr>
        <w:t xml:space="preserve">   </w:t>
      </w:r>
      <w:r w:rsidR="005C568C">
        <w:rPr>
          <w:rFonts w:ascii="Times New Roman" w:hAnsi="Times New Roman" w:cs="Times New Roman"/>
          <w:b/>
        </w:rPr>
        <w:t xml:space="preserve">                   </w:t>
      </w:r>
      <w:r w:rsidR="00A85CF2" w:rsidRPr="00A85CF2">
        <w:rPr>
          <w:rFonts w:ascii="Times New Roman" w:hAnsi="Times New Roman" w:cs="Times New Roman"/>
          <w:b/>
          <w:bCs/>
          <w:lang w:val="en-US"/>
        </w:rPr>
        <w:t>Date</w:t>
      </w:r>
      <w:r w:rsidR="00DA3EBF">
        <w:rPr>
          <w:rFonts w:ascii="Times New Roman" w:hAnsi="Times New Roman" w:cs="Times New Roman"/>
          <w:b/>
        </w:rPr>
        <w:t xml:space="preserve"> </w:t>
      </w:r>
      <w:r w:rsidRPr="004F03C3">
        <w:rPr>
          <w:rFonts w:ascii="Times New Roman" w:hAnsi="Times New Roman" w:cs="Times New Roman"/>
          <w:b/>
        </w:rPr>
        <w:t>г.</w:t>
      </w:r>
    </w:p>
    <w:p w14:paraId="0ED94BD3" w14:textId="77777777" w:rsidR="0026785A" w:rsidRDefault="0026785A">
      <w:pPr>
        <w:jc w:val="center"/>
        <w:rPr>
          <w:rFonts w:ascii="Times New Roman" w:hAnsi="Times New Roman" w:cs="Times New Roman"/>
          <w:b/>
        </w:rPr>
      </w:pPr>
    </w:p>
    <w:p w14:paraId="413E9E9E" w14:textId="38341A0D" w:rsidR="0026785A" w:rsidRDefault="0026785A" w:rsidP="005C568C">
      <w:pPr>
        <w:jc w:val="center"/>
        <w:rPr>
          <w:rFonts w:ascii="Times New Roman" w:hAnsi="Times New Roman" w:cs="Times New Roman"/>
        </w:rPr>
      </w:pPr>
      <w:r>
        <w:rPr>
          <w:rFonts w:ascii="Times New Roman" w:hAnsi="Times New Roman" w:cs="Times New Roman"/>
          <w:b/>
        </w:rPr>
        <w:t>ПОЛЬЗОВАТЕЛЬСКОЕ СОГЛАШЕНИЕ</w:t>
      </w:r>
    </w:p>
    <w:p w14:paraId="1A57D962" w14:textId="6E7509C2" w:rsidR="0026785A" w:rsidRDefault="0026785A">
      <w:pPr>
        <w:ind w:firstLine="709"/>
        <w:rPr>
          <w:rFonts w:ascii="Times New Roman" w:hAnsi="Times New Roman" w:cs="Times New Roman"/>
        </w:rPr>
      </w:pPr>
      <w:r>
        <w:rPr>
          <w:rFonts w:ascii="Times New Roman" w:hAnsi="Times New Roman" w:cs="Times New Roman"/>
          <w:szCs w:val="20"/>
        </w:rPr>
        <w:t xml:space="preserve">Общество с ограниченной ответственностью </w:t>
      </w:r>
      <w:r>
        <w:rPr>
          <w:rFonts w:ascii="Times New Roman" w:hAnsi="Times New Roman" w:cs="Times New Roman"/>
        </w:rPr>
        <w:t>«АЙ КЬЮ МЕНЕДЖЕР»</w:t>
      </w:r>
      <w:r>
        <w:rPr>
          <w:rFonts w:ascii="Times New Roman" w:hAnsi="Times New Roman" w:cs="Times New Roman"/>
          <w:bCs/>
        </w:rPr>
        <w:t xml:space="preserve">                            </w:t>
      </w:r>
      <w:r>
        <w:rPr>
          <w:rFonts w:ascii="Times New Roman" w:hAnsi="Times New Roman" w:cs="Times New Roman"/>
        </w:rPr>
        <w:t xml:space="preserve">(ОГРН 1187746783476, местонахождение юридического лица: Российская Федерация, </w:t>
      </w:r>
      <w:r w:rsidR="005F0789" w:rsidRPr="005F0789">
        <w:rPr>
          <w:rFonts w:ascii="Times New Roman" w:hAnsi="Times New Roman" w:cs="Times New Roman"/>
        </w:rPr>
        <w:t xml:space="preserve">г. Москва, улица 1-ая Машиностроения, д. 4, корп. 1, подвал, помещение V </w:t>
      </w:r>
      <w:r w:rsidR="00870333">
        <w:rPr>
          <w:rFonts w:ascii="Times New Roman" w:hAnsi="Times New Roman" w:cs="Times New Roman"/>
        </w:rPr>
        <w:t>(Компания) предлагает пользователю</w:t>
      </w:r>
      <w:r>
        <w:rPr>
          <w:rFonts w:ascii="Times New Roman" w:hAnsi="Times New Roman" w:cs="Times New Roman"/>
        </w:rPr>
        <w:t xml:space="preserve"> сети Интернет </w:t>
      </w:r>
      <w:r w:rsidR="00870333">
        <w:rPr>
          <w:rFonts w:ascii="Times New Roman" w:hAnsi="Times New Roman" w:cs="Times New Roman"/>
        </w:rPr>
        <w:t>(Пользователь) использовать</w:t>
      </w:r>
      <w:r>
        <w:rPr>
          <w:rFonts w:ascii="Times New Roman" w:hAnsi="Times New Roman" w:cs="Times New Roman"/>
        </w:rPr>
        <w:t xml:space="preserve"> интер</w:t>
      </w:r>
      <w:r w:rsidR="00870333">
        <w:rPr>
          <w:rFonts w:ascii="Times New Roman" w:hAnsi="Times New Roman" w:cs="Times New Roman"/>
        </w:rPr>
        <w:t>нет-сайт iqmanager.org (Ресурс)</w:t>
      </w:r>
      <w:r>
        <w:rPr>
          <w:rFonts w:ascii="Times New Roman" w:hAnsi="Times New Roman" w:cs="Times New Roman"/>
        </w:rPr>
        <w:t xml:space="preserve"> на указанных в настоящем пользовательском соглашении (Пользовательское соглашение) условиях.</w:t>
      </w:r>
    </w:p>
    <w:p w14:paraId="373B511B" w14:textId="77777777" w:rsidR="0026785A" w:rsidRDefault="0026785A">
      <w:pPr>
        <w:ind w:firstLine="709"/>
        <w:rPr>
          <w:rFonts w:ascii="Times New Roman" w:hAnsi="Times New Roman" w:cs="Times New Roman"/>
        </w:rPr>
      </w:pPr>
      <w:r>
        <w:rPr>
          <w:rFonts w:ascii="Times New Roman" w:hAnsi="Times New Roman" w:cs="Times New Roman"/>
        </w:rPr>
        <w:t>Полным и безоговорочным принятием данного предложения Компании в адрес Пользователя о заключении договора является совершение Пользователем действий, направленных на использование Ресурса.</w:t>
      </w:r>
    </w:p>
    <w:p w14:paraId="79A33DBD" w14:textId="77777777" w:rsidR="0026785A" w:rsidRDefault="0026785A">
      <w:pPr>
        <w:ind w:firstLine="709"/>
        <w:rPr>
          <w:rFonts w:ascii="Times New Roman" w:hAnsi="Times New Roman" w:cs="Times New Roman"/>
        </w:rPr>
      </w:pPr>
      <w:r>
        <w:rPr>
          <w:rFonts w:ascii="Times New Roman" w:hAnsi="Times New Roman" w:cs="Times New Roman"/>
        </w:rPr>
        <w:t xml:space="preserve">Пользовательское соглашение может быть изменено Компанией в любое время без какого-либо специального уведомления об этом Пользователя. Новая редакция Пользовательского соглашения вступает в силу с момента ее </w:t>
      </w:r>
      <w:r w:rsidRPr="007F058F">
        <w:rPr>
          <w:rFonts w:ascii="Times New Roman" w:hAnsi="Times New Roman" w:cs="Times New Roman"/>
        </w:rPr>
        <w:t>размещения на Ресурс</w:t>
      </w:r>
      <w:r w:rsidR="007F058F" w:rsidRPr="007F058F">
        <w:rPr>
          <w:rFonts w:ascii="Times New Roman" w:hAnsi="Times New Roman" w:cs="Times New Roman"/>
        </w:rPr>
        <w:t>е</w:t>
      </w:r>
      <w:r w:rsidRPr="007F058F">
        <w:rPr>
          <w:rFonts w:ascii="Times New Roman" w:hAnsi="Times New Roman" w:cs="Times New Roman"/>
        </w:rPr>
        <w:t>, если</w:t>
      </w:r>
      <w:r>
        <w:rPr>
          <w:rFonts w:ascii="Times New Roman" w:hAnsi="Times New Roman" w:cs="Times New Roman"/>
        </w:rPr>
        <w:t xml:space="preserve"> Компанией прямо не указано иное. Регулярное ознакомление с действующей редакцией Пользовательского соглашения является обязанностью Пользователя.</w:t>
      </w:r>
    </w:p>
    <w:p w14:paraId="06848010" w14:textId="77777777" w:rsidR="0026785A" w:rsidRDefault="0026785A">
      <w:pPr>
        <w:ind w:firstLine="709"/>
        <w:rPr>
          <w:rFonts w:ascii="Times New Roman" w:hAnsi="Times New Roman" w:cs="Times New Roman"/>
        </w:rPr>
      </w:pPr>
      <w:r>
        <w:rPr>
          <w:rFonts w:ascii="Times New Roman" w:hAnsi="Times New Roman" w:cs="Times New Roman"/>
        </w:rPr>
        <w:t>Использование Ресурса после вступления в силу новой редакции Пользовательского соглашения означает согласие с ней Пользователя и применение к нему в полном объеме положений новой редакции.</w:t>
      </w:r>
    </w:p>
    <w:p w14:paraId="243197CB" w14:textId="77777777" w:rsidR="0026785A" w:rsidRDefault="0026785A" w:rsidP="005C568C">
      <w:pPr>
        <w:ind w:firstLine="709"/>
        <w:rPr>
          <w:rFonts w:ascii="Times New Roman" w:hAnsi="Times New Roman" w:cs="Times New Roman"/>
        </w:rPr>
      </w:pPr>
      <w:r>
        <w:rPr>
          <w:rFonts w:ascii="Times New Roman" w:hAnsi="Times New Roman" w:cs="Times New Roman"/>
        </w:rPr>
        <w:t>Действующая редакция настоящего Пользовательского соглашения доступна по а</w:t>
      </w:r>
      <w:r w:rsidR="005C568C">
        <w:rPr>
          <w:rFonts w:ascii="Times New Roman" w:hAnsi="Times New Roman" w:cs="Times New Roman"/>
        </w:rPr>
        <w:t>дресу Компании в сети Интернет.</w:t>
      </w:r>
    </w:p>
    <w:p w14:paraId="1D990025" w14:textId="77777777" w:rsidR="0026785A" w:rsidRDefault="005C568C" w:rsidP="005C568C">
      <w:pPr>
        <w:ind w:firstLine="709"/>
        <w:rPr>
          <w:rFonts w:ascii="Times New Roman" w:hAnsi="Times New Roman" w:cs="Times New Roman"/>
          <w:b/>
          <w:bCs/>
        </w:rPr>
      </w:pPr>
      <w:r>
        <w:rPr>
          <w:rFonts w:ascii="Times New Roman" w:hAnsi="Times New Roman" w:cs="Times New Roman"/>
          <w:b/>
          <w:bCs/>
        </w:rPr>
        <w:t>1. Термины и определения</w:t>
      </w:r>
    </w:p>
    <w:p w14:paraId="11A7442A" w14:textId="77777777" w:rsidR="0026785A" w:rsidRDefault="0026785A">
      <w:pPr>
        <w:ind w:firstLine="709"/>
        <w:rPr>
          <w:rFonts w:ascii="Times New Roman" w:hAnsi="Times New Roman" w:cs="Times New Roman"/>
          <w:i/>
          <w:iCs/>
        </w:rPr>
      </w:pPr>
      <w:r>
        <w:rPr>
          <w:rFonts w:ascii="Times New Roman" w:hAnsi="Times New Roman" w:cs="Times New Roman"/>
        </w:rPr>
        <w:t>В настоящем Пользовательском соглашении термины, указанные ниже, имеют следующее значение:</w:t>
      </w:r>
    </w:p>
    <w:p w14:paraId="58EEC5FD" w14:textId="77777777" w:rsidR="0026785A" w:rsidRDefault="0026785A">
      <w:pPr>
        <w:ind w:firstLine="709"/>
        <w:rPr>
          <w:rFonts w:ascii="Times New Roman" w:hAnsi="Times New Roman" w:cs="Times New Roman"/>
          <w:i/>
          <w:iCs/>
        </w:rPr>
      </w:pPr>
      <w:r>
        <w:rPr>
          <w:rFonts w:ascii="Times New Roman" w:hAnsi="Times New Roman" w:cs="Times New Roman"/>
          <w:i/>
          <w:iCs/>
        </w:rPr>
        <w:t>Ресурс</w:t>
      </w:r>
      <w:r>
        <w:rPr>
          <w:rFonts w:ascii="Times New Roman" w:hAnsi="Times New Roman" w:cs="Times New Roman"/>
        </w:rPr>
        <w:t xml:space="preserve"> — Интернет-сайт, представляющий собой совокупность содержащихся в информационной системе информации и объектов, доступ к которому возможен с различных пользовательских устройств, подключенных к сети Интернет, посредством программного обеспечения для просмотра веб-страниц (браузер).</w:t>
      </w:r>
    </w:p>
    <w:p w14:paraId="5B2E66BB" w14:textId="56E8396B" w:rsidR="0026785A" w:rsidRDefault="0026785A">
      <w:pPr>
        <w:ind w:firstLine="709"/>
        <w:rPr>
          <w:rFonts w:ascii="Times New Roman" w:hAnsi="Times New Roman" w:cs="Times New Roman"/>
          <w:i/>
          <w:iCs/>
        </w:rPr>
      </w:pPr>
      <w:r>
        <w:rPr>
          <w:rFonts w:ascii="Times New Roman" w:hAnsi="Times New Roman" w:cs="Times New Roman"/>
          <w:i/>
          <w:iCs/>
        </w:rPr>
        <w:t>Пользователь</w:t>
      </w:r>
      <w:r>
        <w:rPr>
          <w:rFonts w:ascii="Times New Roman" w:hAnsi="Times New Roman" w:cs="Times New Roman"/>
        </w:rPr>
        <w:t xml:space="preserve"> — посетитель сети Интернет, в том числе Ресурса.</w:t>
      </w:r>
    </w:p>
    <w:p w14:paraId="1E27FC63" w14:textId="77777777" w:rsidR="0026785A" w:rsidRDefault="0026785A" w:rsidP="005C568C">
      <w:pPr>
        <w:ind w:firstLine="709"/>
      </w:pPr>
      <w:r>
        <w:rPr>
          <w:rFonts w:ascii="Times New Roman" w:hAnsi="Times New Roman" w:cs="Times New Roman"/>
          <w:i/>
          <w:iCs/>
        </w:rPr>
        <w:t>Сведения</w:t>
      </w:r>
      <w:r>
        <w:rPr>
          <w:rFonts w:ascii="Times New Roman" w:hAnsi="Times New Roman" w:cs="Times New Roman"/>
        </w:rPr>
        <w:t xml:space="preserve"> — любые материалы и информация, предоставляемые Пользователем Компании в связи с использованием Ресурса.</w:t>
      </w:r>
    </w:p>
    <w:p w14:paraId="7F0A1D61" w14:textId="77777777" w:rsidR="0026785A" w:rsidRDefault="0026785A" w:rsidP="005C568C">
      <w:pPr>
        <w:ind w:firstLine="709"/>
        <w:rPr>
          <w:rFonts w:ascii="Times New Roman" w:hAnsi="Times New Roman" w:cs="Times New Roman"/>
          <w:b/>
          <w:bCs/>
        </w:rPr>
      </w:pPr>
      <w:r>
        <w:rPr>
          <w:rFonts w:ascii="Times New Roman" w:hAnsi="Times New Roman" w:cs="Times New Roman"/>
          <w:b/>
          <w:bCs/>
        </w:rPr>
        <w:t>2. Общие полож</w:t>
      </w:r>
      <w:r w:rsidR="005C568C">
        <w:rPr>
          <w:rFonts w:ascii="Times New Roman" w:hAnsi="Times New Roman" w:cs="Times New Roman"/>
          <w:b/>
          <w:bCs/>
        </w:rPr>
        <w:t>ения. Доступ к сервисам Ресурса</w:t>
      </w:r>
    </w:p>
    <w:p w14:paraId="42161404" w14:textId="77777777" w:rsidR="0026785A" w:rsidRDefault="0026785A">
      <w:pPr>
        <w:ind w:firstLine="709"/>
        <w:rPr>
          <w:rFonts w:ascii="Times New Roman" w:hAnsi="Times New Roman" w:cs="Times New Roman"/>
        </w:rPr>
      </w:pPr>
      <w:r>
        <w:rPr>
          <w:rFonts w:ascii="Times New Roman" w:hAnsi="Times New Roman" w:cs="Times New Roman"/>
        </w:rPr>
        <w:t>2.1. Компания предлагает Пользователю на условиях настоящего Пользовательского соглашения воспользоваться доступными на Ресурсе сервисами.</w:t>
      </w:r>
    </w:p>
    <w:p w14:paraId="640AA801" w14:textId="77777777" w:rsidR="0026785A" w:rsidRDefault="0026785A">
      <w:pPr>
        <w:ind w:firstLine="709"/>
        <w:rPr>
          <w:rFonts w:ascii="Times New Roman" w:hAnsi="Times New Roman" w:cs="Times New Roman"/>
        </w:rPr>
      </w:pPr>
      <w:r>
        <w:rPr>
          <w:rFonts w:ascii="Times New Roman" w:hAnsi="Times New Roman" w:cs="Times New Roman"/>
        </w:rPr>
        <w:t>2.2. Сервисы предоставляются Пользователю бесплатно, если специально не указано иное.</w:t>
      </w:r>
    </w:p>
    <w:p w14:paraId="07DC244E" w14:textId="77777777" w:rsidR="0026785A" w:rsidRDefault="0026785A">
      <w:pPr>
        <w:ind w:firstLine="709"/>
        <w:rPr>
          <w:rFonts w:ascii="Times New Roman" w:hAnsi="Times New Roman" w:cs="Times New Roman"/>
        </w:rPr>
        <w:sectPr w:rsidR="0026785A">
          <w:type w:val="continuous"/>
          <w:pgSz w:w="11906" w:h="16800"/>
          <w:pgMar w:top="1440" w:right="560" w:bottom="1999" w:left="1100" w:header="720" w:footer="1440" w:gutter="0"/>
          <w:cols w:space="720"/>
          <w:docGrid w:linePitch="600" w:charSpace="32768"/>
        </w:sectPr>
      </w:pPr>
      <w:r>
        <w:rPr>
          <w:rFonts w:ascii="Times New Roman" w:hAnsi="Times New Roman" w:cs="Times New Roman"/>
        </w:rPr>
        <w:t>2.3. Предоставление отдельных Сервисов может регулироваться специальными правилами и/или соглашениями, являющимися неотъемлемой частью настоящего Пользовательского соглашения.</w:t>
      </w:r>
    </w:p>
    <w:p w14:paraId="23697411" w14:textId="77777777" w:rsidR="0026785A" w:rsidRPr="005C568C" w:rsidRDefault="0026785A" w:rsidP="005C568C">
      <w:pPr>
        <w:numPr>
          <w:ilvl w:val="1"/>
          <w:numId w:val="3"/>
        </w:numPr>
        <w:ind w:left="0" w:firstLine="709"/>
        <w:rPr>
          <w:rFonts w:ascii="Times New Roman" w:hAnsi="Times New Roman" w:cs="Times New Roman"/>
        </w:rPr>
      </w:pPr>
      <w:r>
        <w:rPr>
          <w:rFonts w:ascii="Times New Roman" w:hAnsi="Times New Roman" w:cs="Times New Roman"/>
        </w:rPr>
        <w:t>Ресурс является площадкой в сети Интернет</w:t>
      </w:r>
    </w:p>
    <w:p w14:paraId="1F967EB4" w14:textId="77777777" w:rsidR="0026785A" w:rsidRDefault="005C568C" w:rsidP="005C568C">
      <w:pPr>
        <w:ind w:firstLine="709"/>
        <w:rPr>
          <w:rFonts w:ascii="Times New Roman" w:hAnsi="Times New Roman" w:cs="Times New Roman"/>
          <w:b/>
          <w:bCs/>
        </w:rPr>
      </w:pPr>
      <w:r>
        <w:rPr>
          <w:rFonts w:ascii="Times New Roman" w:hAnsi="Times New Roman" w:cs="Times New Roman"/>
          <w:b/>
          <w:bCs/>
        </w:rPr>
        <w:t>3. Регистрация на Ресурсе</w:t>
      </w:r>
    </w:p>
    <w:p w14:paraId="6B8780A7" w14:textId="77777777" w:rsidR="0026785A" w:rsidRDefault="0026785A">
      <w:pPr>
        <w:ind w:firstLine="709"/>
        <w:rPr>
          <w:rFonts w:ascii="Times New Roman" w:hAnsi="Times New Roman" w:cs="Times New Roman"/>
        </w:rPr>
      </w:pPr>
      <w:r>
        <w:rPr>
          <w:rFonts w:ascii="Times New Roman" w:hAnsi="Times New Roman" w:cs="Times New Roman"/>
        </w:rPr>
        <w:t xml:space="preserve">3.1. На Ресурсе Пользователь указывает Учетные данные на личное усмотрение. </w:t>
      </w:r>
    </w:p>
    <w:p w14:paraId="485F6886" w14:textId="77777777" w:rsidR="0026785A" w:rsidRDefault="0026785A">
      <w:pPr>
        <w:ind w:firstLine="709"/>
        <w:rPr>
          <w:rFonts w:ascii="Times New Roman" w:hAnsi="Times New Roman" w:cs="Times New Roman"/>
        </w:rPr>
      </w:pPr>
      <w:r>
        <w:rPr>
          <w:rFonts w:ascii="Times New Roman" w:hAnsi="Times New Roman" w:cs="Times New Roman"/>
        </w:rPr>
        <w:t xml:space="preserve">3.2. Пользователь обязан следить за сохранностью своих данных и не раскрывать их третьим лицам. Пользователь не вправе передавать свои данные третьим лицам, а также прямо или косвенно разрешать третьим лицам использовать его данные для посещения Ресурса, за исключением лиц, </w:t>
      </w:r>
      <w:r>
        <w:rPr>
          <w:rFonts w:ascii="Times New Roman" w:hAnsi="Times New Roman" w:cs="Times New Roman"/>
        </w:rPr>
        <w:lastRenderedPageBreak/>
        <w:t>действующих от имени и в интересах Пользователя или получивших такие данные на основании соответствующих соглашений с Пользователем.</w:t>
      </w:r>
    </w:p>
    <w:p w14:paraId="0F39BF37" w14:textId="73BC6048" w:rsidR="0026785A" w:rsidRDefault="0026785A" w:rsidP="005C568C">
      <w:pPr>
        <w:ind w:firstLine="709"/>
        <w:jc w:val="left"/>
        <w:rPr>
          <w:rFonts w:ascii="Times New Roman" w:hAnsi="Times New Roman" w:cs="Times New Roman"/>
        </w:rPr>
      </w:pPr>
      <w:r>
        <w:rPr>
          <w:rFonts w:ascii="Times New Roman" w:hAnsi="Times New Roman" w:cs="Times New Roman"/>
        </w:rPr>
        <w:t>3.3.Любое действие, совершенное с использованием данных Пользователя, считается действием, совершенным самим Пользователем или уполномоченным им лицом и устанавливает обязанности и ответственность для Пользователя в отношении таких действий, включая ответственность за нарушение настоящег</w:t>
      </w:r>
      <w:r w:rsidR="005C568C">
        <w:rPr>
          <w:rFonts w:ascii="Times New Roman" w:hAnsi="Times New Roman" w:cs="Times New Roman"/>
        </w:rPr>
        <w:t>о Пользовательского соглашения.</w:t>
      </w:r>
    </w:p>
    <w:p w14:paraId="35694EFD" w14:textId="77777777" w:rsidR="0026785A" w:rsidRDefault="0026785A" w:rsidP="005C568C">
      <w:pPr>
        <w:ind w:firstLine="709"/>
        <w:rPr>
          <w:rFonts w:ascii="Times New Roman" w:hAnsi="Times New Roman" w:cs="Times New Roman"/>
          <w:b/>
          <w:bCs/>
        </w:rPr>
      </w:pPr>
      <w:r>
        <w:rPr>
          <w:rFonts w:ascii="Times New Roman" w:hAnsi="Times New Roman" w:cs="Times New Roman"/>
          <w:b/>
          <w:bCs/>
        </w:rPr>
        <w:t>4. Сведения,</w:t>
      </w:r>
      <w:r w:rsidR="005C568C">
        <w:rPr>
          <w:rFonts w:ascii="Times New Roman" w:hAnsi="Times New Roman" w:cs="Times New Roman"/>
          <w:b/>
          <w:bCs/>
        </w:rPr>
        <w:t xml:space="preserve"> предоставляемые Пользователями</w:t>
      </w:r>
    </w:p>
    <w:p w14:paraId="2408079E" w14:textId="1BCAFF0F" w:rsidR="0026785A" w:rsidRDefault="0026785A">
      <w:pPr>
        <w:ind w:firstLine="709"/>
        <w:rPr>
          <w:rFonts w:ascii="Times New Roman" w:hAnsi="Times New Roman" w:cs="Times New Roman"/>
        </w:rPr>
      </w:pPr>
      <w:r>
        <w:rPr>
          <w:rFonts w:ascii="Times New Roman" w:hAnsi="Times New Roman" w:cs="Times New Roman"/>
        </w:rPr>
        <w:t>4.1. В рамках использования Ресурса Пользователь обязуется предоставлять только достоверные Сведения и несет ответственность за предоставленную им информацию.</w:t>
      </w:r>
    </w:p>
    <w:p w14:paraId="63190BB8" w14:textId="173C4B71" w:rsidR="0026785A" w:rsidRDefault="0026785A">
      <w:pPr>
        <w:ind w:firstLine="709"/>
        <w:rPr>
          <w:rFonts w:ascii="Times New Roman" w:hAnsi="Times New Roman" w:cs="Times New Roman"/>
        </w:rPr>
      </w:pPr>
      <w:r>
        <w:rPr>
          <w:rFonts w:ascii="Times New Roman" w:hAnsi="Times New Roman" w:cs="Times New Roman"/>
        </w:rPr>
        <w:t xml:space="preserve">4.2. В процессе пользования Ресурсом, Пользователь самостоятельно и добровольно принимает решение о предоставлении Компании или размещении в открытом доступе персональных и иных сведений о Пользователе (фамилия, имя, отчество или псевдоним Пользователя, адрес электронной почты, номер телефона, а также любая иная информация, предоставленная Пользователем, в том числе содержащаяся в сообщениях, направляемых другим Пользователям через форму обратной связи в интерфейсе Ресурса, информация о действиях Пользователя на Ресурсе и пр.) для целей исполнения Пользовательского соглашения, а также настоящим заявляет о своем согласии на обработку Компанией и ее аффилированными лицами персональных и иных данных Пользователя, их передачу для обработки другим Пользователям и/или третьим лицам, действующим по поручению Компании, в том числе для целей: предоставления консультационной поддержки Пользователям в связи с использованием Ресурса, проверки Объявлений на предмет соответствия Пользовательскому соглашению, доставки сообщений другим Пользователям, получения статистических и аналитических данных для </w:t>
      </w:r>
      <w:r w:rsidRPr="0095132C">
        <w:rPr>
          <w:rFonts w:ascii="Times New Roman" w:hAnsi="Times New Roman" w:cs="Times New Roman"/>
        </w:rPr>
        <w:t>улучшения функционирования Ресурс</w:t>
      </w:r>
      <w:r w:rsidR="007F058F" w:rsidRPr="0095132C">
        <w:rPr>
          <w:rFonts w:ascii="Times New Roman" w:hAnsi="Times New Roman" w:cs="Times New Roman"/>
        </w:rPr>
        <w:t>а</w:t>
      </w:r>
      <w:r w:rsidRPr="0095132C">
        <w:rPr>
          <w:rFonts w:ascii="Times New Roman" w:hAnsi="Times New Roman" w:cs="Times New Roman"/>
        </w:rPr>
        <w:t xml:space="preserve"> и/или Сервисов</w:t>
      </w:r>
      <w:r w:rsidRPr="00BA5520">
        <w:rPr>
          <w:rFonts w:ascii="Times New Roman" w:hAnsi="Times New Roman" w:cs="Times New Roman"/>
          <w:color w:val="000000"/>
        </w:rPr>
        <w:t>, расширения спектра оказываемых Сервисов, получения информационных и/или рекламных сообщений Компании</w:t>
      </w:r>
      <w:r w:rsidRPr="0095132C">
        <w:rPr>
          <w:rFonts w:ascii="Times New Roman" w:hAnsi="Times New Roman" w:cs="Times New Roman"/>
        </w:rPr>
        <w:t xml:space="preserve"> или третьих</w:t>
      </w:r>
      <w:r>
        <w:rPr>
          <w:rFonts w:ascii="Times New Roman" w:hAnsi="Times New Roman" w:cs="Times New Roman"/>
        </w:rPr>
        <w:t xml:space="preserve"> лиц, предупреждения или пресечения незаконных и/или несанкционированных действий Пользовате</w:t>
      </w:r>
      <w:r w:rsidR="007F058F">
        <w:rPr>
          <w:rFonts w:ascii="Times New Roman" w:hAnsi="Times New Roman" w:cs="Times New Roman"/>
        </w:rPr>
        <w:t>лей или третьих лиц, обеспечение</w:t>
      </w:r>
      <w:r>
        <w:rPr>
          <w:rFonts w:ascii="Times New Roman" w:hAnsi="Times New Roman" w:cs="Times New Roman"/>
        </w:rPr>
        <w:t xml:space="preserve"> соблюдения требований действующего законодательства Российской Федерации. Компания принимает все необходимые меры для сохранности данных Пользователя от несанкционированного доступа третьих лиц.</w:t>
      </w:r>
    </w:p>
    <w:p w14:paraId="52E36B15" w14:textId="602297FD" w:rsidR="0026785A" w:rsidRDefault="0026785A">
      <w:pPr>
        <w:ind w:firstLine="709"/>
        <w:rPr>
          <w:rFonts w:ascii="Times New Roman" w:hAnsi="Times New Roman" w:cs="Times New Roman"/>
        </w:rPr>
      </w:pPr>
      <w:r>
        <w:rPr>
          <w:rFonts w:ascii="Times New Roman" w:hAnsi="Times New Roman" w:cs="Times New Roman"/>
        </w:rPr>
        <w:t>4.3. Вся информация (независимо от того относится ли такая информация законодательством Российской Федерации к персональным или иным данным, подлежащим защите в соответствии с законодательством Российской Федерации, или нет), размещенная Пользователем на Ресурсе, размещается им для реализации Пользователем его имущества и/или услуг и/или в иных интересах Пользователя и, соответственно, Пользователь размещает ту или иную информацию о себе исключительно в своих интересах, в том числе для облегчения установления связи с Пользователем.</w:t>
      </w:r>
    </w:p>
    <w:p w14:paraId="798FEB47" w14:textId="77777777" w:rsidR="0026785A" w:rsidRDefault="0026785A">
      <w:pPr>
        <w:ind w:firstLine="709"/>
        <w:rPr>
          <w:rFonts w:ascii="Times New Roman" w:hAnsi="Times New Roman" w:cs="Times New Roman"/>
        </w:rPr>
      </w:pPr>
      <w:r>
        <w:rPr>
          <w:rFonts w:ascii="Times New Roman" w:hAnsi="Times New Roman" w:cs="Times New Roman"/>
        </w:rPr>
        <w:t>4.4. Компания не обязана осуществлять предварительную проверку Сведений любого вида, размещаемых и/или распространяемых Пользователем посредством Ресурса.</w:t>
      </w:r>
    </w:p>
    <w:p w14:paraId="2141FD27" w14:textId="77777777" w:rsidR="0026785A" w:rsidRDefault="0026785A" w:rsidP="005C568C">
      <w:pPr>
        <w:ind w:firstLine="709"/>
        <w:rPr>
          <w:rFonts w:ascii="Times New Roman" w:hAnsi="Times New Roman" w:cs="Times New Roman"/>
        </w:rPr>
      </w:pPr>
      <w:r>
        <w:rPr>
          <w:rFonts w:ascii="Times New Roman" w:hAnsi="Times New Roman" w:cs="Times New Roman"/>
        </w:rPr>
        <w:t>4.5. Компания не оказывает консультаций по вопросам, не относящимся к Ресурсу, требующим профессиональной оценки и/или не в</w:t>
      </w:r>
      <w:r w:rsidR="005C568C">
        <w:rPr>
          <w:rFonts w:ascii="Times New Roman" w:hAnsi="Times New Roman" w:cs="Times New Roman"/>
        </w:rPr>
        <w:t>ходящих в компетенцию Компании.</w:t>
      </w:r>
    </w:p>
    <w:p w14:paraId="7B998C78" w14:textId="77777777" w:rsidR="0026785A" w:rsidRDefault="0026785A" w:rsidP="005C568C">
      <w:pPr>
        <w:ind w:firstLine="709"/>
        <w:rPr>
          <w:rFonts w:ascii="Times New Roman" w:hAnsi="Times New Roman" w:cs="Times New Roman"/>
          <w:b/>
          <w:bCs/>
        </w:rPr>
      </w:pPr>
      <w:r>
        <w:rPr>
          <w:rFonts w:ascii="Times New Roman" w:hAnsi="Times New Roman" w:cs="Times New Roman"/>
          <w:b/>
          <w:bCs/>
        </w:rPr>
        <w:t>5. Обязательства Пользовател</w:t>
      </w:r>
      <w:r w:rsidR="005C568C">
        <w:rPr>
          <w:rFonts w:ascii="Times New Roman" w:hAnsi="Times New Roman" w:cs="Times New Roman"/>
          <w:b/>
          <w:bCs/>
        </w:rPr>
        <w:t>я</w:t>
      </w:r>
    </w:p>
    <w:p w14:paraId="4CAEC67D" w14:textId="77777777" w:rsidR="0026785A" w:rsidRPr="00BA5520" w:rsidRDefault="0026785A">
      <w:pPr>
        <w:ind w:firstLine="709"/>
        <w:rPr>
          <w:rFonts w:ascii="Times New Roman" w:hAnsi="Times New Roman" w:cs="Times New Roman"/>
          <w:color w:val="000000"/>
        </w:rPr>
      </w:pPr>
      <w:r>
        <w:rPr>
          <w:rFonts w:ascii="Times New Roman" w:hAnsi="Times New Roman" w:cs="Times New Roman"/>
        </w:rPr>
        <w:t xml:space="preserve">5.1. Пользователь обязуется действовать исключительно в соответствии с действующим </w:t>
      </w:r>
      <w:r w:rsidRPr="007F058F">
        <w:rPr>
          <w:rFonts w:ascii="Times New Roman" w:hAnsi="Times New Roman" w:cs="Times New Roman"/>
        </w:rPr>
        <w:t>законодательством и Пользовательским соглашением Ресурс</w:t>
      </w:r>
      <w:r w:rsidR="007F058F" w:rsidRPr="007F058F">
        <w:rPr>
          <w:rFonts w:ascii="Times New Roman" w:hAnsi="Times New Roman" w:cs="Times New Roman"/>
        </w:rPr>
        <w:t>а</w:t>
      </w:r>
      <w:r w:rsidRPr="007F058F">
        <w:rPr>
          <w:rFonts w:ascii="Times New Roman" w:hAnsi="Times New Roman" w:cs="Times New Roman"/>
        </w:rPr>
        <w:t>, а также нести в соответствии с законодательством Российской Федерации полную ответственность за собственные действия и бездействие на Ресурс</w:t>
      </w:r>
      <w:r w:rsidR="007F058F" w:rsidRPr="007F058F">
        <w:rPr>
          <w:rFonts w:ascii="Times New Roman" w:hAnsi="Times New Roman" w:cs="Times New Roman"/>
        </w:rPr>
        <w:t>е</w:t>
      </w:r>
      <w:r w:rsidRPr="007F058F">
        <w:rPr>
          <w:rFonts w:ascii="Times New Roman" w:hAnsi="Times New Roman" w:cs="Times New Roman"/>
        </w:rPr>
        <w:t xml:space="preserve"> и при </w:t>
      </w:r>
      <w:r w:rsidRPr="00BA5520">
        <w:rPr>
          <w:rFonts w:ascii="Times New Roman" w:hAnsi="Times New Roman" w:cs="Times New Roman"/>
          <w:color w:val="000000"/>
        </w:rPr>
        <w:t>использовании Сервисов.</w:t>
      </w:r>
    </w:p>
    <w:p w14:paraId="68017CA7" w14:textId="77777777" w:rsidR="0026785A" w:rsidRDefault="0026785A">
      <w:pPr>
        <w:ind w:firstLine="709"/>
        <w:rPr>
          <w:rFonts w:ascii="Times New Roman" w:hAnsi="Times New Roman" w:cs="Times New Roman"/>
        </w:rPr>
      </w:pPr>
      <w:bookmarkStart w:id="4" w:name="stoptouse"/>
      <w:bookmarkEnd w:id="4"/>
      <w:r>
        <w:rPr>
          <w:rFonts w:ascii="Times New Roman" w:hAnsi="Times New Roman" w:cs="Times New Roman"/>
        </w:rPr>
        <w:t xml:space="preserve">5.2. Доступные </w:t>
      </w:r>
      <w:r w:rsidRPr="007F058F">
        <w:rPr>
          <w:rFonts w:ascii="Times New Roman" w:hAnsi="Times New Roman" w:cs="Times New Roman"/>
        </w:rPr>
        <w:t>Пользователю Сервисы Ресурс</w:t>
      </w:r>
      <w:r w:rsidR="007F058F">
        <w:rPr>
          <w:rFonts w:ascii="Times New Roman" w:hAnsi="Times New Roman" w:cs="Times New Roman"/>
        </w:rPr>
        <w:t>а</w:t>
      </w:r>
      <w:r>
        <w:rPr>
          <w:rFonts w:ascii="Times New Roman" w:hAnsi="Times New Roman" w:cs="Times New Roman"/>
        </w:rPr>
        <w:t xml:space="preserve"> могут быть использованы исключительно в целях, для которых такие Сервисы предназначены Компанией. Пользователю запрещается использовать Сервисы, а также любую полученную на Ресурсе информацию не по назначению.</w:t>
      </w:r>
    </w:p>
    <w:p w14:paraId="1C180B4E" w14:textId="77777777" w:rsidR="0026785A" w:rsidRPr="005C568C" w:rsidRDefault="00CA4710" w:rsidP="005C568C">
      <w:pPr>
        <w:numPr>
          <w:ilvl w:val="1"/>
          <w:numId w:val="4"/>
        </w:numPr>
        <w:ind w:left="0" w:firstLine="709"/>
        <w:rPr>
          <w:rFonts w:ascii="Times New Roman" w:hAnsi="Times New Roman" w:cs="Times New Roman"/>
          <w:b/>
          <w:bCs/>
        </w:rPr>
      </w:pPr>
      <w:r>
        <w:rPr>
          <w:rFonts w:ascii="Times New Roman" w:hAnsi="Times New Roman" w:cs="Times New Roman"/>
        </w:rPr>
        <w:t xml:space="preserve"> </w:t>
      </w:r>
      <w:r w:rsidR="0026785A">
        <w:rPr>
          <w:rFonts w:ascii="Times New Roman" w:hAnsi="Times New Roman" w:cs="Times New Roman"/>
        </w:rPr>
        <w:t>Пользователь обязуется не использовать автоматические и иные программы для получения доступа на Ресурс без письменного разрешения Компании.</w:t>
      </w:r>
    </w:p>
    <w:p w14:paraId="617673BE" w14:textId="77777777" w:rsidR="0026785A" w:rsidRDefault="0026785A" w:rsidP="005C568C">
      <w:pPr>
        <w:ind w:firstLine="709"/>
        <w:rPr>
          <w:rFonts w:ascii="Times New Roman" w:hAnsi="Times New Roman" w:cs="Times New Roman"/>
          <w:b/>
          <w:bCs/>
        </w:rPr>
      </w:pPr>
      <w:r>
        <w:rPr>
          <w:rFonts w:ascii="Times New Roman" w:hAnsi="Times New Roman" w:cs="Times New Roman"/>
          <w:b/>
          <w:bCs/>
        </w:rPr>
        <w:lastRenderedPageBreak/>
        <w:t>6. Обмен информа</w:t>
      </w:r>
      <w:r w:rsidR="005C568C">
        <w:rPr>
          <w:rFonts w:ascii="Times New Roman" w:hAnsi="Times New Roman" w:cs="Times New Roman"/>
          <w:b/>
          <w:bCs/>
        </w:rPr>
        <w:t xml:space="preserve">цией при использовании Ресурса </w:t>
      </w:r>
    </w:p>
    <w:p w14:paraId="18433A02" w14:textId="05A23A70" w:rsidR="0026785A" w:rsidRDefault="0026785A">
      <w:pPr>
        <w:ind w:firstLine="709"/>
        <w:rPr>
          <w:rFonts w:ascii="Times New Roman" w:hAnsi="Times New Roman" w:cs="Times New Roman"/>
        </w:rPr>
      </w:pPr>
      <w:r>
        <w:rPr>
          <w:rFonts w:ascii="Times New Roman" w:hAnsi="Times New Roman" w:cs="Times New Roman"/>
        </w:rPr>
        <w:t>Компания не несет ответственности за потерю информации Пользователем, а также за искажение информации или потерю сообщения, получаемого с использованием форм связи на Ресурсе.</w:t>
      </w:r>
    </w:p>
    <w:p w14:paraId="66152D79" w14:textId="77777777" w:rsidR="0026785A" w:rsidRDefault="0026785A">
      <w:pPr>
        <w:ind w:firstLine="709"/>
        <w:rPr>
          <w:rFonts w:ascii="Times New Roman" w:hAnsi="Times New Roman" w:cs="Times New Roman"/>
        </w:rPr>
      </w:pPr>
      <w:r>
        <w:rPr>
          <w:rFonts w:ascii="Times New Roman" w:hAnsi="Times New Roman" w:cs="Times New Roman"/>
        </w:rPr>
        <w:t>Учитывая принципы построения и функционирования сети Интернет, Сервисы предоставляются «как есть», это означает, что Компания не предоставляет каких-либо гарантий в отношении Сервисов, в частности, Компания не гарантирует Пользователю, что:</w:t>
      </w:r>
    </w:p>
    <w:p w14:paraId="557E777D" w14:textId="13D96C2F" w:rsidR="0026785A" w:rsidRDefault="0026785A">
      <w:pPr>
        <w:ind w:left="709"/>
        <w:rPr>
          <w:rFonts w:ascii="Times New Roman" w:hAnsi="Times New Roman" w:cs="Times New Roman"/>
        </w:rPr>
      </w:pPr>
      <w:r>
        <w:rPr>
          <w:rFonts w:ascii="Times New Roman" w:hAnsi="Times New Roman" w:cs="Times New Roman"/>
        </w:rPr>
        <w:t>- сервисы, их прямой или косвенный эффект и качество будут соответствовать требованиям и целям Пользователя;</w:t>
      </w:r>
    </w:p>
    <w:p w14:paraId="6FBACBE7" w14:textId="77777777" w:rsidR="0026785A" w:rsidRDefault="0026785A">
      <w:pPr>
        <w:ind w:left="709"/>
        <w:rPr>
          <w:rFonts w:ascii="Times New Roman" w:hAnsi="Times New Roman" w:cs="Times New Roman"/>
        </w:rPr>
      </w:pPr>
      <w:r>
        <w:rPr>
          <w:rFonts w:ascii="Times New Roman" w:hAnsi="Times New Roman" w:cs="Times New Roman"/>
        </w:rPr>
        <w:t>- сервисы будут предоставляться непрерывно, надежно и без ошибок;</w:t>
      </w:r>
    </w:p>
    <w:p w14:paraId="6C2D406C" w14:textId="77777777" w:rsidR="0026785A" w:rsidRDefault="0026785A">
      <w:pPr>
        <w:ind w:left="709"/>
        <w:rPr>
          <w:rFonts w:ascii="Times New Roman" w:hAnsi="Times New Roman" w:cs="Times New Roman"/>
        </w:rPr>
      </w:pPr>
      <w:r>
        <w:rPr>
          <w:rFonts w:ascii="Times New Roman" w:hAnsi="Times New Roman" w:cs="Times New Roman"/>
        </w:rPr>
        <w:t>- результаты, которые будут получены посредством использования Сервисов, будут точными, надежными и соответствовать ожиданиям Пользователя.</w:t>
      </w:r>
    </w:p>
    <w:p w14:paraId="1F0D5178" w14:textId="77777777" w:rsidR="0026785A" w:rsidRDefault="0026785A" w:rsidP="005C568C">
      <w:pPr>
        <w:ind w:firstLine="709"/>
        <w:rPr>
          <w:rFonts w:ascii="Times New Roman" w:hAnsi="Times New Roman" w:cs="Times New Roman"/>
        </w:rPr>
      </w:pPr>
      <w:r>
        <w:rPr>
          <w:rFonts w:ascii="Times New Roman" w:hAnsi="Times New Roman" w:cs="Times New Roman"/>
        </w:rPr>
        <w:t>Пользователь согласен, что Компания не несет ответственности за возможные убытки, причиненные Пользователю в связи с принятием мер пресечения или предотвращения нарушений, связанных с ограничением/блокировкой доступа Пользователей</w:t>
      </w:r>
      <w:r w:rsidR="005C568C">
        <w:rPr>
          <w:rFonts w:ascii="Times New Roman" w:hAnsi="Times New Roman" w:cs="Times New Roman"/>
        </w:rPr>
        <w:t xml:space="preserve"> к Ресурсу, а также ip-адресов.</w:t>
      </w:r>
    </w:p>
    <w:p w14:paraId="5CFB212A" w14:textId="77777777" w:rsidR="0026785A" w:rsidRDefault="0026785A" w:rsidP="005C568C">
      <w:pPr>
        <w:ind w:firstLine="709"/>
        <w:rPr>
          <w:rFonts w:ascii="Times New Roman" w:hAnsi="Times New Roman" w:cs="Times New Roman"/>
          <w:b/>
          <w:bCs/>
        </w:rPr>
      </w:pPr>
      <w:r>
        <w:rPr>
          <w:rFonts w:ascii="Times New Roman" w:hAnsi="Times New Roman" w:cs="Times New Roman"/>
          <w:b/>
          <w:bCs/>
        </w:rPr>
        <w:t>7. Срок действия Пользовательского с</w:t>
      </w:r>
      <w:r w:rsidR="005C568C">
        <w:rPr>
          <w:rFonts w:ascii="Times New Roman" w:hAnsi="Times New Roman" w:cs="Times New Roman"/>
          <w:b/>
          <w:bCs/>
        </w:rPr>
        <w:t>оглашения</w:t>
      </w:r>
    </w:p>
    <w:p w14:paraId="2934276B" w14:textId="77777777" w:rsidR="0026785A" w:rsidRDefault="0026785A" w:rsidP="005C568C">
      <w:pPr>
        <w:ind w:firstLine="709"/>
        <w:rPr>
          <w:rFonts w:ascii="Times New Roman" w:hAnsi="Times New Roman" w:cs="Times New Roman"/>
        </w:rPr>
      </w:pPr>
      <w:r>
        <w:rPr>
          <w:rFonts w:ascii="Times New Roman" w:hAnsi="Times New Roman" w:cs="Times New Roman"/>
        </w:rPr>
        <w:t xml:space="preserve">Настоящее Пользовательское соглашение вступает в силу с момента начала пользования Пользователем </w:t>
      </w:r>
      <w:r w:rsidR="005C568C">
        <w:rPr>
          <w:rFonts w:ascii="Times New Roman" w:hAnsi="Times New Roman" w:cs="Times New Roman"/>
        </w:rPr>
        <w:t>Ресурсом и действуют бессрочно.</w:t>
      </w:r>
    </w:p>
    <w:p w14:paraId="50D90192" w14:textId="77777777" w:rsidR="0026785A" w:rsidRDefault="0026785A" w:rsidP="005C568C">
      <w:pPr>
        <w:ind w:firstLine="709"/>
        <w:rPr>
          <w:rFonts w:ascii="Times New Roman" w:hAnsi="Times New Roman" w:cs="Times New Roman"/>
          <w:b/>
          <w:bCs/>
        </w:rPr>
      </w:pPr>
      <w:r>
        <w:rPr>
          <w:rFonts w:ascii="Times New Roman" w:hAnsi="Times New Roman" w:cs="Times New Roman"/>
          <w:b/>
          <w:bCs/>
        </w:rPr>
        <w:t>8. Споры</w:t>
      </w:r>
      <w:r w:rsidR="005C568C">
        <w:rPr>
          <w:rFonts w:ascii="Times New Roman" w:hAnsi="Times New Roman" w:cs="Times New Roman"/>
          <w:b/>
          <w:bCs/>
        </w:rPr>
        <w:t xml:space="preserve"> и действующее законодательство</w:t>
      </w:r>
    </w:p>
    <w:p w14:paraId="301E25BE" w14:textId="77777777" w:rsidR="0026785A" w:rsidRDefault="0026785A">
      <w:pPr>
        <w:ind w:firstLine="709"/>
        <w:rPr>
          <w:rFonts w:ascii="Times New Roman" w:hAnsi="Times New Roman" w:cs="Times New Roman"/>
        </w:rPr>
      </w:pPr>
      <w:r>
        <w:rPr>
          <w:rFonts w:ascii="Times New Roman" w:hAnsi="Times New Roman" w:cs="Times New Roman"/>
        </w:rPr>
        <w:t>При разрешении всех споров по настоящему Пользовательскому соглашению применяется действующее законодательство Российской Федерации.</w:t>
      </w:r>
    </w:p>
    <w:p w14:paraId="0F9AAC7D" w14:textId="77777777" w:rsidR="0026785A" w:rsidRPr="0095132C" w:rsidRDefault="0026785A">
      <w:pPr>
        <w:ind w:firstLine="709"/>
        <w:rPr>
          <w:rFonts w:ascii="Times New Roman" w:hAnsi="Times New Roman" w:cs="Times New Roman"/>
        </w:rPr>
      </w:pPr>
      <w:r w:rsidRPr="0095132C">
        <w:rPr>
          <w:rFonts w:ascii="Times New Roman" w:hAnsi="Times New Roman" w:cs="Times New Roman"/>
        </w:rPr>
        <w:t>Ввиду безво</w:t>
      </w:r>
      <w:r w:rsidR="007F058F" w:rsidRPr="0095132C">
        <w:rPr>
          <w:rFonts w:ascii="Times New Roman" w:hAnsi="Times New Roman" w:cs="Times New Roman"/>
        </w:rPr>
        <w:t>змездности использования Ресурсом</w:t>
      </w:r>
      <w:r w:rsidRPr="0095132C">
        <w:rPr>
          <w:rFonts w:ascii="Times New Roman" w:hAnsi="Times New Roman" w:cs="Times New Roman"/>
        </w:rPr>
        <w:t>, предоставляемых Пользователю в рамках настоящего Пользовательского соглашения, положения законодательства о защите прав потребителей не подлежат применению к отношениям между Пользователем и Компанией.</w:t>
      </w:r>
    </w:p>
    <w:p w14:paraId="3BD7EF4F" w14:textId="77777777" w:rsidR="0026785A" w:rsidRDefault="0026785A">
      <w:pPr>
        <w:ind w:firstLine="709"/>
        <w:rPr>
          <w:rFonts w:ascii="Times New Roman" w:hAnsi="Times New Roman" w:cs="Times New Roman"/>
        </w:rPr>
      </w:pPr>
      <w:r w:rsidRPr="0095132C">
        <w:rPr>
          <w:rFonts w:ascii="Times New Roman" w:hAnsi="Times New Roman" w:cs="Times New Roman"/>
        </w:rPr>
        <w:t>Данные, полученные Компанией от Пользователя, используются в связи с заключением</w:t>
      </w:r>
      <w:r>
        <w:rPr>
          <w:rFonts w:ascii="Times New Roman" w:hAnsi="Times New Roman" w:cs="Times New Roman"/>
        </w:rPr>
        <w:t xml:space="preserve"> договора с Пользователем и для его исполнения.</w:t>
      </w:r>
    </w:p>
    <w:p w14:paraId="66047081" w14:textId="77777777" w:rsidR="0026785A" w:rsidRDefault="0026785A">
      <w:pPr>
        <w:ind w:firstLine="709"/>
        <w:rPr>
          <w:rFonts w:ascii="Times New Roman" w:hAnsi="Times New Roman" w:cs="Times New Roman"/>
        </w:rPr>
      </w:pPr>
      <w:r>
        <w:rPr>
          <w:rFonts w:ascii="Times New Roman" w:hAnsi="Times New Roman" w:cs="Times New Roman"/>
        </w:rPr>
        <w:t>Пользователь предоставляет добровольно и по собственной инициативе информацию и данные.</w:t>
      </w:r>
    </w:p>
    <w:p w14:paraId="535CF7A7" w14:textId="77777777" w:rsidR="0026785A" w:rsidRDefault="0026785A">
      <w:pPr>
        <w:ind w:firstLine="709"/>
        <w:rPr>
          <w:rFonts w:ascii="Times New Roman" w:hAnsi="Times New Roman" w:cs="Times New Roman"/>
        </w:rPr>
      </w:pPr>
      <w:r>
        <w:rPr>
          <w:rFonts w:ascii="Times New Roman" w:hAnsi="Times New Roman" w:cs="Times New Roman"/>
        </w:rPr>
        <w:t>Все споры, возникшие в рамках настоящего Соглашения, должны быть переданы на рассмотрение в суд в соответствии с территориальной подсудностью по месту нахождения Компании.</w:t>
      </w:r>
    </w:p>
    <w:p w14:paraId="3095A600" w14:textId="77777777" w:rsidR="0026785A" w:rsidRPr="005C568C" w:rsidRDefault="0026785A" w:rsidP="005C568C">
      <w:pPr>
        <w:ind w:firstLine="709"/>
        <w:rPr>
          <w:rFonts w:ascii="Times New Roman" w:hAnsi="Times New Roman" w:cs="Times New Roman"/>
        </w:rPr>
      </w:pPr>
      <w:r>
        <w:rPr>
          <w:rFonts w:ascii="Times New Roman" w:hAnsi="Times New Roman" w:cs="Times New Roman"/>
        </w:rPr>
        <w:t>Компания вправе ограничить доступ к Ресурсу (заблокировать доступ, удалить сведения) любым лицам в случае выявления случаев совершения ими либо от их имени некорректного отношения к посетителям Ресурса, нецензурной брани, неэтичного общения, клеветы, оскорбления и т. п.</w:t>
      </w:r>
    </w:p>
    <w:p w14:paraId="780E09CA" w14:textId="77777777" w:rsidR="0026785A" w:rsidRPr="005C568C" w:rsidRDefault="0026785A" w:rsidP="005C568C">
      <w:pPr>
        <w:ind w:firstLine="708"/>
        <w:rPr>
          <w:rFonts w:ascii="Times New Roman" w:hAnsi="Times New Roman" w:cs="Times New Roman"/>
          <w:b/>
          <w:bCs/>
          <w:lang w:val="x-none"/>
        </w:rPr>
      </w:pPr>
      <w:r w:rsidRPr="005C568C">
        <w:rPr>
          <w:rFonts w:ascii="Times New Roman" w:hAnsi="Times New Roman" w:cs="Times New Roman"/>
          <w:b/>
          <w:bCs/>
          <w:lang w:val="x-none"/>
        </w:rPr>
        <w:t>9. Реквизиты Компании</w:t>
      </w:r>
    </w:p>
    <w:p w14:paraId="4D9A88A3" w14:textId="77777777" w:rsidR="0026785A" w:rsidRDefault="0026785A" w:rsidP="005C568C">
      <w:pPr>
        <w:widowControl/>
        <w:autoSpaceDE/>
        <w:ind w:left="708" w:firstLine="0"/>
        <w:rPr>
          <w:rFonts w:ascii="Times New Roman" w:hAnsi="Times New Roman" w:cs="Times New Roman"/>
        </w:rPr>
      </w:pPr>
      <w:r>
        <w:rPr>
          <w:rFonts w:ascii="Times New Roman" w:hAnsi="Times New Roman" w:cs="Times New Roman"/>
          <w:szCs w:val="20"/>
        </w:rPr>
        <w:t xml:space="preserve">Общество с ограниченной ответственностью </w:t>
      </w:r>
      <w:r>
        <w:rPr>
          <w:rFonts w:ascii="Times New Roman" w:hAnsi="Times New Roman" w:cs="Times New Roman"/>
        </w:rPr>
        <w:t>«АЙ КЬЮ МЕНЕДЖЕР»</w:t>
      </w:r>
      <w:r>
        <w:rPr>
          <w:rFonts w:ascii="Times New Roman" w:hAnsi="Times New Roman" w:cs="Times New Roman"/>
          <w:bCs/>
        </w:rPr>
        <w:t xml:space="preserve"> </w:t>
      </w:r>
    </w:p>
    <w:p w14:paraId="3C78B19A" w14:textId="3C9F23FD" w:rsidR="005F0789" w:rsidRDefault="0026785A" w:rsidP="005C568C">
      <w:pPr>
        <w:widowControl/>
        <w:autoSpaceDE/>
        <w:ind w:firstLine="0"/>
        <w:rPr>
          <w:rFonts w:ascii="Times New Roman" w:hAnsi="Times New Roman" w:cs="Times New Roman"/>
        </w:rPr>
      </w:pPr>
      <w:r>
        <w:rPr>
          <w:rFonts w:ascii="Times New Roman" w:hAnsi="Times New Roman" w:cs="Times New Roman"/>
        </w:rPr>
        <w:t xml:space="preserve">(ОГРН 1187746783476, местонахождение юридического лица: </w:t>
      </w:r>
      <w:r w:rsidR="005C568C">
        <w:rPr>
          <w:rFonts w:ascii="Times New Roman" w:hAnsi="Times New Roman" w:cs="Times New Roman"/>
        </w:rPr>
        <w:t xml:space="preserve">г. Москва, улица 1-ая </w:t>
      </w:r>
      <w:r w:rsidR="005F0789" w:rsidRPr="005F0789">
        <w:rPr>
          <w:rFonts w:ascii="Times New Roman" w:hAnsi="Times New Roman" w:cs="Times New Roman"/>
        </w:rPr>
        <w:t>Машиностроения, д. 4, корп. 1, подвал, помещение V</w:t>
      </w:r>
      <w:r w:rsidR="005F0789">
        <w:rPr>
          <w:rFonts w:ascii="Times New Roman" w:hAnsi="Times New Roman" w:cs="Times New Roman"/>
        </w:rPr>
        <w:t>)</w:t>
      </w:r>
    </w:p>
    <w:p w14:paraId="7D42395B" w14:textId="77777777" w:rsidR="005C568C" w:rsidRDefault="0026785A" w:rsidP="005C568C">
      <w:pPr>
        <w:widowControl/>
        <w:autoSpaceDE/>
        <w:ind w:firstLine="0"/>
        <w:rPr>
          <w:rFonts w:ascii="Times New Roman" w:hAnsi="Times New Roman" w:cs="Times New Roman"/>
        </w:rPr>
      </w:pPr>
      <w:r>
        <w:rPr>
          <w:rFonts w:ascii="Times New Roman" w:hAnsi="Times New Roman" w:cs="Times New Roman"/>
        </w:rPr>
        <w:t xml:space="preserve">Тел: </w:t>
      </w:r>
      <w:r>
        <w:rPr>
          <w:rFonts w:ascii="Times New Roman" w:eastAsia="Calibri" w:hAnsi="Times New Roman" w:cs="Times New Roman"/>
        </w:rPr>
        <w:t xml:space="preserve">: </w:t>
      </w:r>
      <w:r>
        <w:rPr>
          <w:rFonts w:ascii="Times New Roman" w:hAnsi="Times New Roman" w:cs="Times New Roman"/>
        </w:rPr>
        <w:t xml:space="preserve">+74957834850 ; ИНН 9718111666, КПП 771801001 ; </w:t>
      </w:r>
    </w:p>
    <w:p w14:paraId="709F6525" w14:textId="77777777" w:rsidR="0026785A" w:rsidRDefault="0026785A" w:rsidP="005C568C">
      <w:pPr>
        <w:widowControl/>
        <w:autoSpaceDE/>
        <w:ind w:firstLine="0"/>
        <w:rPr>
          <w:rFonts w:ascii="Times New Roman" w:hAnsi="Times New Roman" w:cs="Times New Roman"/>
        </w:rPr>
      </w:pPr>
      <w:r>
        <w:rPr>
          <w:rFonts w:ascii="Times New Roman" w:hAnsi="Times New Roman" w:cs="Times New Roman"/>
        </w:rPr>
        <w:t xml:space="preserve">Адрес электронной почты: </w:t>
      </w:r>
      <w:hyperlink r:id="rId13" w:history="1">
        <w:r>
          <w:rPr>
            <w:rStyle w:val="af3"/>
            <w:rFonts w:ascii="Times New Roman" w:hAnsi="Times New Roman" w:cs="Times New Roman"/>
            <w:lang w:val="en-US"/>
          </w:rPr>
          <w:t>info</w:t>
        </w:r>
        <w:r>
          <w:rPr>
            <w:rStyle w:val="af3"/>
            <w:rFonts w:ascii="Times New Roman" w:hAnsi="Times New Roman" w:cs="Times New Roman"/>
          </w:rPr>
          <w:t>@</w:t>
        </w:r>
        <w:r>
          <w:rPr>
            <w:rStyle w:val="af3"/>
            <w:rFonts w:ascii="Times New Roman" w:hAnsi="Times New Roman" w:cs="Times New Roman"/>
            <w:lang w:val="en-US"/>
          </w:rPr>
          <w:t>iqmanager</w:t>
        </w:r>
        <w:r>
          <w:rPr>
            <w:rStyle w:val="af3"/>
            <w:rFonts w:ascii="Times New Roman" w:hAnsi="Times New Roman" w:cs="Times New Roman"/>
          </w:rPr>
          <w:t>.</w:t>
        </w:r>
        <w:r>
          <w:rPr>
            <w:rStyle w:val="af3"/>
            <w:rFonts w:ascii="Times New Roman" w:hAnsi="Times New Roman" w:cs="Times New Roman"/>
            <w:lang w:val="en-US"/>
          </w:rPr>
          <w:t>org</w:t>
        </w:r>
      </w:hyperlink>
      <w:r>
        <w:rPr>
          <w:rFonts w:ascii="Times New Roman" w:hAnsi="Times New Roman" w:cs="Times New Roman"/>
        </w:rPr>
        <w:t xml:space="preserve">; Сайт </w:t>
      </w:r>
      <w:hyperlink r:id="rId14" w:history="1">
        <w:r>
          <w:rPr>
            <w:rStyle w:val="af3"/>
            <w:rFonts w:ascii="Times New Roman" w:hAnsi="Times New Roman" w:cs="Times New Roman"/>
            <w:lang w:val="en-US"/>
          </w:rPr>
          <w:t>https</w:t>
        </w:r>
        <w:r>
          <w:rPr>
            <w:rStyle w:val="af3"/>
            <w:rFonts w:ascii="Times New Roman" w:hAnsi="Times New Roman" w:cs="Times New Roman"/>
          </w:rPr>
          <w:t>://</w:t>
        </w:r>
        <w:r>
          <w:rPr>
            <w:rStyle w:val="af3"/>
            <w:rFonts w:ascii="Times New Roman" w:hAnsi="Times New Roman" w:cs="Times New Roman"/>
            <w:lang w:val="en-US"/>
          </w:rPr>
          <w:t>iqmanager</w:t>
        </w:r>
        <w:r>
          <w:rPr>
            <w:rStyle w:val="af3"/>
            <w:rFonts w:ascii="Times New Roman" w:hAnsi="Times New Roman" w:cs="Times New Roman"/>
          </w:rPr>
          <w:t>.</w:t>
        </w:r>
        <w:r>
          <w:rPr>
            <w:rStyle w:val="af3"/>
            <w:rFonts w:ascii="Times New Roman" w:hAnsi="Times New Roman" w:cs="Times New Roman"/>
            <w:lang w:val="en-US"/>
          </w:rPr>
          <w:t>org</w:t>
        </w:r>
      </w:hyperlink>
    </w:p>
    <w:p w14:paraId="2DF83DD8" w14:textId="2D943B08" w:rsidR="0026785A" w:rsidRDefault="0026785A" w:rsidP="005C568C">
      <w:pPr>
        <w:spacing w:before="150" w:after="150"/>
        <w:ind w:firstLine="708"/>
        <w:rPr>
          <w:rFonts w:ascii="Times New Roman" w:hAnsi="Times New Roman" w:cs="Times New Roman"/>
          <w:b/>
          <w:color w:val="000000"/>
        </w:rPr>
      </w:pPr>
      <w:r>
        <w:rPr>
          <w:rFonts w:ascii="Times New Roman" w:hAnsi="Times New Roman" w:cs="Times New Roman"/>
          <w:b/>
          <w:bCs/>
          <w:color w:val="000000"/>
        </w:rPr>
        <w:t xml:space="preserve">Владелец персональных данных  </w:t>
      </w:r>
      <w:r w:rsidR="00E04C9A" w:rsidRPr="008D725B">
        <w:rPr>
          <w:rFonts w:ascii="Times New Roman" w:hAnsi="Times New Roman" w:cs="Times New Roman"/>
          <w:b/>
          <w:lang w:val="en-US"/>
        </w:rPr>
        <w:t>FullName</w:t>
      </w:r>
    </w:p>
    <w:p w14:paraId="2769559F" w14:textId="2989527E" w:rsidR="00624F25" w:rsidRDefault="0026785A" w:rsidP="005C568C">
      <w:pPr>
        <w:spacing w:after="150"/>
        <w:rPr>
          <w:rFonts w:ascii="Times New Roman" w:hAnsi="Times New Roman" w:cs="Times New Roman"/>
          <w:b/>
          <w:bCs/>
          <w:color w:val="000000"/>
        </w:rPr>
      </w:pPr>
      <w:r>
        <w:rPr>
          <w:rFonts w:ascii="Times New Roman" w:hAnsi="Times New Roman" w:cs="Times New Roman"/>
          <w:b/>
          <w:color w:val="000000"/>
        </w:rPr>
        <w:t>С пользовательским соглашением ООО «</w:t>
      </w:r>
      <w:r>
        <w:rPr>
          <w:rFonts w:ascii="Times New Roman" w:hAnsi="Times New Roman" w:cs="Times New Roman"/>
          <w:b/>
        </w:rPr>
        <w:t>АЙ КЬЮ МЕНЕДЖЕР</w:t>
      </w:r>
      <w:r w:rsidR="00F25FEA">
        <w:rPr>
          <w:rFonts w:ascii="Times New Roman" w:hAnsi="Times New Roman" w:cs="Times New Roman"/>
          <w:b/>
          <w:color w:val="000000"/>
        </w:rPr>
        <w:t xml:space="preserve">» </w:t>
      </w:r>
      <w:r>
        <w:rPr>
          <w:rFonts w:ascii="Times New Roman" w:hAnsi="Times New Roman" w:cs="Times New Roman"/>
          <w:b/>
          <w:color w:val="000000"/>
        </w:rPr>
        <w:t xml:space="preserve">ознакомлен(а) и согласен(на)   </w:t>
      </w:r>
      <w:r w:rsidR="00E04C9A" w:rsidRPr="00E04C9A">
        <w:rPr>
          <w:rFonts w:ascii="Times New Roman" w:hAnsi="Times New Roman" w:cs="Times New Roman"/>
          <w:lang w:val="en-US"/>
        </w:rPr>
        <w:t>Signature</w:t>
      </w:r>
      <w:r>
        <w:rPr>
          <w:rFonts w:ascii="Times New Roman" w:hAnsi="Times New Roman" w:cs="Times New Roman"/>
          <w:b/>
          <w:color w:val="000000"/>
        </w:rPr>
        <w:t xml:space="preserve"> Подпись</w:t>
      </w:r>
      <w:r>
        <w:rPr>
          <w:rFonts w:ascii="Times New Roman" w:hAnsi="Times New Roman" w:cs="Times New Roman"/>
          <w:b/>
          <w:bCs/>
          <w:color w:val="000000"/>
        </w:rPr>
        <w:t xml:space="preserve"> </w:t>
      </w:r>
    </w:p>
    <w:p w14:paraId="0F06798D" w14:textId="49CC476A" w:rsidR="00902607" w:rsidRPr="00914970" w:rsidRDefault="00BE7BA8" w:rsidP="00902607">
      <w:pPr>
        <w:pStyle w:val="affff9"/>
        <w:spacing w:after="0"/>
        <w:jc w:val="right"/>
      </w:pPr>
      <w:r w:rsidRPr="00914970">
        <w:rPr>
          <w:i/>
          <w:iCs/>
        </w:rPr>
        <w:t>При</w:t>
      </w:r>
      <w:r w:rsidR="0066341D" w:rsidRPr="00914970">
        <w:rPr>
          <w:i/>
          <w:iCs/>
        </w:rPr>
        <w:t xml:space="preserve">ложение №1 к Договору № </w:t>
      </w:r>
      <w:r w:rsidR="00A85CF2">
        <w:rPr>
          <w:lang w:val="en-US"/>
        </w:rPr>
        <w:t>Id</w:t>
      </w:r>
      <w:r w:rsidR="00E36B2F" w:rsidRPr="00914970">
        <w:rPr>
          <w:i/>
          <w:iCs/>
        </w:rPr>
        <w:t xml:space="preserve"> от </w:t>
      </w:r>
      <w:r w:rsidR="00A85CF2">
        <w:rPr>
          <w:i/>
          <w:iCs/>
          <w:lang w:val="en-US"/>
        </w:rPr>
        <w:t>Date</w:t>
      </w:r>
      <w:r w:rsidR="00E707D2" w:rsidRPr="00914970">
        <w:rPr>
          <w:i/>
          <w:iCs/>
        </w:rPr>
        <w:t xml:space="preserve"> </w:t>
      </w:r>
      <w:r w:rsidR="00902607" w:rsidRPr="00914970">
        <w:rPr>
          <w:i/>
          <w:iCs/>
        </w:rPr>
        <w:t>г.</w:t>
      </w:r>
    </w:p>
    <w:p w14:paraId="0671BFF6" w14:textId="77777777" w:rsidR="00902607" w:rsidRPr="00914970" w:rsidRDefault="00902607" w:rsidP="00902607">
      <w:pPr>
        <w:pStyle w:val="affff9"/>
        <w:spacing w:after="0"/>
        <w:jc w:val="right"/>
      </w:pPr>
    </w:p>
    <w:p w14:paraId="54DDFA83" w14:textId="77777777" w:rsidR="00E30918" w:rsidRPr="00914970" w:rsidRDefault="00E30918" w:rsidP="005C568C">
      <w:pPr>
        <w:widowControl/>
        <w:suppressAutoHyphens w:val="0"/>
        <w:autoSpaceDE/>
        <w:spacing w:line="259" w:lineRule="auto"/>
        <w:ind w:firstLine="0"/>
        <w:rPr>
          <w:rFonts w:ascii="Times New Roman" w:eastAsia="Calibri" w:hAnsi="Times New Roman" w:cs="Times New Roman"/>
          <w:lang w:eastAsia="en-US"/>
        </w:rPr>
      </w:pPr>
      <w:r w:rsidRPr="00914970">
        <w:rPr>
          <w:rFonts w:ascii="Times New Roman" w:eastAsia="Calibri" w:hAnsi="Times New Roman" w:cs="Times New Roman"/>
          <w:b/>
          <w:bCs/>
          <w:lang w:eastAsia="en-US"/>
        </w:rPr>
        <w:lastRenderedPageBreak/>
        <w:t>Структура работы Информационного ресурса «</w:t>
      </w:r>
      <w:r w:rsidRPr="00914970">
        <w:rPr>
          <w:rFonts w:ascii="Times New Roman" w:eastAsia="Calibri" w:hAnsi="Times New Roman" w:cs="Times New Roman"/>
          <w:b/>
          <w:bCs/>
          <w:lang w:val="en-US" w:eastAsia="en-US"/>
        </w:rPr>
        <w:t>iqmanager</w:t>
      </w:r>
      <w:r w:rsidRPr="00914970">
        <w:rPr>
          <w:rFonts w:ascii="Times New Roman" w:eastAsia="Calibri" w:hAnsi="Times New Roman" w:cs="Times New Roman"/>
          <w:b/>
          <w:bCs/>
          <w:lang w:eastAsia="en-US"/>
        </w:rPr>
        <w:t>.</w:t>
      </w:r>
      <w:r w:rsidRPr="00914970">
        <w:rPr>
          <w:rFonts w:ascii="Times New Roman" w:eastAsia="Calibri" w:hAnsi="Times New Roman" w:cs="Times New Roman"/>
          <w:b/>
          <w:bCs/>
          <w:lang w:val="en-US" w:eastAsia="en-US"/>
        </w:rPr>
        <w:t>org</w:t>
      </w:r>
      <w:r w:rsidRPr="00914970">
        <w:rPr>
          <w:rFonts w:ascii="Times New Roman" w:eastAsia="Calibri" w:hAnsi="Times New Roman" w:cs="Times New Roman"/>
          <w:b/>
          <w:bCs/>
          <w:lang w:eastAsia="en-US"/>
        </w:rPr>
        <w:t>»</w:t>
      </w:r>
    </w:p>
    <w:p w14:paraId="62E04BA1" w14:textId="0ADD673F" w:rsidR="00E30918" w:rsidRPr="00914970" w:rsidRDefault="00E30918" w:rsidP="005C568C">
      <w:pPr>
        <w:widowControl/>
        <w:suppressAutoHyphens w:val="0"/>
        <w:autoSpaceDE/>
        <w:spacing w:after="160" w:line="259" w:lineRule="auto"/>
        <w:ind w:firstLine="0"/>
        <w:rPr>
          <w:rFonts w:ascii="Times New Roman" w:eastAsia="Calibri" w:hAnsi="Times New Roman" w:cs="Times New Roman"/>
          <w:lang w:eastAsia="en-US"/>
        </w:rPr>
      </w:pPr>
      <w:r w:rsidRPr="00914970">
        <w:rPr>
          <w:rFonts w:ascii="Times New Roman" w:eastAsia="Calibri" w:hAnsi="Times New Roman" w:cs="Times New Roman"/>
          <w:lang w:eastAsia="en-US"/>
        </w:rPr>
        <w:t xml:space="preserve">Вы регистрируетесь как исполнитель: регистрация и размещение объявлений на сайте происходит Бесплатно! (На тот случай, если вам кто-то предложит пройти регистрацию за деньги - свяжитесь с нами.) Далее Вы создаёте объявление, добавляете фото- и видеопрезентацию, устанавливаете свой гонорар, с учётом нашего агентского вознаграждения в размере 10% или 23%, которое будет удерживаться при переводе вам денежных средств, с учетом налоговой выплаты в размере той формы налогообложения, с которой вы работаете (её вы оплачиваете самостоятельно). Затем мы заключаем с вами агентский договор на выполнение вами услуг. Теперь вы можете принимать заказы от клиентов, не забывая поддерживать актуальность информации в Вашем объявлении. Рейтинг на нашем портале зависит от оценки клиента, который воспользовался Вашей услугой. </w:t>
      </w:r>
    </w:p>
    <w:p w14:paraId="51C249BC" w14:textId="47DBDD6A" w:rsidR="00E30918" w:rsidRPr="00914970" w:rsidRDefault="00E30918" w:rsidP="005C568C">
      <w:pPr>
        <w:widowControl/>
        <w:suppressAutoHyphens w:val="0"/>
        <w:autoSpaceDE/>
        <w:spacing w:line="259" w:lineRule="auto"/>
        <w:ind w:firstLine="0"/>
        <w:rPr>
          <w:rFonts w:ascii="Times New Roman" w:eastAsia="Calibri" w:hAnsi="Times New Roman" w:cs="Times New Roman"/>
          <w:lang w:eastAsia="en-US"/>
        </w:rPr>
      </w:pPr>
      <w:r w:rsidRPr="00914970">
        <w:rPr>
          <w:rFonts w:ascii="Times New Roman" w:eastAsia="Calibri" w:hAnsi="Times New Roman" w:cs="Times New Roman"/>
          <w:b/>
          <w:bCs/>
          <w:lang w:eastAsia="en-US"/>
        </w:rPr>
        <w:t>Инструкция для исполнителя.</w:t>
      </w:r>
    </w:p>
    <w:p w14:paraId="2593A0DE" w14:textId="77777777" w:rsidR="00E30918" w:rsidRPr="00914970" w:rsidRDefault="00E30918" w:rsidP="005C568C">
      <w:pPr>
        <w:widowControl/>
        <w:suppressAutoHyphens w:val="0"/>
        <w:autoSpaceDE/>
        <w:spacing w:line="259" w:lineRule="auto"/>
        <w:ind w:firstLine="0"/>
        <w:rPr>
          <w:rFonts w:ascii="Times New Roman" w:eastAsia="Calibri" w:hAnsi="Times New Roman" w:cs="Times New Roman"/>
          <w:lang w:eastAsia="en-US"/>
        </w:rPr>
      </w:pPr>
      <w:r w:rsidRPr="00914970">
        <w:rPr>
          <w:rFonts w:ascii="Times New Roman" w:eastAsia="Calibri" w:hAnsi="Times New Roman" w:cs="Times New Roman"/>
          <w:b/>
          <w:bCs/>
          <w:u w:val="single"/>
          <w:lang w:eastAsia="en-US"/>
        </w:rPr>
        <w:t>Регистрация и вход.</w:t>
      </w:r>
    </w:p>
    <w:p w14:paraId="2B8F29E2" w14:textId="77777777" w:rsidR="00E30918" w:rsidRPr="00914970" w:rsidRDefault="00E30918" w:rsidP="005C568C">
      <w:pPr>
        <w:widowControl/>
        <w:suppressAutoHyphens w:val="0"/>
        <w:autoSpaceDE/>
        <w:spacing w:line="259" w:lineRule="auto"/>
        <w:ind w:firstLine="0"/>
        <w:rPr>
          <w:rFonts w:ascii="Times New Roman" w:eastAsia="Calibri" w:hAnsi="Times New Roman" w:cs="Times New Roman"/>
          <w:lang w:eastAsia="en-US"/>
        </w:rPr>
      </w:pPr>
      <w:r w:rsidRPr="00914970">
        <w:rPr>
          <w:rFonts w:ascii="Times New Roman" w:eastAsia="Calibri" w:hAnsi="Times New Roman" w:cs="Times New Roman"/>
          <w:lang w:eastAsia="en-US"/>
        </w:rPr>
        <w:t>Зарегистрируйтесь как исполнитель. Войдите в систему.</w:t>
      </w:r>
    </w:p>
    <w:p w14:paraId="2E4696A6" w14:textId="77777777" w:rsidR="00E30918" w:rsidRPr="00914970" w:rsidRDefault="00E30918" w:rsidP="005C568C">
      <w:pPr>
        <w:widowControl/>
        <w:suppressAutoHyphens w:val="0"/>
        <w:autoSpaceDE/>
        <w:spacing w:after="160" w:line="259" w:lineRule="auto"/>
        <w:ind w:firstLine="0"/>
        <w:rPr>
          <w:rFonts w:ascii="Times New Roman" w:eastAsia="Calibri" w:hAnsi="Times New Roman" w:cs="Times New Roman"/>
          <w:lang w:eastAsia="en-US"/>
        </w:rPr>
      </w:pPr>
      <w:r w:rsidRPr="00914970">
        <w:rPr>
          <w:rFonts w:ascii="Times New Roman" w:eastAsia="Calibri" w:hAnsi="Times New Roman" w:cs="Times New Roman"/>
          <w:lang w:eastAsia="en-US"/>
        </w:rPr>
        <w:t>Если у вас есть аккаунт в какой-либо социальной сети или аккаунт Google - вы можете им воспользоваться, применив «вход для заказчика через соцсети». Но после этого необходимо переключить профиль на тип «исполнитель» (см. пункт «Управление профилем»).</w:t>
      </w:r>
    </w:p>
    <w:p w14:paraId="650E2616" w14:textId="77777777" w:rsidR="00E30918" w:rsidRPr="00914970" w:rsidRDefault="00E30918" w:rsidP="005C568C">
      <w:pPr>
        <w:widowControl/>
        <w:suppressAutoHyphens w:val="0"/>
        <w:autoSpaceDE/>
        <w:spacing w:after="160" w:line="259" w:lineRule="auto"/>
        <w:ind w:firstLine="0"/>
        <w:rPr>
          <w:rFonts w:ascii="Times New Roman" w:eastAsia="Calibri" w:hAnsi="Times New Roman" w:cs="Times New Roman"/>
          <w:lang w:eastAsia="en-US"/>
        </w:rPr>
      </w:pPr>
      <w:r w:rsidRPr="00914970">
        <w:rPr>
          <w:rFonts w:ascii="Times New Roman" w:eastAsia="Calibri" w:hAnsi="Times New Roman" w:cs="Times New Roman"/>
          <w:b/>
          <w:bCs/>
          <w:u w:val="single"/>
          <w:lang w:eastAsia="en-US"/>
        </w:rPr>
        <w:t>Создание объявления.</w:t>
      </w:r>
    </w:p>
    <w:p w14:paraId="6AD7F447" w14:textId="77777777" w:rsidR="00E30918" w:rsidRPr="00914970" w:rsidRDefault="007C39F5" w:rsidP="007C39F5">
      <w:pPr>
        <w:widowControl/>
        <w:suppressAutoHyphens w:val="0"/>
        <w:autoSpaceDE/>
        <w:spacing w:line="259" w:lineRule="auto"/>
        <w:rPr>
          <w:rFonts w:ascii="Times New Roman" w:eastAsia="Calibri" w:hAnsi="Times New Roman" w:cs="Times New Roman"/>
          <w:lang w:eastAsia="en-US"/>
        </w:rPr>
      </w:pPr>
      <w:r>
        <w:rPr>
          <w:rFonts w:ascii="Times New Roman" w:eastAsia="Calibri" w:hAnsi="Times New Roman" w:cs="Times New Roman"/>
          <w:lang w:eastAsia="en-US"/>
        </w:rPr>
        <w:t xml:space="preserve">1. </w:t>
      </w:r>
      <w:r w:rsidR="00E30918" w:rsidRPr="00914970">
        <w:rPr>
          <w:rFonts w:ascii="Times New Roman" w:eastAsia="Calibri" w:hAnsi="Times New Roman" w:cs="Times New Roman"/>
          <w:lang w:eastAsia="en-US"/>
        </w:rPr>
        <w:t>Откройте «Личный кабинет», вкладку «Личные данные». Выберите «тип» вашей контактной записи (физлицо, юрлицо или ИП) и заполните соответствующие поля ввода. Не забудьте указать «Банковские реквизиты» - по ним Вам будут перечисляться деньги за выполненные услуги.</w:t>
      </w:r>
    </w:p>
    <w:p w14:paraId="79C34346" w14:textId="4DDE2525" w:rsidR="00E30918" w:rsidRPr="00914970" w:rsidRDefault="007C39F5" w:rsidP="007C39F5">
      <w:pPr>
        <w:widowControl/>
        <w:suppressAutoHyphens w:val="0"/>
        <w:autoSpaceDE/>
        <w:spacing w:line="259" w:lineRule="auto"/>
        <w:rPr>
          <w:rFonts w:ascii="Times New Roman" w:eastAsia="Calibri" w:hAnsi="Times New Roman" w:cs="Times New Roman"/>
          <w:lang w:eastAsia="en-US"/>
        </w:rPr>
      </w:pPr>
      <w:r>
        <w:rPr>
          <w:rFonts w:ascii="Times New Roman" w:eastAsia="Calibri" w:hAnsi="Times New Roman" w:cs="Times New Roman"/>
          <w:lang w:eastAsia="en-US"/>
        </w:rPr>
        <w:t xml:space="preserve">2. </w:t>
      </w:r>
      <w:r w:rsidR="00E30918" w:rsidRPr="00914970">
        <w:rPr>
          <w:rFonts w:ascii="Times New Roman" w:eastAsia="Calibri" w:hAnsi="Times New Roman" w:cs="Times New Roman"/>
          <w:lang w:eastAsia="en-US"/>
        </w:rPr>
        <w:t>Откройте вкладку «Объявления». Нажмите кнопку «Добавить объявление». Выберите соответствующий тип (шаблон) объявления - откроется список разделов, в которых Вы можете опубликовать (разместить) своё объявление. Поставьте галочки напротив разделов, предоставляемых Вами услуг. (Нельзя ставить галочки в других пунктах услуг, которые не относятся к предоставляемым Вами). Далее укажите «Регион», наименование и описание объявления. (Нельзя указывать какие-либо контактные данные, ссылки, почтовые адреса, телефонные номера и т.д.)</w:t>
      </w:r>
    </w:p>
    <w:p w14:paraId="52F8BB75" w14:textId="75A62241" w:rsidR="00E30918" w:rsidRPr="00914970" w:rsidRDefault="00E30918" w:rsidP="007C39F5">
      <w:pPr>
        <w:widowControl/>
        <w:suppressAutoHyphens w:val="0"/>
        <w:autoSpaceDE/>
        <w:spacing w:line="259" w:lineRule="auto"/>
        <w:rPr>
          <w:rFonts w:ascii="Times New Roman" w:eastAsia="Calibri" w:hAnsi="Times New Roman" w:cs="Times New Roman"/>
          <w:lang w:eastAsia="en-US"/>
        </w:rPr>
      </w:pPr>
      <w:r w:rsidRPr="00914970">
        <w:rPr>
          <w:rFonts w:ascii="Times New Roman" w:eastAsia="Calibri" w:hAnsi="Times New Roman" w:cs="Times New Roman"/>
          <w:lang w:eastAsia="en-US"/>
        </w:rPr>
        <w:t>Выберите «тип календаря» - «общий», либо «на объявление». Общий – это означает, что календарь ваших заказов будет распространяться на все объявления с данным типом. То есть, к примеру, если вы заняты как «ведущий», то вас не смогут заказать в качестве «деда Мороза». Календарь «на объявление» - означает, что календарь ваших заказов будет распространяться только на данное конкретное объявление – это удобно если у вас группа артистов, а вы разместили объявление на каждого из них.</w:t>
      </w:r>
      <w:r w:rsidRPr="00914970">
        <w:rPr>
          <w:rFonts w:ascii="Times New Roman" w:eastAsia="Calibri" w:hAnsi="Times New Roman" w:cs="Times New Roman"/>
          <w:lang w:eastAsia="en-US"/>
        </w:rPr>
        <w:br/>
        <w:t xml:space="preserve">Далее в разделе «фото» выберите с помощью кнопки «обзор» нужное фото, затем нажмите «добавить фото» - можно добавить несколько фотографий, но по отдельности. (Нельзя указывать на фотографиях какие-либо контактные данные, ссылки, почтовые адреса, телефонные номера и т.д.) </w:t>
      </w:r>
      <w:r w:rsidRPr="00914970">
        <w:rPr>
          <w:rFonts w:ascii="Times New Roman" w:eastAsia="Calibri" w:hAnsi="Times New Roman" w:cs="Times New Roman"/>
          <w:lang w:eastAsia="en-US"/>
        </w:rPr>
        <w:br/>
      </w:r>
      <w:r w:rsidR="007C39F5">
        <w:rPr>
          <w:rFonts w:ascii="Times New Roman" w:eastAsia="Calibri" w:hAnsi="Times New Roman" w:cs="Times New Roman"/>
          <w:lang w:eastAsia="en-US"/>
        </w:rPr>
        <w:t xml:space="preserve">            </w:t>
      </w:r>
      <w:r w:rsidRPr="00914970">
        <w:rPr>
          <w:rFonts w:ascii="Times New Roman" w:eastAsia="Calibri" w:hAnsi="Times New Roman" w:cs="Times New Roman"/>
          <w:lang w:eastAsia="en-US"/>
        </w:rPr>
        <w:t>В разделе «видео» вы можете добавить ссылку на ваш ролик, размещённый на видеохостингах «</w:t>
      </w:r>
      <w:r w:rsidRPr="00914970">
        <w:rPr>
          <w:rFonts w:ascii="Times New Roman" w:eastAsia="Calibri" w:hAnsi="Times New Roman" w:cs="Times New Roman"/>
          <w:lang w:val="en-US" w:eastAsia="en-US"/>
        </w:rPr>
        <w:t>youtube</w:t>
      </w:r>
      <w:r w:rsidRPr="00914970">
        <w:rPr>
          <w:rFonts w:ascii="Times New Roman" w:eastAsia="Calibri" w:hAnsi="Times New Roman" w:cs="Times New Roman"/>
          <w:lang w:eastAsia="en-US"/>
        </w:rPr>
        <w:t>» и (или) «</w:t>
      </w:r>
      <w:r w:rsidRPr="00914970">
        <w:rPr>
          <w:rFonts w:ascii="Times New Roman" w:eastAsia="Calibri" w:hAnsi="Times New Roman" w:cs="Times New Roman"/>
          <w:lang w:val="en-US" w:eastAsia="en-US"/>
        </w:rPr>
        <w:t>Vimeo</w:t>
      </w:r>
      <w:r w:rsidRPr="00914970">
        <w:rPr>
          <w:rFonts w:ascii="Times New Roman" w:eastAsia="Calibri" w:hAnsi="Times New Roman" w:cs="Times New Roman"/>
          <w:lang w:eastAsia="en-US"/>
        </w:rPr>
        <w:t xml:space="preserve">». После вставки ссылки – нажмите кнопку «Добавить видео…».(Нельзя указывать в рекламном ролике какие-либо контактные данные, ссылки, почтовые адреса, телефонные номера и т.д.) </w:t>
      </w:r>
      <w:r w:rsidRPr="00914970">
        <w:rPr>
          <w:rFonts w:ascii="Times New Roman" w:eastAsia="Calibri" w:hAnsi="Times New Roman" w:cs="Times New Roman"/>
          <w:lang w:eastAsia="en-US"/>
        </w:rPr>
        <w:br/>
      </w:r>
      <w:r w:rsidR="007C39F5">
        <w:rPr>
          <w:rFonts w:ascii="Times New Roman" w:eastAsia="Calibri" w:hAnsi="Times New Roman" w:cs="Times New Roman"/>
          <w:lang w:eastAsia="en-US"/>
        </w:rPr>
        <w:t xml:space="preserve">            </w:t>
      </w:r>
      <w:r w:rsidRPr="00914970">
        <w:rPr>
          <w:rFonts w:ascii="Times New Roman" w:eastAsia="Calibri" w:hAnsi="Times New Roman" w:cs="Times New Roman"/>
          <w:lang w:eastAsia="en-US"/>
        </w:rPr>
        <w:t>Нажмите «Сохранить и продолжить» - Вы перешли на следующую подвкладку, где нужно указать конкретные сведения для данного шаблона объявления.</w:t>
      </w:r>
      <w:r w:rsidRPr="00914970">
        <w:rPr>
          <w:rFonts w:ascii="Times New Roman" w:eastAsia="Calibri" w:hAnsi="Times New Roman" w:cs="Times New Roman"/>
          <w:lang w:eastAsia="en-US"/>
        </w:rPr>
        <w:br/>
      </w:r>
      <w:r w:rsidR="007C39F5">
        <w:rPr>
          <w:rFonts w:ascii="Times New Roman" w:eastAsia="Calibri" w:hAnsi="Times New Roman" w:cs="Times New Roman"/>
          <w:lang w:eastAsia="en-US"/>
        </w:rPr>
        <w:lastRenderedPageBreak/>
        <w:t xml:space="preserve">             </w:t>
      </w:r>
      <w:r w:rsidRPr="00914970">
        <w:rPr>
          <w:rFonts w:ascii="Times New Roman" w:eastAsia="Calibri" w:hAnsi="Times New Roman" w:cs="Times New Roman"/>
          <w:lang w:eastAsia="en-US"/>
        </w:rPr>
        <w:t>Заполните обязательные и необязательные поля в разделах «Сведения», «Ценовые параметры», «Номера» (если есть для данного шаблона) , «Тарифы» (если есть для данного шаблона), но нельзя указывать какие-либо контактные данные, ссылки, почтовые адреса, телефонные номера и т.д.</w:t>
      </w:r>
      <w:r w:rsidRPr="00914970">
        <w:rPr>
          <w:rFonts w:ascii="Times New Roman" w:eastAsia="Calibri" w:hAnsi="Times New Roman" w:cs="Times New Roman"/>
          <w:lang w:eastAsia="en-US"/>
        </w:rPr>
        <w:br/>
        <w:t>В разделе «Доставка» выберете из выпадающего списка соответствующий тип доставки. Если услуга не предполагает доставки на место, то выберете тип «Без доставки». Заполните соответствующие поля ввода. Учтите, что «Доставка» влияет на подсчёт стоимости заказа, поэтому будьте внимательны.</w:t>
      </w:r>
      <w:r w:rsidRPr="00914970">
        <w:rPr>
          <w:rFonts w:ascii="Times New Roman" w:eastAsia="Calibri" w:hAnsi="Times New Roman" w:cs="Times New Roman"/>
          <w:lang w:eastAsia="en-US"/>
        </w:rPr>
        <w:br/>
        <w:t>Нажмите «Сохранить» - ваше объявление создано и отправлено на модерацию.</w:t>
      </w:r>
    </w:p>
    <w:p w14:paraId="2B3C480E" w14:textId="1D7BEFF6" w:rsidR="00E30918" w:rsidRPr="00914970" w:rsidRDefault="007C39F5" w:rsidP="007C39F5">
      <w:pPr>
        <w:widowControl/>
        <w:suppressAutoHyphens w:val="0"/>
        <w:autoSpaceDE/>
        <w:spacing w:line="259" w:lineRule="auto"/>
        <w:rPr>
          <w:rFonts w:ascii="Times New Roman" w:eastAsia="Calibri" w:hAnsi="Times New Roman" w:cs="Times New Roman"/>
          <w:lang w:eastAsia="en-US"/>
        </w:rPr>
      </w:pPr>
      <w:r>
        <w:rPr>
          <w:rFonts w:ascii="Times New Roman" w:eastAsia="Calibri" w:hAnsi="Times New Roman" w:cs="Times New Roman"/>
          <w:lang w:eastAsia="en-US"/>
        </w:rPr>
        <w:t xml:space="preserve">3. </w:t>
      </w:r>
      <w:r w:rsidR="00E30918" w:rsidRPr="00914970">
        <w:rPr>
          <w:rFonts w:ascii="Times New Roman" w:eastAsia="Calibri" w:hAnsi="Times New Roman" w:cs="Times New Roman"/>
          <w:lang w:eastAsia="en-US"/>
        </w:rPr>
        <w:t xml:space="preserve">Откройте вкладку «Календарь». Это вкладка для общего календаря. Здесь необходимо выбрать, во-первых, тип календаря. Открытый тип (по умолчанию) – когда все ваши дни по умолчанию открыты, а вы лишь можете добавить дни, в которые вы не готовы принимать заказы. Это удобно, если вы не уверены, что сможете часто заходить в свой личный кабинет, и не знаете свой график. Закрытый тип – когда все ваши дни по умолчанию заняты, и вам нужно в обязательном порядке добавить те даты, в которые вы будете ждать возможный заказ. Это удобно, когда Вы точно знаете свой график и уверены, что будете часто заходить в личный кабинет, продлевая список дат (Рекомендуется сделать так сразу на несколько месяцев вперёд, чтобы Вас могли легко найти заказчики, делающие заказ заранее. Календарь надо обновлять, иначе рано или поздно объявление перестанет находиться заказчиками). </w:t>
      </w:r>
      <w:r w:rsidR="00E30918" w:rsidRPr="00914970">
        <w:rPr>
          <w:rFonts w:ascii="Times New Roman" w:eastAsia="Calibri" w:hAnsi="Times New Roman" w:cs="Times New Roman"/>
          <w:lang w:eastAsia="en-US"/>
        </w:rPr>
        <w:br/>
      </w:r>
      <w:r>
        <w:rPr>
          <w:rFonts w:ascii="Times New Roman" w:eastAsia="Calibri" w:hAnsi="Times New Roman" w:cs="Times New Roman"/>
          <w:lang w:eastAsia="en-US"/>
        </w:rPr>
        <w:t xml:space="preserve">                </w:t>
      </w:r>
      <w:r w:rsidR="00E30918" w:rsidRPr="00914970">
        <w:rPr>
          <w:rFonts w:ascii="Times New Roman" w:eastAsia="Calibri" w:hAnsi="Times New Roman" w:cs="Times New Roman"/>
          <w:lang w:eastAsia="en-US"/>
        </w:rPr>
        <w:t>Выбрав тип календаря, не забудьте добавить в список с помощью кнопки «Добавить» даты в которых вы не готовы работать если это открытый календарь, и соответственно просто дни, в которые Вы будете готовы принять и выполнить заказ – в случае закрытого календаря. Также тут можно изменить коэффициент цены для конкретной даты, установив наценку или скидку. Для удобства можно выбрать сразу весь месяц, а затем исключить дни, в которые Вы не сможете</w:t>
      </w:r>
      <w:r w:rsidR="005C568C">
        <w:rPr>
          <w:rFonts w:ascii="Times New Roman" w:eastAsia="Calibri" w:hAnsi="Times New Roman" w:cs="Times New Roman"/>
          <w:lang w:eastAsia="en-US"/>
        </w:rPr>
        <w:t xml:space="preserve"> работать (это ваши выходные). </w:t>
      </w:r>
      <w:r w:rsidR="00E30918" w:rsidRPr="00914970">
        <w:rPr>
          <w:rFonts w:ascii="Times New Roman" w:eastAsia="Calibri" w:hAnsi="Times New Roman" w:cs="Times New Roman"/>
          <w:lang w:eastAsia="en-US"/>
        </w:rPr>
        <w:br/>
        <w:t>Примечание: если при создании объявления вы выбирали тип календаря «на объявление» - то данные действия необходимо проделать с каждым объявлением где указан данный тип.</w:t>
      </w:r>
    </w:p>
    <w:p w14:paraId="42A4FEAD" w14:textId="77777777" w:rsidR="00E30918" w:rsidRPr="00914970" w:rsidRDefault="007C39F5" w:rsidP="007C39F5">
      <w:pPr>
        <w:widowControl/>
        <w:suppressAutoHyphens w:val="0"/>
        <w:autoSpaceDE/>
        <w:spacing w:line="259" w:lineRule="auto"/>
        <w:rPr>
          <w:rFonts w:ascii="Times New Roman" w:eastAsia="Calibri" w:hAnsi="Times New Roman" w:cs="Times New Roman"/>
          <w:lang w:eastAsia="en-US"/>
        </w:rPr>
      </w:pPr>
      <w:r>
        <w:rPr>
          <w:rFonts w:ascii="Times New Roman" w:eastAsia="Calibri" w:hAnsi="Times New Roman" w:cs="Times New Roman"/>
          <w:lang w:eastAsia="en-US"/>
        </w:rPr>
        <w:t xml:space="preserve">4. </w:t>
      </w:r>
      <w:r w:rsidR="00E30918" w:rsidRPr="00914970">
        <w:rPr>
          <w:rFonts w:ascii="Times New Roman" w:eastAsia="Calibri" w:hAnsi="Times New Roman" w:cs="Times New Roman"/>
          <w:lang w:eastAsia="en-US"/>
        </w:rPr>
        <w:t>Подпишите агентский договор с сайтом об оказании услуг. Это делается либо по приезду в офис, либо с помощью электронной почты. О наличии подписанного договора можно узнать на вкладке «Договоры» в личном кабинете. Пока это не сделано ваше объявление не может быть проверено модератором и опубликовано на сайте.</w:t>
      </w:r>
    </w:p>
    <w:p w14:paraId="4ECB1886" w14:textId="661BA94C" w:rsidR="007C39F5" w:rsidRDefault="007C39F5" w:rsidP="007C39F5">
      <w:pPr>
        <w:widowControl/>
        <w:suppressAutoHyphens w:val="0"/>
        <w:autoSpaceDE/>
        <w:spacing w:line="259" w:lineRule="auto"/>
        <w:rPr>
          <w:rFonts w:ascii="Times New Roman" w:eastAsia="Calibri" w:hAnsi="Times New Roman" w:cs="Times New Roman"/>
          <w:lang w:eastAsia="en-US"/>
        </w:rPr>
      </w:pPr>
      <w:r>
        <w:rPr>
          <w:rFonts w:ascii="Times New Roman" w:eastAsia="Calibri" w:hAnsi="Times New Roman" w:cs="Times New Roman"/>
          <w:lang w:eastAsia="en-US"/>
        </w:rPr>
        <w:t xml:space="preserve">5. </w:t>
      </w:r>
      <w:r w:rsidR="00E30918" w:rsidRPr="00914970">
        <w:rPr>
          <w:rFonts w:ascii="Times New Roman" w:eastAsia="Calibri" w:hAnsi="Times New Roman" w:cs="Times New Roman"/>
          <w:lang w:eastAsia="en-US"/>
        </w:rPr>
        <w:t>После того как договор будет подписан и добавлен в ваш кабинет дождитесь ответа модератора по вашему объявлению. Если ответ положительный, то у Вашего объявления в списке поле «статус» вместо «на модерации» должно измениться на «опубликовано» - теперь оно видно в каталоге, и вы можете оценить то, как оно будет выглядеть на сайте. Для этого нажмите на ссылку в названии объявления – вы попадёте на страницу просмотра - именно таким ваше объявление увидит заказчик. Здесь Вы также можете проверить, правильно ли считается его стоимость – для этого нужно заполнить данными правую пользовательскую часть и выбрать «номера», либо «тариф» если есть. Если информация некорректна, вернитесь назад и отредактируйте объявление.</w:t>
      </w:r>
    </w:p>
    <w:p w14:paraId="6078B92D" w14:textId="77777777" w:rsidR="00E30918" w:rsidRPr="00914970" w:rsidRDefault="00E30918" w:rsidP="007C39F5">
      <w:pPr>
        <w:widowControl/>
        <w:suppressAutoHyphens w:val="0"/>
        <w:autoSpaceDE/>
        <w:spacing w:after="160" w:line="259" w:lineRule="auto"/>
        <w:rPr>
          <w:rFonts w:ascii="Times New Roman" w:eastAsia="Calibri" w:hAnsi="Times New Roman" w:cs="Times New Roman"/>
          <w:lang w:eastAsia="en-US"/>
        </w:rPr>
      </w:pPr>
      <w:r w:rsidRPr="00914970">
        <w:rPr>
          <w:rFonts w:ascii="Times New Roman" w:eastAsia="Calibri" w:hAnsi="Times New Roman" w:cs="Times New Roman"/>
          <w:lang w:eastAsia="en-US"/>
        </w:rPr>
        <w:t>Если Ваше новое объявление будет похоже на уже созданное, то нет необходимости создавать его с нуля – для удобства имеется возможность сделать его по образцу предыдущего. Для этого Вы выбираете в списке объявлений нужное, ставите галочку-точку перед строчкой и нажимаете «Добавить на основе существующего».</w:t>
      </w:r>
    </w:p>
    <w:p w14:paraId="1264CDCA" w14:textId="77777777" w:rsidR="00E30918" w:rsidRPr="00914970" w:rsidRDefault="00E30918" w:rsidP="005C568C">
      <w:pPr>
        <w:widowControl/>
        <w:suppressAutoHyphens w:val="0"/>
        <w:autoSpaceDE/>
        <w:spacing w:line="259" w:lineRule="auto"/>
        <w:ind w:firstLine="0"/>
        <w:rPr>
          <w:rFonts w:ascii="Times New Roman" w:eastAsia="Calibri" w:hAnsi="Times New Roman" w:cs="Times New Roman"/>
          <w:lang w:eastAsia="en-US"/>
        </w:rPr>
      </w:pPr>
      <w:r w:rsidRPr="00914970">
        <w:rPr>
          <w:rFonts w:ascii="Times New Roman" w:eastAsia="Calibri" w:hAnsi="Times New Roman" w:cs="Times New Roman"/>
          <w:b/>
          <w:bCs/>
          <w:u w:val="single"/>
          <w:lang w:eastAsia="en-US"/>
        </w:rPr>
        <w:t>Управление заказами.</w:t>
      </w:r>
    </w:p>
    <w:p w14:paraId="40377B13" w14:textId="77777777" w:rsidR="007C39F5" w:rsidRDefault="007C39F5" w:rsidP="005C568C">
      <w:pPr>
        <w:widowControl/>
        <w:numPr>
          <w:ilvl w:val="0"/>
          <w:numId w:val="7"/>
        </w:numPr>
        <w:suppressAutoHyphens w:val="0"/>
        <w:autoSpaceDE/>
        <w:spacing w:line="259" w:lineRule="auto"/>
        <w:rPr>
          <w:rFonts w:ascii="Times New Roman" w:eastAsia="Calibri" w:hAnsi="Times New Roman" w:cs="Times New Roman"/>
          <w:lang w:eastAsia="en-US"/>
        </w:rPr>
      </w:pPr>
      <w:r>
        <w:rPr>
          <w:rFonts w:ascii="Times New Roman" w:eastAsia="Calibri" w:hAnsi="Times New Roman" w:cs="Times New Roman"/>
          <w:lang w:eastAsia="en-US"/>
        </w:rPr>
        <w:lastRenderedPageBreak/>
        <w:t>Подтверждение/отказ.</w:t>
      </w:r>
    </w:p>
    <w:p w14:paraId="2B7966B0" w14:textId="481AA525" w:rsidR="00E30918" w:rsidRPr="00914970" w:rsidRDefault="00E30918" w:rsidP="007C39F5">
      <w:pPr>
        <w:widowControl/>
        <w:suppressAutoHyphens w:val="0"/>
        <w:autoSpaceDE/>
        <w:spacing w:line="259" w:lineRule="auto"/>
        <w:rPr>
          <w:rFonts w:ascii="Times New Roman" w:eastAsia="Calibri" w:hAnsi="Times New Roman" w:cs="Times New Roman"/>
          <w:lang w:eastAsia="en-US"/>
        </w:rPr>
      </w:pPr>
      <w:r w:rsidRPr="00914970">
        <w:rPr>
          <w:rFonts w:ascii="Times New Roman" w:eastAsia="Calibri" w:hAnsi="Times New Roman" w:cs="Times New Roman"/>
          <w:lang w:eastAsia="en-US"/>
        </w:rPr>
        <w:t>Если Вы получили уведомление о новом заказе по Вашему объявлению (почтой или смс), откройте вкладку «Заказы» и найдите соответствующий заказ в списке. Вы можете либо подтвердить заказ, если Вас всё устраивает, либо отказать заказчику. Это можно со страницы «просмотр заказа» (открывается нажатием на кнопку «Подробнее» или на ссылку названием мероприятия). Также можно открыть данную страничку непосредственно пройдя по ссылке в письме-уведомлении о заказе, пришедшем на почту. Подтверждая заказ, Вы автоматически закрепляете время данного мероприятия как «занятое» и другие заказчики не смогут теперь отправить Вам заказ на это время.</w:t>
      </w:r>
      <w:r w:rsidRPr="00914970">
        <w:rPr>
          <w:rFonts w:ascii="Times New Roman" w:eastAsia="Calibri" w:hAnsi="Times New Roman" w:cs="Times New Roman"/>
          <w:lang w:eastAsia="en-US"/>
        </w:rPr>
        <w:br/>
      </w:r>
      <w:r w:rsidR="007C39F5">
        <w:rPr>
          <w:rFonts w:ascii="Times New Roman" w:eastAsia="Calibri" w:hAnsi="Times New Roman" w:cs="Times New Roman"/>
          <w:lang w:eastAsia="en-US"/>
        </w:rPr>
        <w:t xml:space="preserve">            </w:t>
      </w:r>
      <w:r w:rsidRPr="00914970">
        <w:rPr>
          <w:rFonts w:ascii="Times New Roman" w:eastAsia="Calibri" w:hAnsi="Times New Roman" w:cs="Times New Roman"/>
          <w:lang w:eastAsia="en-US"/>
        </w:rPr>
        <w:t>Сразу в новом заказе Вы не увидите контактов заказчика – их Вы получите только после оплаты заказа заказчиком.</w:t>
      </w:r>
    </w:p>
    <w:p w14:paraId="6B653F28" w14:textId="77777777" w:rsidR="007C39F5" w:rsidRDefault="007C39F5" w:rsidP="005C568C">
      <w:pPr>
        <w:widowControl/>
        <w:numPr>
          <w:ilvl w:val="0"/>
          <w:numId w:val="7"/>
        </w:numPr>
        <w:suppressAutoHyphens w:val="0"/>
        <w:autoSpaceDE/>
        <w:spacing w:line="259" w:lineRule="auto"/>
        <w:rPr>
          <w:rFonts w:ascii="Times New Roman" w:eastAsia="Calibri" w:hAnsi="Times New Roman" w:cs="Times New Roman"/>
          <w:lang w:eastAsia="en-US"/>
        </w:rPr>
      </w:pPr>
      <w:r>
        <w:rPr>
          <w:rFonts w:ascii="Times New Roman" w:eastAsia="Calibri" w:hAnsi="Times New Roman" w:cs="Times New Roman"/>
          <w:lang w:eastAsia="en-US"/>
        </w:rPr>
        <w:t>Выполнение заказа и оплата.</w:t>
      </w:r>
    </w:p>
    <w:p w14:paraId="2634DDD7" w14:textId="77777777" w:rsidR="00E30918" w:rsidRPr="00914970" w:rsidRDefault="00E30918" w:rsidP="007C39F5">
      <w:pPr>
        <w:widowControl/>
        <w:suppressAutoHyphens w:val="0"/>
        <w:autoSpaceDE/>
        <w:spacing w:line="259" w:lineRule="auto"/>
        <w:rPr>
          <w:rFonts w:ascii="Times New Roman" w:eastAsia="Calibri" w:hAnsi="Times New Roman" w:cs="Times New Roman"/>
          <w:lang w:eastAsia="en-US"/>
        </w:rPr>
      </w:pPr>
      <w:r w:rsidRPr="00914970">
        <w:rPr>
          <w:rFonts w:ascii="Times New Roman" w:eastAsia="Calibri" w:hAnsi="Times New Roman" w:cs="Times New Roman"/>
          <w:lang w:eastAsia="en-US"/>
        </w:rPr>
        <w:t xml:space="preserve">Заказ считается выполненным только после окончания его срока и фактического его исполнения перед заказчиком. О выполнении заказа необходимо сообщить на портал </w:t>
      </w:r>
      <w:r w:rsidRPr="00914970">
        <w:rPr>
          <w:rFonts w:ascii="Times New Roman" w:eastAsia="Calibri" w:hAnsi="Times New Roman" w:cs="Times New Roman"/>
          <w:lang w:val="en-US" w:eastAsia="en-US"/>
        </w:rPr>
        <w:t>IQManager</w:t>
      </w:r>
      <w:r w:rsidRPr="00914970">
        <w:rPr>
          <w:rFonts w:ascii="Times New Roman" w:eastAsia="Calibri" w:hAnsi="Times New Roman" w:cs="Times New Roman"/>
          <w:lang w:eastAsia="en-US"/>
        </w:rPr>
        <w:t xml:space="preserve"> путём нажатия кнопки «Выполнено» в Личном кабинете на странице заказа. После этого вам перечисляются средства на банковские реквизиты, указанные Вами в «Личных данных» или иным способом, оговорённым в индивидуальном порядке.</w:t>
      </w:r>
    </w:p>
    <w:p w14:paraId="552F41C5" w14:textId="77777777" w:rsidR="005C568C" w:rsidRDefault="00E30918" w:rsidP="005C568C">
      <w:pPr>
        <w:widowControl/>
        <w:numPr>
          <w:ilvl w:val="0"/>
          <w:numId w:val="7"/>
        </w:numPr>
        <w:suppressAutoHyphens w:val="0"/>
        <w:autoSpaceDE/>
        <w:spacing w:after="160" w:line="259" w:lineRule="auto"/>
        <w:rPr>
          <w:rFonts w:ascii="Times New Roman" w:eastAsia="Calibri" w:hAnsi="Times New Roman" w:cs="Times New Roman"/>
          <w:lang w:eastAsia="en-US"/>
        </w:rPr>
      </w:pPr>
      <w:r w:rsidRPr="00914970">
        <w:rPr>
          <w:rFonts w:ascii="Times New Roman" w:eastAsia="Calibri" w:hAnsi="Times New Roman" w:cs="Times New Roman"/>
          <w:lang w:eastAsia="en-US"/>
        </w:rPr>
        <w:t xml:space="preserve">Если заказ не выполнен, а исполнитель сообщил на портал </w:t>
      </w:r>
      <w:r w:rsidRPr="00914970">
        <w:rPr>
          <w:rFonts w:ascii="Times New Roman" w:eastAsia="Calibri" w:hAnsi="Times New Roman" w:cs="Times New Roman"/>
          <w:lang w:val="en-US" w:eastAsia="en-US"/>
        </w:rPr>
        <w:t>IQManager</w:t>
      </w:r>
      <w:r w:rsidRPr="00914970">
        <w:rPr>
          <w:rFonts w:ascii="Times New Roman" w:eastAsia="Calibri" w:hAnsi="Times New Roman" w:cs="Times New Roman"/>
          <w:lang w:eastAsia="en-US"/>
        </w:rPr>
        <w:t xml:space="preserve"> о выполнении заказа, то данное действие будет расценено как мошенничество и к исполнителю будут применены меры в соответствии с законодательством (ст.159 УК РФ)</w:t>
      </w:r>
    </w:p>
    <w:p w14:paraId="10FAF30B" w14:textId="0BAAEA2F" w:rsidR="00E30918" w:rsidRPr="005C568C" w:rsidRDefault="00E30918" w:rsidP="005C568C">
      <w:pPr>
        <w:widowControl/>
        <w:suppressAutoHyphens w:val="0"/>
        <w:autoSpaceDE/>
        <w:spacing w:line="259" w:lineRule="auto"/>
        <w:ind w:firstLine="0"/>
        <w:rPr>
          <w:rFonts w:ascii="Times New Roman" w:eastAsia="Calibri" w:hAnsi="Times New Roman" w:cs="Times New Roman"/>
          <w:lang w:eastAsia="en-US"/>
        </w:rPr>
      </w:pPr>
      <w:r w:rsidRPr="005C568C">
        <w:rPr>
          <w:rFonts w:ascii="Times New Roman" w:eastAsia="Calibri" w:hAnsi="Times New Roman" w:cs="Times New Roman"/>
          <w:b/>
          <w:bCs/>
          <w:u w:val="single"/>
          <w:lang w:eastAsia="en-US"/>
        </w:rPr>
        <w:t>Управление профилем.</w:t>
      </w:r>
    </w:p>
    <w:p w14:paraId="064AA39F" w14:textId="77777777" w:rsidR="00E30918" w:rsidRPr="00914970" w:rsidRDefault="00E30918" w:rsidP="005C568C">
      <w:pPr>
        <w:widowControl/>
        <w:suppressAutoHyphens w:val="0"/>
        <w:autoSpaceDE/>
        <w:spacing w:after="160" w:line="259" w:lineRule="auto"/>
        <w:ind w:firstLine="0"/>
        <w:rPr>
          <w:rFonts w:ascii="Times New Roman" w:eastAsia="Calibri" w:hAnsi="Times New Roman" w:cs="Times New Roman"/>
          <w:lang w:eastAsia="en-US"/>
        </w:rPr>
      </w:pPr>
      <w:r w:rsidRPr="00914970">
        <w:rPr>
          <w:rFonts w:ascii="Times New Roman" w:eastAsia="Calibri" w:hAnsi="Times New Roman" w:cs="Times New Roman"/>
          <w:lang w:eastAsia="en-US"/>
        </w:rPr>
        <w:t>На вкладке «профиль» Вы можете сменить пароль, почту, либо телефон. А также в случае если Вы хотите выступить в роли заказчика, переключите тип учётной записи с «исполнителя» на «заказчика» в Личном кабинете. После изменений нажмите «Сохранить». Если менялся тип учётной записи, перейдите на главную страницу и опять зайдите в кабинет – Вы увидите, что он изменился.</w:t>
      </w:r>
    </w:p>
    <w:p w14:paraId="7873CE32" w14:textId="77777777" w:rsidR="00E30918" w:rsidRPr="00914970" w:rsidRDefault="00E30918" w:rsidP="005C568C">
      <w:pPr>
        <w:widowControl/>
        <w:suppressAutoHyphens w:val="0"/>
        <w:autoSpaceDE/>
        <w:spacing w:line="259" w:lineRule="auto"/>
        <w:ind w:firstLine="0"/>
        <w:rPr>
          <w:rFonts w:ascii="Times New Roman" w:eastAsia="Calibri" w:hAnsi="Times New Roman" w:cs="Times New Roman"/>
          <w:lang w:eastAsia="en-US"/>
        </w:rPr>
      </w:pPr>
      <w:r w:rsidRPr="00914970">
        <w:rPr>
          <w:rFonts w:ascii="Times New Roman" w:eastAsia="Calibri" w:hAnsi="Times New Roman" w:cs="Times New Roman"/>
          <w:b/>
          <w:bCs/>
          <w:u w:val="single"/>
          <w:lang w:eastAsia="en-US"/>
        </w:rPr>
        <w:t>Каталог, закладки, поиск.</w:t>
      </w:r>
    </w:p>
    <w:p w14:paraId="0DBA404A" w14:textId="77777777" w:rsidR="00E30918" w:rsidRPr="00914970" w:rsidRDefault="00E30918" w:rsidP="005C568C">
      <w:pPr>
        <w:widowControl/>
        <w:suppressAutoHyphens w:val="0"/>
        <w:autoSpaceDE/>
        <w:spacing w:line="259" w:lineRule="auto"/>
        <w:ind w:firstLine="0"/>
        <w:rPr>
          <w:rFonts w:ascii="Times New Roman" w:eastAsia="Calibri" w:hAnsi="Times New Roman" w:cs="Times New Roman"/>
          <w:lang w:eastAsia="en-US"/>
        </w:rPr>
      </w:pPr>
      <w:r w:rsidRPr="00914970">
        <w:rPr>
          <w:rFonts w:ascii="Times New Roman" w:eastAsia="Calibri" w:hAnsi="Times New Roman" w:cs="Times New Roman"/>
          <w:lang w:eastAsia="en-US"/>
        </w:rPr>
        <w:t xml:space="preserve">В режиме исполнителя Вы можете пользоваться каталогом подобно заказчику, понравившиеся услуги Вы можете отмечать для себя, добавляя в закладки, можете также пользоваться поиском, но Вы не можете ничего добавлять в корзину – это исключительное право заказчика. </w:t>
      </w:r>
    </w:p>
    <w:p w14:paraId="3D410E8E" w14:textId="77777777" w:rsidR="00902607" w:rsidRPr="005C568C" w:rsidRDefault="00E30918" w:rsidP="005C568C">
      <w:pPr>
        <w:widowControl/>
        <w:suppressAutoHyphens w:val="0"/>
        <w:autoSpaceDE/>
        <w:spacing w:after="160" w:line="259" w:lineRule="auto"/>
        <w:ind w:firstLine="0"/>
        <w:rPr>
          <w:rFonts w:ascii="Times New Roman" w:eastAsia="Calibri" w:hAnsi="Times New Roman" w:cs="Times New Roman"/>
          <w:lang w:eastAsia="en-US"/>
        </w:rPr>
      </w:pPr>
      <w:r w:rsidRPr="00914970">
        <w:rPr>
          <w:rFonts w:ascii="Times New Roman" w:eastAsia="Calibri" w:hAnsi="Times New Roman" w:cs="Times New Roman"/>
          <w:lang w:eastAsia="en-US"/>
        </w:rPr>
        <w:t>Пользуясь порталом как Исполнитель, Вам недоступны такие функции как Заказчику: «Добавить в корзину», «Оплатить». Доступен поиск, просмотр каталогов и объявлений, добавление в закладки понравившихся исполнителей.</w:t>
      </w:r>
    </w:p>
    <w:p w14:paraId="03D835DB" w14:textId="73497289" w:rsidR="00902607" w:rsidRPr="00390140" w:rsidRDefault="00AA3440" w:rsidP="00AA3440">
      <w:pPr>
        <w:pStyle w:val="affff9"/>
        <w:spacing w:after="0"/>
        <w:jc w:val="right"/>
        <w:rPr>
          <w:lang w:val="en-US"/>
        </w:rPr>
      </w:pPr>
      <w:r>
        <w:rPr>
          <w:lang w:val="en-US"/>
        </w:rPr>
        <w:t>Signature</w:t>
      </w:r>
      <w:r w:rsidR="0082339D" w:rsidRPr="00390140">
        <w:rPr>
          <w:lang w:val="en-US"/>
        </w:rPr>
        <w:t>/</w:t>
      </w:r>
      <w:r w:rsidR="005A6F93" w:rsidRPr="005A6F93">
        <w:rPr>
          <w:bCs/>
          <w:lang w:val="en-US"/>
        </w:rPr>
        <w:t>FullName</w:t>
      </w:r>
      <w:r w:rsidR="00902607" w:rsidRPr="00390140">
        <w:rPr>
          <w:b/>
          <w:bCs/>
          <w:color w:val="000000"/>
          <w:lang w:val="en-US"/>
        </w:rPr>
        <w:t>/                                                   _________________ /</w:t>
      </w:r>
      <w:r w:rsidR="00902607" w:rsidRPr="00914970">
        <w:rPr>
          <w:b/>
          <w:bCs/>
          <w:color w:val="000000"/>
        </w:rPr>
        <w:t>В</w:t>
      </w:r>
      <w:r w:rsidR="00902607" w:rsidRPr="00390140">
        <w:rPr>
          <w:b/>
          <w:bCs/>
          <w:color w:val="000000"/>
          <w:lang w:val="en-US"/>
        </w:rPr>
        <w:t>.</w:t>
      </w:r>
      <w:r w:rsidR="00902607" w:rsidRPr="00914970">
        <w:rPr>
          <w:b/>
          <w:bCs/>
          <w:color w:val="000000"/>
        </w:rPr>
        <w:t>А</w:t>
      </w:r>
      <w:r w:rsidR="00902607" w:rsidRPr="00390140">
        <w:rPr>
          <w:b/>
          <w:bCs/>
          <w:color w:val="000000"/>
          <w:lang w:val="en-US"/>
        </w:rPr>
        <w:t xml:space="preserve">. </w:t>
      </w:r>
      <w:r w:rsidRPr="00914970">
        <w:rPr>
          <w:b/>
          <w:bCs/>
          <w:color w:val="000000"/>
        </w:rPr>
        <w:t>Цымбал</w:t>
      </w:r>
      <w:r w:rsidRPr="00390140">
        <w:rPr>
          <w:b/>
          <w:bCs/>
          <w:color w:val="000000"/>
          <w:lang w:val="en-US"/>
        </w:rPr>
        <w:t>/</w:t>
      </w:r>
    </w:p>
    <w:p w14:paraId="1896C4FD" w14:textId="77777777" w:rsidR="005C568C" w:rsidRPr="005C568C" w:rsidRDefault="00902607" w:rsidP="005C568C">
      <w:pPr>
        <w:pStyle w:val="affff9"/>
        <w:spacing w:after="0"/>
        <w:rPr>
          <w:b/>
          <w:bCs/>
        </w:rPr>
      </w:pPr>
      <w:r w:rsidRPr="00914970">
        <w:rPr>
          <w:b/>
          <w:bCs/>
          <w:color w:val="000000"/>
        </w:rPr>
        <w:t xml:space="preserve">М.П.                                                                                                    </w:t>
      </w:r>
      <w:r w:rsidRPr="00914970">
        <w:rPr>
          <w:b/>
          <w:bCs/>
        </w:rPr>
        <w:t>М.П.</w:t>
      </w:r>
    </w:p>
    <w:p w14:paraId="6B0FDAC0" w14:textId="10C9EF6B" w:rsidR="0026785A" w:rsidRPr="00914970" w:rsidRDefault="0026785A">
      <w:pPr>
        <w:spacing w:before="150" w:after="150"/>
        <w:jc w:val="left"/>
        <w:rPr>
          <w:rFonts w:ascii="Times New Roman" w:hAnsi="Times New Roman" w:cs="Times New Roman"/>
        </w:rPr>
      </w:pPr>
      <w:r w:rsidRPr="00914970">
        <w:rPr>
          <w:rFonts w:ascii="Times New Roman" w:hAnsi="Times New Roman" w:cs="Times New Roman"/>
          <w:b/>
          <w:bCs/>
          <w:color w:val="000000"/>
        </w:rPr>
        <w:t xml:space="preserve">Дата составления </w:t>
      </w:r>
      <w:r w:rsidR="005A6F93" w:rsidRPr="005A6F93">
        <w:rPr>
          <w:rFonts w:ascii="Times New Roman" w:hAnsi="Times New Roman" w:cs="Times New Roman"/>
          <w:color w:val="000000"/>
          <w:lang w:val="en-US"/>
        </w:rPr>
        <w:t>Date</w:t>
      </w:r>
      <w:r w:rsidR="005A6F93" w:rsidRPr="00AA3440">
        <w:rPr>
          <w:rFonts w:ascii="Times New Roman" w:hAnsi="Times New Roman" w:cs="Times New Roman"/>
          <w:b/>
          <w:bCs/>
          <w:color w:val="000000"/>
        </w:rPr>
        <w:t xml:space="preserve"> </w:t>
      </w:r>
      <w:r w:rsidRPr="00914970">
        <w:rPr>
          <w:rFonts w:ascii="Times New Roman" w:hAnsi="Times New Roman" w:cs="Times New Roman"/>
          <w:b/>
          <w:bCs/>
          <w:color w:val="000000"/>
        </w:rPr>
        <w:t>г</w:t>
      </w:r>
      <w:r w:rsidRPr="00914970">
        <w:rPr>
          <w:rFonts w:ascii="Times New Roman" w:hAnsi="Times New Roman" w:cs="Times New Roman"/>
          <w:color w:val="000000"/>
        </w:rPr>
        <w:t>.</w:t>
      </w:r>
    </w:p>
    <w:sectPr w:rsidR="0026785A" w:rsidRPr="00914970">
      <w:type w:val="continuous"/>
      <w:pgSz w:w="11906" w:h="16800"/>
      <w:pgMar w:top="1440" w:right="560" w:bottom="1999" w:left="1100" w:header="720" w:footer="144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51557" w14:textId="77777777" w:rsidR="00C30E8E" w:rsidRDefault="00C30E8E">
      <w:r>
        <w:separator/>
      </w:r>
    </w:p>
  </w:endnote>
  <w:endnote w:type="continuationSeparator" w:id="0">
    <w:p w14:paraId="608A575A" w14:textId="77777777" w:rsidR="00C30E8E" w:rsidRDefault="00C3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99856" w14:textId="77777777" w:rsidR="0026785A" w:rsidRDefault="0026785A">
    <w:pPr>
      <w:pStyle w:val="affff7"/>
      <w:jc w:val="right"/>
    </w:pPr>
    <w:r>
      <w:fldChar w:fldCharType="begin"/>
    </w:r>
    <w:r>
      <w:instrText xml:space="preserve"> PAGE </w:instrText>
    </w:r>
    <w:r>
      <w:fldChar w:fldCharType="separate"/>
    </w:r>
    <w:r w:rsidR="00DA07E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67C69" w14:textId="77777777" w:rsidR="00C30E8E" w:rsidRDefault="00C30E8E">
      <w:r>
        <w:separator/>
      </w:r>
    </w:p>
  </w:footnote>
  <w:footnote w:type="continuationSeparator" w:id="0">
    <w:p w14:paraId="38F3599B" w14:textId="77777777" w:rsidR="00C30E8E" w:rsidRDefault="00C30E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rPr>
        <w:rFonts w:ascii="Times New Roman" w:eastAsia="Calibri" w:hAnsi="Times New Roman" w:cs="Times New Roman"/>
      </w:r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080" w:hanging="360"/>
      </w:pPr>
      <w:rPr>
        <w:rFonts w:ascii="Symbol" w:hAnsi="Symbol" w:cs="Symbol" w:hint="default"/>
      </w:rPr>
    </w:lvl>
  </w:abstractNum>
  <w:abstractNum w:abstractNumId="2" w15:restartNumberingAfterBreak="0">
    <w:nsid w:val="00000003"/>
    <w:multiLevelType w:val="multilevel"/>
    <w:tmpl w:val="00000003"/>
    <w:name w:val="WW8Num3"/>
    <w:lvl w:ilvl="0">
      <w:start w:val="2"/>
      <w:numFmt w:val="decimal"/>
      <w:lvlText w:val="%1."/>
      <w:lvlJc w:val="left"/>
      <w:pPr>
        <w:tabs>
          <w:tab w:val="num" w:pos="720"/>
        </w:tabs>
        <w:ind w:left="720" w:hanging="360"/>
      </w:pPr>
      <w:rPr>
        <w:rFonts w:ascii="Symbol" w:eastAsia="Calibri" w:hAnsi="Symbol" w:cs="Symbol" w:hint="default"/>
        <w:shd w:val="clear" w:color="auto" w:fill="auto"/>
      </w:rPr>
    </w:lvl>
    <w:lvl w:ilvl="1">
      <w:start w:val="4"/>
      <w:numFmt w:val="decimal"/>
      <w:lvlText w:val="%1.%2."/>
      <w:lvlJc w:val="left"/>
      <w:pPr>
        <w:tabs>
          <w:tab w:val="num" w:pos="1080"/>
        </w:tabs>
        <w:ind w:left="1080" w:hanging="360"/>
      </w:pPr>
      <w:rPr>
        <w:rFonts w:ascii="Courier New" w:hAnsi="Courier New" w:cs="Courier New" w:hint="default"/>
      </w:rPr>
    </w:lvl>
    <w:lvl w:ilvl="2">
      <w:start w:val="1"/>
      <w:numFmt w:val="decimal"/>
      <w:lvlText w:val="%1.%2.%3."/>
      <w:lvlJc w:val="left"/>
      <w:pPr>
        <w:tabs>
          <w:tab w:val="num" w:pos="1440"/>
        </w:tabs>
        <w:ind w:left="1440" w:hanging="360"/>
      </w:pPr>
      <w:rPr>
        <w:rFonts w:ascii="Wingdings" w:hAnsi="Wingdings" w:cs="Wingdings" w:hint="default"/>
      </w:r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4"/>
    <w:multiLevelType w:val="multilevel"/>
    <w:tmpl w:val="EC7C000A"/>
    <w:name w:val="WW8Num4"/>
    <w:lvl w:ilvl="0">
      <w:start w:val="5"/>
      <w:numFmt w:val="decimal"/>
      <w:lvlText w:val="%1."/>
      <w:lvlJc w:val="left"/>
      <w:pPr>
        <w:tabs>
          <w:tab w:val="num" w:pos="720"/>
        </w:tabs>
        <w:ind w:left="720" w:hanging="360"/>
      </w:pPr>
    </w:lvl>
    <w:lvl w:ilvl="1">
      <w:start w:val="3"/>
      <w:numFmt w:val="decimal"/>
      <w:lvlText w:val="%1.%2."/>
      <w:lvlJc w:val="left"/>
      <w:pPr>
        <w:tabs>
          <w:tab w:val="num" w:pos="1080"/>
        </w:tabs>
        <w:ind w:left="1080" w:hanging="360"/>
      </w:pPr>
      <w:rPr>
        <w:b w:val="0"/>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name w:val="WW8Num5"/>
    <w:lvl w:ilvl="0">
      <w:start w:val="7"/>
      <w:numFmt w:val="decimal"/>
      <w:lvlText w:val="%1."/>
      <w:lvlJc w:val="left"/>
      <w:pPr>
        <w:tabs>
          <w:tab w:val="num" w:pos="720"/>
        </w:tabs>
        <w:ind w:left="720" w:hanging="360"/>
      </w:pPr>
    </w:lvl>
    <w:lvl w:ilvl="1">
      <w:start w:val="3"/>
      <w:numFmt w:val="decimal"/>
      <w:lvlText w:val="%1.%2."/>
      <w:lvlJc w:val="left"/>
      <w:pPr>
        <w:tabs>
          <w:tab w:val="num" w:pos="360"/>
        </w:tabs>
        <w:ind w:left="360" w:hanging="360"/>
      </w:pPr>
      <w:rPr>
        <w:rFonts w:cs="Times New Roman"/>
        <w:b/>
        <w:bCs/>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15:restartNumberingAfterBreak="0">
    <w:nsid w:val="230F4080"/>
    <w:multiLevelType w:val="multilevel"/>
    <w:tmpl w:val="3AF6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40ED3"/>
    <w:multiLevelType w:val="hybridMultilevel"/>
    <w:tmpl w:val="A6049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19E7C4D"/>
    <w:multiLevelType w:val="hybridMultilevel"/>
    <w:tmpl w:val="02B673AE"/>
    <w:lvl w:ilvl="0" w:tplc="0150BB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5A984BCF"/>
    <w:multiLevelType w:val="multilevel"/>
    <w:tmpl w:val="6068004E"/>
    <w:lvl w:ilvl="0">
      <w:start w:val="1"/>
      <w:numFmt w:val="decimal"/>
      <w:lvlText w:val="%1."/>
      <w:lvlJc w:val="left"/>
      <w:pPr>
        <w:tabs>
          <w:tab w:val="num" w:pos="720"/>
        </w:tabs>
        <w:ind w:left="720" w:hanging="360"/>
      </w:pPr>
      <w:rPr>
        <w:rFonts w:ascii="Times New Roman" w:eastAsia="Calibr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830FA"/>
    <w:multiLevelType w:val="hybridMultilevel"/>
    <w:tmpl w:val="22D833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5"/>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07"/>
    <w:rsid w:val="00011485"/>
    <w:rsid w:val="0003444E"/>
    <w:rsid w:val="00042C7C"/>
    <w:rsid w:val="00043A9E"/>
    <w:rsid w:val="00073030"/>
    <w:rsid w:val="000825E5"/>
    <w:rsid w:val="00086F3F"/>
    <w:rsid w:val="00092DC3"/>
    <w:rsid w:val="000950FC"/>
    <w:rsid w:val="000A4986"/>
    <w:rsid w:val="000C018B"/>
    <w:rsid w:val="000C69D0"/>
    <w:rsid w:val="000D3374"/>
    <w:rsid w:val="000D49D6"/>
    <w:rsid w:val="000D5F78"/>
    <w:rsid w:val="000F1202"/>
    <w:rsid w:val="000F198A"/>
    <w:rsid w:val="00102A9A"/>
    <w:rsid w:val="001068F7"/>
    <w:rsid w:val="00141B78"/>
    <w:rsid w:val="001513C0"/>
    <w:rsid w:val="00181835"/>
    <w:rsid w:val="00181961"/>
    <w:rsid w:val="00183772"/>
    <w:rsid w:val="00192BAB"/>
    <w:rsid w:val="00192C61"/>
    <w:rsid w:val="00194186"/>
    <w:rsid w:val="001A751B"/>
    <w:rsid w:val="001B54D1"/>
    <w:rsid w:val="001C39F8"/>
    <w:rsid w:val="001D1B29"/>
    <w:rsid w:val="001E101D"/>
    <w:rsid w:val="001E1579"/>
    <w:rsid w:val="001E1ADC"/>
    <w:rsid w:val="001F459B"/>
    <w:rsid w:val="001F47A4"/>
    <w:rsid w:val="00201C90"/>
    <w:rsid w:val="00221262"/>
    <w:rsid w:val="00224328"/>
    <w:rsid w:val="00237C79"/>
    <w:rsid w:val="00242490"/>
    <w:rsid w:val="0024750B"/>
    <w:rsid w:val="00250470"/>
    <w:rsid w:val="00252BE5"/>
    <w:rsid w:val="0025729F"/>
    <w:rsid w:val="00264E4C"/>
    <w:rsid w:val="002667AD"/>
    <w:rsid w:val="0026785A"/>
    <w:rsid w:val="002723B7"/>
    <w:rsid w:val="0027515F"/>
    <w:rsid w:val="0028673A"/>
    <w:rsid w:val="00287F81"/>
    <w:rsid w:val="00294849"/>
    <w:rsid w:val="0029545E"/>
    <w:rsid w:val="002B292A"/>
    <w:rsid w:val="002B5479"/>
    <w:rsid w:val="002C5BF9"/>
    <w:rsid w:val="002F41FC"/>
    <w:rsid w:val="002F775D"/>
    <w:rsid w:val="003007A6"/>
    <w:rsid w:val="0030627B"/>
    <w:rsid w:val="0036385F"/>
    <w:rsid w:val="00372A1D"/>
    <w:rsid w:val="00390140"/>
    <w:rsid w:val="00391BB4"/>
    <w:rsid w:val="003A0264"/>
    <w:rsid w:val="003A6533"/>
    <w:rsid w:val="003A7C17"/>
    <w:rsid w:val="003B78DA"/>
    <w:rsid w:val="003C57F9"/>
    <w:rsid w:val="003C5A5F"/>
    <w:rsid w:val="003E03E4"/>
    <w:rsid w:val="003E0413"/>
    <w:rsid w:val="003E0745"/>
    <w:rsid w:val="00406728"/>
    <w:rsid w:val="00406F18"/>
    <w:rsid w:val="004122A0"/>
    <w:rsid w:val="00414B36"/>
    <w:rsid w:val="00420328"/>
    <w:rsid w:val="00420DFD"/>
    <w:rsid w:val="00461110"/>
    <w:rsid w:val="00480FD9"/>
    <w:rsid w:val="00483A69"/>
    <w:rsid w:val="004A129E"/>
    <w:rsid w:val="004A7EB6"/>
    <w:rsid w:val="004B4511"/>
    <w:rsid w:val="004E5299"/>
    <w:rsid w:val="004E64B2"/>
    <w:rsid w:val="004E68D0"/>
    <w:rsid w:val="004F03C3"/>
    <w:rsid w:val="004F1721"/>
    <w:rsid w:val="00505300"/>
    <w:rsid w:val="00515806"/>
    <w:rsid w:val="00524DD1"/>
    <w:rsid w:val="00535E85"/>
    <w:rsid w:val="00541B44"/>
    <w:rsid w:val="0055262F"/>
    <w:rsid w:val="005675A1"/>
    <w:rsid w:val="00575446"/>
    <w:rsid w:val="00583F2C"/>
    <w:rsid w:val="00586ED7"/>
    <w:rsid w:val="00596483"/>
    <w:rsid w:val="005A50AF"/>
    <w:rsid w:val="005A6F93"/>
    <w:rsid w:val="005B3DF1"/>
    <w:rsid w:val="005B4392"/>
    <w:rsid w:val="005C568C"/>
    <w:rsid w:val="005C7FD5"/>
    <w:rsid w:val="005D726E"/>
    <w:rsid w:val="005F0789"/>
    <w:rsid w:val="005F50E1"/>
    <w:rsid w:val="0060347C"/>
    <w:rsid w:val="0060444D"/>
    <w:rsid w:val="00610F04"/>
    <w:rsid w:val="00614A49"/>
    <w:rsid w:val="00622155"/>
    <w:rsid w:val="0062435C"/>
    <w:rsid w:val="00624388"/>
    <w:rsid w:val="00624F25"/>
    <w:rsid w:val="00630314"/>
    <w:rsid w:val="0063087C"/>
    <w:rsid w:val="00632D33"/>
    <w:rsid w:val="00635171"/>
    <w:rsid w:val="00650095"/>
    <w:rsid w:val="006608A6"/>
    <w:rsid w:val="0066341D"/>
    <w:rsid w:val="00664AD1"/>
    <w:rsid w:val="0066677F"/>
    <w:rsid w:val="00673371"/>
    <w:rsid w:val="006869A1"/>
    <w:rsid w:val="006A3A80"/>
    <w:rsid w:val="006A3BE1"/>
    <w:rsid w:val="006B47E2"/>
    <w:rsid w:val="006C47F1"/>
    <w:rsid w:val="006D5E5C"/>
    <w:rsid w:val="006E2D14"/>
    <w:rsid w:val="006F111F"/>
    <w:rsid w:val="00701366"/>
    <w:rsid w:val="00715BF6"/>
    <w:rsid w:val="007348D5"/>
    <w:rsid w:val="007413C5"/>
    <w:rsid w:val="0074573C"/>
    <w:rsid w:val="0075499D"/>
    <w:rsid w:val="0076364A"/>
    <w:rsid w:val="00772532"/>
    <w:rsid w:val="00775327"/>
    <w:rsid w:val="00785E06"/>
    <w:rsid w:val="0079104E"/>
    <w:rsid w:val="007A11E1"/>
    <w:rsid w:val="007A17C1"/>
    <w:rsid w:val="007A46A0"/>
    <w:rsid w:val="007B7476"/>
    <w:rsid w:val="007B7510"/>
    <w:rsid w:val="007C39F5"/>
    <w:rsid w:val="007C5D67"/>
    <w:rsid w:val="007C6DFE"/>
    <w:rsid w:val="007D1234"/>
    <w:rsid w:val="007D5986"/>
    <w:rsid w:val="007E15AC"/>
    <w:rsid w:val="007E7A54"/>
    <w:rsid w:val="007F058F"/>
    <w:rsid w:val="007F2D67"/>
    <w:rsid w:val="007F34ED"/>
    <w:rsid w:val="007F566D"/>
    <w:rsid w:val="008061FD"/>
    <w:rsid w:val="00810695"/>
    <w:rsid w:val="00814EAF"/>
    <w:rsid w:val="008153D9"/>
    <w:rsid w:val="0081572A"/>
    <w:rsid w:val="0082160B"/>
    <w:rsid w:val="0082339D"/>
    <w:rsid w:val="00823CFD"/>
    <w:rsid w:val="00837FF1"/>
    <w:rsid w:val="008445E0"/>
    <w:rsid w:val="00846321"/>
    <w:rsid w:val="00870333"/>
    <w:rsid w:val="0088786A"/>
    <w:rsid w:val="0089061E"/>
    <w:rsid w:val="0089345A"/>
    <w:rsid w:val="00895A25"/>
    <w:rsid w:val="008A4453"/>
    <w:rsid w:val="008A5DC1"/>
    <w:rsid w:val="008A6A06"/>
    <w:rsid w:val="008B1607"/>
    <w:rsid w:val="008B676B"/>
    <w:rsid w:val="008C4E13"/>
    <w:rsid w:val="008D2E84"/>
    <w:rsid w:val="008D37C3"/>
    <w:rsid w:val="008D6257"/>
    <w:rsid w:val="008D725B"/>
    <w:rsid w:val="00902607"/>
    <w:rsid w:val="009100F0"/>
    <w:rsid w:val="00914970"/>
    <w:rsid w:val="0093037F"/>
    <w:rsid w:val="0095132C"/>
    <w:rsid w:val="00953C2C"/>
    <w:rsid w:val="00963F85"/>
    <w:rsid w:val="009664F1"/>
    <w:rsid w:val="00970043"/>
    <w:rsid w:val="00980AA3"/>
    <w:rsid w:val="00981491"/>
    <w:rsid w:val="00981B5E"/>
    <w:rsid w:val="009957D5"/>
    <w:rsid w:val="009B1C65"/>
    <w:rsid w:val="009B6F8A"/>
    <w:rsid w:val="009C0D04"/>
    <w:rsid w:val="009E00BA"/>
    <w:rsid w:val="009F55F6"/>
    <w:rsid w:val="009F57E7"/>
    <w:rsid w:val="00A01E1B"/>
    <w:rsid w:val="00A227CE"/>
    <w:rsid w:val="00A252BF"/>
    <w:rsid w:val="00A33615"/>
    <w:rsid w:val="00A35001"/>
    <w:rsid w:val="00A40E82"/>
    <w:rsid w:val="00A41118"/>
    <w:rsid w:val="00A46BA6"/>
    <w:rsid w:val="00A51C2B"/>
    <w:rsid w:val="00A54E6D"/>
    <w:rsid w:val="00A60DE0"/>
    <w:rsid w:val="00A61D76"/>
    <w:rsid w:val="00A62860"/>
    <w:rsid w:val="00A75F9F"/>
    <w:rsid w:val="00A825B1"/>
    <w:rsid w:val="00A85CF2"/>
    <w:rsid w:val="00A909A5"/>
    <w:rsid w:val="00A95820"/>
    <w:rsid w:val="00AA3440"/>
    <w:rsid w:val="00AB37BE"/>
    <w:rsid w:val="00AC0FA7"/>
    <w:rsid w:val="00AC26D6"/>
    <w:rsid w:val="00AD0E7A"/>
    <w:rsid w:val="00B033E5"/>
    <w:rsid w:val="00B15D01"/>
    <w:rsid w:val="00B16626"/>
    <w:rsid w:val="00B2095D"/>
    <w:rsid w:val="00B21DC9"/>
    <w:rsid w:val="00B251D3"/>
    <w:rsid w:val="00B37FC8"/>
    <w:rsid w:val="00B473DD"/>
    <w:rsid w:val="00B47A10"/>
    <w:rsid w:val="00B53220"/>
    <w:rsid w:val="00B633CF"/>
    <w:rsid w:val="00B73EEF"/>
    <w:rsid w:val="00B82F7F"/>
    <w:rsid w:val="00B86B8C"/>
    <w:rsid w:val="00BA5520"/>
    <w:rsid w:val="00BC0A93"/>
    <w:rsid w:val="00BC34CB"/>
    <w:rsid w:val="00BC7B3F"/>
    <w:rsid w:val="00BD72E4"/>
    <w:rsid w:val="00BE7BA8"/>
    <w:rsid w:val="00C12D0F"/>
    <w:rsid w:val="00C30E8E"/>
    <w:rsid w:val="00C4241D"/>
    <w:rsid w:val="00C46820"/>
    <w:rsid w:val="00C51E36"/>
    <w:rsid w:val="00C62830"/>
    <w:rsid w:val="00C717FC"/>
    <w:rsid w:val="00C71DDC"/>
    <w:rsid w:val="00C76FAE"/>
    <w:rsid w:val="00C80633"/>
    <w:rsid w:val="00C84E8B"/>
    <w:rsid w:val="00C867D4"/>
    <w:rsid w:val="00C87824"/>
    <w:rsid w:val="00C951B5"/>
    <w:rsid w:val="00CA4710"/>
    <w:rsid w:val="00CA7FDE"/>
    <w:rsid w:val="00CB7D6A"/>
    <w:rsid w:val="00CC3C10"/>
    <w:rsid w:val="00CE7914"/>
    <w:rsid w:val="00CF274F"/>
    <w:rsid w:val="00CF4865"/>
    <w:rsid w:val="00D03509"/>
    <w:rsid w:val="00D24DA1"/>
    <w:rsid w:val="00D26811"/>
    <w:rsid w:val="00D2766A"/>
    <w:rsid w:val="00D47CD4"/>
    <w:rsid w:val="00D52223"/>
    <w:rsid w:val="00D542D3"/>
    <w:rsid w:val="00D677D8"/>
    <w:rsid w:val="00D848E6"/>
    <w:rsid w:val="00D902D2"/>
    <w:rsid w:val="00DA07EC"/>
    <w:rsid w:val="00DA1190"/>
    <w:rsid w:val="00DA18C4"/>
    <w:rsid w:val="00DA3EBF"/>
    <w:rsid w:val="00DA7EBE"/>
    <w:rsid w:val="00DB7572"/>
    <w:rsid w:val="00DC4C6C"/>
    <w:rsid w:val="00DC5A0F"/>
    <w:rsid w:val="00DD15D3"/>
    <w:rsid w:val="00DE0DFB"/>
    <w:rsid w:val="00DE54F3"/>
    <w:rsid w:val="00DE7FA3"/>
    <w:rsid w:val="00DF0060"/>
    <w:rsid w:val="00E01692"/>
    <w:rsid w:val="00E04C9A"/>
    <w:rsid w:val="00E05F17"/>
    <w:rsid w:val="00E30918"/>
    <w:rsid w:val="00E3534C"/>
    <w:rsid w:val="00E35648"/>
    <w:rsid w:val="00E36B2F"/>
    <w:rsid w:val="00E379F8"/>
    <w:rsid w:val="00E40256"/>
    <w:rsid w:val="00E473C4"/>
    <w:rsid w:val="00E47804"/>
    <w:rsid w:val="00E707D2"/>
    <w:rsid w:val="00EA0EF7"/>
    <w:rsid w:val="00EA197B"/>
    <w:rsid w:val="00EA5282"/>
    <w:rsid w:val="00EF2683"/>
    <w:rsid w:val="00F07C62"/>
    <w:rsid w:val="00F22B16"/>
    <w:rsid w:val="00F25FEA"/>
    <w:rsid w:val="00F27520"/>
    <w:rsid w:val="00F32589"/>
    <w:rsid w:val="00F62A17"/>
    <w:rsid w:val="00F62DF0"/>
    <w:rsid w:val="00F6508F"/>
    <w:rsid w:val="00F672E4"/>
    <w:rsid w:val="00FA43B3"/>
    <w:rsid w:val="00FB2204"/>
    <w:rsid w:val="00FE5A64"/>
    <w:rsid w:val="00FF4FDC"/>
    <w:rsid w:val="00FF56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AE5BFA1"/>
  <w15:chartTrackingRefBased/>
  <w15:docId w15:val="{2D3973F2-26BB-4136-9985-7E3A832E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autoSpaceDE w:val="0"/>
      <w:ind w:firstLine="720"/>
      <w:jc w:val="both"/>
    </w:pPr>
    <w:rPr>
      <w:rFonts w:ascii="Arial" w:hAnsi="Arial" w:cs="Arial"/>
      <w:sz w:val="24"/>
      <w:szCs w:val="24"/>
      <w:lang w:eastAsia="ar-SA"/>
    </w:rPr>
  </w:style>
  <w:style w:type="paragraph" w:styleId="1">
    <w:name w:val="heading 1"/>
    <w:basedOn w:val="a"/>
    <w:next w:val="a"/>
    <w:qFormat/>
    <w:pPr>
      <w:numPr>
        <w:numId w:val="1"/>
      </w:numPr>
      <w:spacing w:before="108" w:after="108"/>
      <w:ind w:left="0" w:firstLine="0"/>
      <w:jc w:val="center"/>
      <w:outlineLvl w:val="0"/>
    </w:pPr>
    <w:rPr>
      <w:rFonts w:ascii="Cambria" w:hAnsi="Cambria" w:cs="Times New Roman"/>
      <w:b/>
      <w:bCs/>
      <w:kern w:val="1"/>
      <w:sz w:val="32"/>
      <w:szCs w:val="32"/>
      <w:lang w:val="x-none"/>
    </w:rPr>
  </w:style>
  <w:style w:type="paragraph" w:styleId="2">
    <w:name w:val="heading 2"/>
    <w:basedOn w:val="1"/>
    <w:next w:val="a"/>
    <w:qFormat/>
    <w:pPr>
      <w:numPr>
        <w:ilvl w:val="1"/>
      </w:numPr>
      <w:outlineLvl w:val="1"/>
    </w:pPr>
    <w:rPr>
      <w:i/>
      <w:iCs/>
      <w:sz w:val="28"/>
      <w:szCs w:val="28"/>
    </w:rPr>
  </w:style>
  <w:style w:type="paragraph" w:styleId="3">
    <w:name w:val="heading 3"/>
    <w:basedOn w:val="2"/>
    <w:next w:val="a"/>
    <w:qFormat/>
    <w:pPr>
      <w:numPr>
        <w:ilvl w:val="2"/>
      </w:numPr>
      <w:outlineLvl w:val="2"/>
    </w:pPr>
    <w:rPr>
      <w:i w:val="0"/>
      <w:iCs w:val="0"/>
      <w:sz w:val="26"/>
      <w:szCs w:val="26"/>
    </w:rPr>
  </w:style>
  <w:style w:type="paragraph" w:styleId="4">
    <w:name w:val="heading 4"/>
    <w:basedOn w:val="3"/>
    <w:next w:val="a"/>
    <w:qFormat/>
    <w:pPr>
      <w:numPr>
        <w:ilvl w:val="3"/>
      </w:numPr>
      <w:outlineLvl w:val="3"/>
    </w:pPr>
    <w:rPr>
      <w:rFonts w:ascii="Calibri" w:hAnsi="Calibri" w:cs="Calibr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eastAsia="Calibri" w:hAnsi="Times New Roman"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Calibri" w:hAnsi="Symbol" w:cs="Symbol" w:hint="default"/>
    </w:rPr>
  </w:style>
  <w:style w:type="character" w:customStyle="1" w:styleId="WW8Num3z0">
    <w:name w:val="WW8Num3z0"/>
    <w:rPr>
      <w:rFonts w:ascii="Symbol" w:eastAsia="Calibri" w:hAnsi="Symbol" w:cs="Symbol" w:hint="default"/>
      <w:shd w:val="clear" w:color="auto" w:fill="auto"/>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rPr>
      <w:rFonts w:cs="Times New Roman"/>
      <w:b/>
      <w:bCs/>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rPr>
      <w:rFonts w:ascii="Times New Roman" w:hAnsi="Times New Roman" w:cs="Times New Roman"/>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20">
    <w:name w:val="Основной шрифт абзаца2"/>
  </w:style>
  <w:style w:type="character" w:customStyle="1" w:styleId="WW8Num2z1">
    <w:name w:val="WW8Num2z1"/>
    <w:rPr>
      <w:rFonts w:ascii="Times New Roman" w:eastAsia="Calibri" w:hAnsi="Times New Roman" w:cs="Times New Roman" w:hint="default"/>
    </w:rPr>
  </w:style>
  <w:style w:type="character" w:customStyle="1" w:styleId="WW8Num2z2">
    <w:name w:val="WW8Num2z2"/>
    <w:rPr>
      <w:rFonts w:ascii="Wingdings" w:hAnsi="Wingdings" w:cs="Wingdings" w:hint="default"/>
    </w:rPr>
  </w:style>
  <w:style w:type="character" w:customStyle="1" w:styleId="WW8Num2z4">
    <w:name w:val="WW8Num2z4"/>
    <w:rPr>
      <w:rFonts w:ascii="Courier New" w:hAnsi="Courier New" w:cs="Courier New" w:hint="default"/>
    </w:rPr>
  </w:style>
  <w:style w:type="character" w:customStyle="1" w:styleId="10">
    <w:name w:val="Основной шрифт абзаца1"/>
  </w:style>
  <w:style w:type="character" w:customStyle="1" w:styleId="a3">
    <w:name w:val="Цветовое выделение"/>
    <w:rPr>
      <w:b/>
      <w:bCs/>
      <w:color w:val="26282F"/>
    </w:rPr>
  </w:style>
  <w:style w:type="character" w:customStyle="1" w:styleId="a4">
    <w:name w:val="Гипертекстовая ссылка"/>
    <w:rPr>
      <w:b/>
      <w:bCs/>
      <w:color w:val="106BBE"/>
    </w:rPr>
  </w:style>
  <w:style w:type="character" w:customStyle="1" w:styleId="a5">
    <w:name w:val="Активная гипертекстовая ссылка"/>
    <w:rPr>
      <w:b/>
      <w:bCs/>
      <w:color w:val="106BBE"/>
      <w:u w:val="single"/>
    </w:rPr>
  </w:style>
  <w:style w:type="character" w:customStyle="1" w:styleId="a6">
    <w:name w:val="Выделение для Базового Поиска"/>
    <w:rPr>
      <w:b/>
      <w:bCs/>
      <w:color w:val="0058A9"/>
    </w:rPr>
  </w:style>
  <w:style w:type="character" w:customStyle="1" w:styleId="a7">
    <w:name w:val="Выделение для Базового Поиска (курсив)"/>
    <w:rPr>
      <w:b/>
      <w:bCs/>
      <w:i/>
      <w:iCs/>
      <w:color w:val="0058A9"/>
    </w:rPr>
  </w:style>
  <w:style w:type="character" w:customStyle="1" w:styleId="11">
    <w:name w:val="Заголовок 1 Знак"/>
    <w:rPr>
      <w:rFonts w:ascii="Cambria" w:eastAsia="Times New Roman" w:hAnsi="Cambria" w:cs="Times New Roman"/>
      <w:b/>
      <w:bCs/>
      <w:kern w:val="1"/>
      <w:sz w:val="32"/>
      <w:szCs w:val="32"/>
    </w:rPr>
  </w:style>
  <w:style w:type="character" w:customStyle="1" w:styleId="21">
    <w:name w:val="Заголовок 2 Знак"/>
    <w:rPr>
      <w:rFonts w:ascii="Cambria" w:eastAsia="Times New Roman" w:hAnsi="Cambria" w:cs="Times New Roman"/>
      <w:b/>
      <w:bCs/>
      <w:i/>
      <w:iCs/>
      <w:sz w:val="28"/>
      <w:szCs w:val="28"/>
    </w:rPr>
  </w:style>
  <w:style w:type="character" w:customStyle="1" w:styleId="30">
    <w:name w:val="Заголовок 3 Знак"/>
    <w:rPr>
      <w:rFonts w:ascii="Cambria" w:eastAsia="Times New Roman" w:hAnsi="Cambria" w:cs="Times New Roman"/>
      <w:b/>
      <w:bCs/>
      <w:sz w:val="26"/>
      <w:szCs w:val="26"/>
    </w:rPr>
  </w:style>
  <w:style w:type="character" w:customStyle="1" w:styleId="40">
    <w:name w:val="Заголовок 4 Знак"/>
    <w:rPr>
      <w:b/>
      <w:bCs/>
      <w:sz w:val="28"/>
      <w:szCs w:val="28"/>
    </w:rPr>
  </w:style>
  <w:style w:type="character" w:customStyle="1" w:styleId="a8">
    <w:name w:val="Заголовок своего сообщения"/>
    <w:basedOn w:val="a3"/>
    <w:rPr>
      <w:b/>
      <w:bCs/>
      <w:color w:val="26282F"/>
    </w:rPr>
  </w:style>
  <w:style w:type="character" w:customStyle="1" w:styleId="a9">
    <w:name w:val="Заголовок чужого сообщения"/>
    <w:rPr>
      <w:b/>
      <w:bCs/>
      <w:color w:val="FF0000"/>
    </w:rPr>
  </w:style>
  <w:style w:type="character" w:customStyle="1" w:styleId="aa">
    <w:name w:val="Найденные слова"/>
    <w:rPr>
      <w:b/>
      <w:bCs/>
      <w:color w:val="26282F"/>
      <w:shd w:val="clear" w:color="auto" w:fill="FFF580"/>
    </w:rPr>
  </w:style>
  <w:style w:type="character" w:customStyle="1" w:styleId="ab">
    <w:name w:val="Не вступил в силу"/>
    <w:rPr>
      <w:b/>
      <w:bCs/>
      <w:color w:val="000000"/>
      <w:shd w:val="clear" w:color="auto" w:fill="D8EDE8"/>
    </w:rPr>
  </w:style>
  <w:style w:type="character" w:customStyle="1" w:styleId="ac">
    <w:name w:val="Опечатки"/>
    <w:rPr>
      <w:color w:val="FF0000"/>
    </w:rPr>
  </w:style>
  <w:style w:type="character" w:customStyle="1" w:styleId="ad">
    <w:name w:val="Продолжение ссылки"/>
    <w:basedOn w:val="a4"/>
    <w:rPr>
      <w:b/>
      <w:bCs/>
      <w:color w:val="106BBE"/>
    </w:rPr>
  </w:style>
  <w:style w:type="character" w:customStyle="1" w:styleId="ae">
    <w:name w:val="Сравнение редакций"/>
    <w:basedOn w:val="a3"/>
    <w:rPr>
      <w:b/>
      <w:bCs/>
      <w:color w:val="26282F"/>
    </w:rPr>
  </w:style>
  <w:style w:type="character" w:customStyle="1" w:styleId="af">
    <w:name w:val="Сравнение редакций. Добавленный фрагмент"/>
    <w:rPr>
      <w:color w:val="000000"/>
      <w:shd w:val="clear" w:color="auto" w:fill="C1D7FF"/>
    </w:rPr>
  </w:style>
  <w:style w:type="character" w:customStyle="1" w:styleId="af0">
    <w:name w:val="Сравнение редакций. Удаленный фрагмент"/>
    <w:rPr>
      <w:color w:val="000000"/>
      <w:shd w:val="clear" w:color="auto" w:fill="C4C413"/>
    </w:rPr>
  </w:style>
  <w:style w:type="character" w:customStyle="1" w:styleId="af1">
    <w:name w:val="Ссылка на утративший силу документ"/>
    <w:rPr>
      <w:b/>
      <w:bCs/>
      <w:color w:val="749232"/>
    </w:rPr>
  </w:style>
  <w:style w:type="character" w:customStyle="1" w:styleId="af2">
    <w:name w:val="Утратил силу"/>
    <w:rPr>
      <w:b/>
      <w:bCs/>
      <w:strike/>
      <w:color w:val="666600"/>
    </w:rPr>
  </w:style>
  <w:style w:type="character" w:styleId="af3">
    <w:name w:val="Hyperlink"/>
    <w:rPr>
      <w:color w:val="0000FF"/>
      <w:u w:val="single"/>
    </w:rPr>
  </w:style>
  <w:style w:type="character" w:customStyle="1" w:styleId="af4">
    <w:name w:val="Символ нумерации"/>
  </w:style>
  <w:style w:type="paragraph" w:styleId="af5">
    <w:name w:val="Title"/>
    <w:basedOn w:val="af6"/>
    <w:next w:val="a"/>
    <w:rPr>
      <w:b/>
      <w:bCs/>
      <w:color w:val="0058A9"/>
      <w:shd w:val="clear" w:color="auto" w:fill="F0F0F0"/>
    </w:rPr>
  </w:style>
  <w:style w:type="paragraph" w:styleId="af7">
    <w:name w:val="Body Text"/>
    <w:basedOn w:val="a"/>
    <w:pPr>
      <w:spacing w:after="120"/>
    </w:pPr>
  </w:style>
  <w:style w:type="paragraph" w:styleId="af8">
    <w:name w:val="List"/>
    <w:basedOn w:val="af7"/>
    <w:rPr>
      <w:rFonts w:cs="Mangal"/>
    </w:rPr>
  </w:style>
  <w:style w:type="paragraph" w:customStyle="1" w:styleId="22">
    <w:name w:val="Название2"/>
    <w:basedOn w:val="a"/>
    <w:pPr>
      <w:suppressLineNumbers/>
      <w:spacing w:before="120" w:after="120"/>
    </w:pPr>
    <w:rPr>
      <w:rFonts w:cs="Mangal"/>
      <w:i/>
      <w:iCs/>
    </w:rPr>
  </w:style>
  <w:style w:type="paragraph" w:customStyle="1" w:styleId="23">
    <w:name w:val="Указатель2"/>
    <w:basedOn w:val="a"/>
    <w:pPr>
      <w:suppressLineNumbers/>
    </w:pPr>
    <w:rPr>
      <w:rFonts w:cs="Mangal"/>
    </w:rPr>
  </w:style>
  <w:style w:type="paragraph" w:customStyle="1" w:styleId="af6">
    <w:name w:val="Основное меню (преемственное)"/>
    <w:basedOn w:val="a"/>
    <w:next w:val="a"/>
    <w:rPr>
      <w:rFonts w:ascii="Verdana" w:hAnsi="Verdana" w:cs="Verdana"/>
      <w:sz w:val="22"/>
      <w:szCs w:val="22"/>
    </w:rPr>
  </w:style>
  <w:style w:type="paragraph" w:customStyle="1" w:styleId="12">
    <w:name w:val="Название1"/>
    <w:basedOn w:val="a"/>
    <w:pPr>
      <w:suppressLineNumbers/>
      <w:spacing w:before="120" w:after="120"/>
    </w:pPr>
    <w:rPr>
      <w:rFonts w:cs="Mangal"/>
      <w:i/>
      <w:iCs/>
    </w:rPr>
  </w:style>
  <w:style w:type="paragraph" w:customStyle="1" w:styleId="13">
    <w:name w:val="Указатель1"/>
    <w:basedOn w:val="a"/>
    <w:pPr>
      <w:suppressLineNumbers/>
    </w:pPr>
    <w:rPr>
      <w:rFonts w:cs="Mangal"/>
    </w:rPr>
  </w:style>
  <w:style w:type="paragraph" w:customStyle="1" w:styleId="af9">
    <w:name w:val="Внимание"/>
    <w:basedOn w:val="a"/>
    <w:next w:val="a"/>
    <w:pPr>
      <w:spacing w:before="240" w:after="240"/>
      <w:ind w:left="420" w:right="420" w:firstLine="300"/>
    </w:pPr>
    <w:rPr>
      <w:shd w:val="clear" w:color="auto" w:fill="F5F3DA"/>
    </w:rPr>
  </w:style>
  <w:style w:type="paragraph" w:customStyle="1" w:styleId="afa">
    <w:name w:val="Внимание: криминал!!"/>
    <w:basedOn w:val="af9"/>
    <w:next w:val="a"/>
  </w:style>
  <w:style w:type="paragraph" w:customStyle="1" w:styleId="afb">
    <w:name w:val="Внимание: недобросовестность!"/>
    <w:basedOn w:val="af9"/>
    <w:next w:val="a"/>
  </w:style>
  <w:style w:type="paragraph" w:customStyle="1" w:styleId="afc">
    <w:name w:val="Дочерний элемент списка"/>
    <w:basedOn w:val="a"/>
    <w:next w:val="a"/>
    <w:pPr>
      <w:ind w:firstLine="0"/>
    </w:pPr>
    <w:rPr>
      <w:color w:val="868381"/>
      <w:sz w:val="20"/>
      <w:szCs w:val="20"/>
    </w:rPr>
  </w:style>
  <w:style w:type="paragraph" w:customStyle="1" w:styleId="afd">
    <w:name w:val="Заголовок группы контролов"/>
    <w:basedOn w:val="a"/>
    <w:next w:val="a"/>
    <w:rPr>
      <w:b/>
      <w:bCs/>
      <w:color w:val="000000"/>
    </w:rPr>
  </w:style>
  <w:style w:type="paragraph" w:customStyle="1" w:styleId="afe">
    <w:name w:val="Заголовок для информации об изменениях"/>
    <w:basedOn w:val="1"/>
    <w:next w:val="a"/>
    <w:pPr>
      <w:numPr>
        <w:numId w:val="0"/>
      </w:numPr>
      <w:spacing w:before="0"/>
    </w:pPr>
    <w:rPr>
      <w:b w:val="0"/>
      <w:bCs w:val="0"/>
      <w:sz w:val="18"/>
      <w:szCs w:val="18"/>
      <w:shd w:val="clear" w:color="auto" w:fill="FFFFFF"/>
    </w:rPr>
  </w:style>
  <w:style w:type="paragraph" w:customStyle="1" w:styleId="aff">
    <w:name w:val="Заголовок распахивающейся части диалога"/>
    <w:basedOn w:val="a"/>
    <w:next w:val="a"/>
    <w:rPr>
      <w:i/>
      <w:iCs/>
      <w:color w:val="000080"/>
      <w:sz w:val="22"/>
      <w:szCs w:val="22"/>
    </w:rPr>
  </w:style>
  <w:style w:type="paragraph" w:customStyle="1" w:styleId="aff0">
    <w:name w:val="Заголовок статьи"/>
    <w:basedOn w:val="a"/>
    <w:next w:val="a"/>
    <w:pPr>
      <w:ind w:left="1612" w:hanging="892"/>
    </w:pPr>
  </w:style>
  <w:style w:type="paragraph" w:customStyle="1" w:styleId="aff1">
    <w:name w:val="Заголовок ЭР (левое окно)"/>
    <w:basedOn w:val="a"/>
    <w:next w:val="a"/>
    <w:pPr>
      <w:spacing w:before="300" w:after="250"/>
      <w:ind w:firstLine="0"/>
      <w:jc w:val="center"/>
    </w:pPr>
    <w:rPr>
      <w:b/>
      <w:bCs/>
      <w:color w:val="26282F"/>
      <w:sz w:val="26"/>
      <w:szCs w:val="26"/>
    </w:rPr>
  </w:style>
  <w:style w:type="paragraph" w:customStyle="1" w:styleId="aff2">
    <w:name w:val="Заголовок ЭР (правое окно)"/>
    <w:basedOn w:val="aff1"/>
    <w:next w:val="a"/>
    <w:pPr>
      <w:spacing w:after="0"/>
      <w:jc w:val="left"/>
    </w:pPr>
  </w:style>
  <w:style w:type="paragraph" w:customStyle="1" w:styleId="aff3">
    <w:name w:val="Интерактивный заголовок"/>
    <w:basedOn w:val="af5"/>
    <w:next w:val="a"/>
    <w:rPr>
      <w:u w:val="single"/>
    </w:rPr>
  </w:style>
  <w:style w:type="paragraph" w:customStyle="1" w:styleId="aff4">
    <w:name w:val="Текст информации об изменениях"/>
    <w:basedOn w:val="a"/>
    <w:next w:val="a"/>
    <w:rPr>
      <w:color w:val="353842"/>
      <w:sz w:val="18"/>
      <w:szCs w:val="18"/>
    </w:rPr>
  </w:style>
  <w:style w:type="paragraph" w:customStyle="1" w:styleId="aff5">
    <w:name w:val="Информация об изменениях"/>
    <w:basedOn w:val="aff4"/>
    <w:next w:val="a"/>
    <w:pPr>
      <w:spacing w:before="180"/>
      <w:ind w:left="360" w:right="360" w:firstLine="0"/>
    </w:pPr>
    <w:rPr>
      <w:shd w:val="clear" w:color="auto" w:fill="EAEFED"/>
    </w:rPr>
  </w:style>
  <w:style w:type="paragraph" w:customStyle="1" w:styleId="aff6">
    <w:name w:val="Текст (справка)"/>
    <w:basedOn w:val="a"/>
    <w:next w:val="a"/>
    <w:pPr>
      <w:ind w:left="170" w:right="170" w:firstLine="0"/>
      <w:jc w:val="left"/>
    </w:pPr>
  </w:style>
  <w:style w:type="paragraph" w:customStyle="1" w:styleId="aff7">
    <w:name w:val="Комментарий"/>
    <w:basedOn w:val="aff6"/>
    <w:next w:val="a"/>
    <w:pPr>
      <w:spacing w:before="75"/>
      <w:ind w:right="0"/>
      <w:jc w:val="both"/>
    </w:pPr>
    <w:rPr>
      <w:color w:val="353842"/>
      <w:shd w:val="clear" w:color="auto" w:fill="F0F0F0"/>
    </w:rPr>
  </w:style>
  <w:style w:type="paragraph" w:customStyle="1" w:styleId="aff8">
    <w:name w:val="Информация об изменениях документа"/>
    <w:basedOn w:val="aff7"/>
    <w:next w:val="a"/>
    <w:rPr>
      <w:i/>
      <w:iCs/>
    </w:rPr>
  </w:style>
  <w:style w:type="paragraph" w:customStyle="1" w:styleId="aff9">
    <w:name w:val="Текст (лев. подпись)"/>
    <w:basedOn w:val="a"/>
    <w:next w:val="a"/>
    <w:pPr>
      <w:ind w:firstLine="0"/>
      <w:jc w:val="left"/>
    </w:pPr>
  </w:style>
  <w:style w:type="paragraph" w:customStyle="1" w:styleId="affa">
    <w:name w:val="Колонтитул (левый)"/>
    <w:basedOn w:val="aff9"/>
    <w:next w:val="a"/>
    <w:rPr>
      <w:sz w:val="14"/>
      <w:szCs w:val="14"/>
    </w:rPr>
  </w:style>
  <w:style w:type="paragraph" w:customStyle="1" w:styleId="affb">
    <w:name w:val="Текст (прав. подпись)"/>
    <w:basedOn w:val="a"/>
    <w:next w:val="a"/>
    <w:pPr>
      <w:ind w:firstLine="0"/>
      <w:jc w:val="right"/>
    </w:pPr>
  </w:style>
  <w:style w:type="paragraph" w:customStyle="1" w:styleId="affc">
    <w:name w:val="Колонтитул (правый)"/>
    <w:basedOn w:val="affb"/>
    <w:next w:val="a"/>
    <w:rPr>
      <w:sz w:val="14"/>
      <w:szCs w:val="14"/>
    </w:rPr>
  </w:style>
  <w:style w:type="paragraph" w:customStyle="1" w:styleId="affd">
    <w:name w:val="Комментарий пользователя"/>
    <w:basedOn w:val="aff7"/>
    <w:next w:val="a"/>
    <w:pPr>
      <w:jc w:val="left"/>
    </w:pPr>
    <w:rPr>
      <w:shd w:val="clear" w:color="auto" w:fill="FFDFE0"/>
    </w:rPr>
  </w:style>
  <w:style w:type="paragraph" w:customStyle="1" w:styleId="affe">
    <w:name w:val="Куда обратиться?"/>
    <w:basedOn w:val="af9"/>
    <w:next w:val="a"/>
  </w:style>
  <w:style w:type="paragraph" w:customStyle="1" w:styleId="afff">
    <w:name w:val="Моноширинный"/>
    <w:basedOn w:val="a"/>
    <w:next w:val="a"/>
    <w:pPr>
      <w:ind w:firstLine="0"/>
      <w:jc w:val="left"/>
    </w:pPr>
    <w:rPr>
      <w:rFonts w:ascii="Courier New" w:hAnsi="Courier New" w:cs="Courier New"/>
    </w:rPr>
  </w:style>
  <w:style w:type="paragraph" w:customStyle="1" w:styleId="afff0">
    <w:name w:val="Напишите нам"/>
    <w:basedOn w:val="a"/>
    <w:next w:val="a"/>
    <w:pPr>
      <w:spacing w:before="90" w:after="90"/>
      <w:ind w:left="180" w:right="180" w:firstLine="0"/>
    </w:pPr>
    <w:rPr>
      <w:sz w:val="20"/>
      <w:szCs w:val="20"/>
      <w:shd w:val="clear" w:color="auto" w:fill="EFFFAD"/>
    </w:rPr>
  </w:style>
  <w:style w:type="paragraph" w:customStyle="1" w:styleId="afff1">
    <w:name w:val="Необходимые документы"/>
    <w:basedOn w:val="af9"/>
    <w:next w:val="a"/>
    <w:pPr>
      <w:ind w:firstLine="118"/>
    </w:pPr>
  </w:style>
  <w:style w:type="paragraph" w:customStyle="1" w:styleId="afff2">
    <w:name w:val="Нормальный (таблица)"/>
    <w:basedOn w:val="a"/>
    <w:next w:val="a"/>
    <w:pPr>
      <w:ind w:firstLine="0"/>
    </w:pPr>
  </w:style>
  <w:style w:type="paragraph" w:customStyle="1" w:styleId="afff3">
    <w:name w:val="Таблицы (моноширинный)"/>
    <w:basedOn w:val="a"/>
    <w:next w:val="a"/>
    <w:pPr>
      <w:ind w:firstLine="0"/>
      <w:jc w:val="left"/>
    </w:pPr>
    <w:rPr>
      <w:rFonts w:ascii="Courier New" w:hAnsi="Courier New" w:cs="Courier New"/>
    </w:rPr>
  </w:style>
  <w:style w:type="paragraph" w:customStyle="1" w:styleId="afff4">
    <w:name w:val="Оглавление"/>
    <w:basedOn w:val="afff3"/>
    <w:next w:val="a"/>
    <w:pPr>
      <w:ind w:left="140"/>
    </w:pPr>
  </w:style>
  <w:style w:type="paragraph" w:customStyle="1" w:styleId="afff5">
    <w:name w:val="Переменная часть"/>
    <w:basedOn w:val="af6"/>
    <w:next w:val="a"/>
    <w:rPr>
      <w:sz w:val="18"/>
      <w:szCs w:val="18"/>
    </w:rPr>
  </w:style>
  <w:style w:type="paragraph" w:customStyle="1" w:styleId="afff6">
    <w:name w:val="Подвал для информации об изменениях"/>
    <w:basedOn w:val="1"/>
    <w:next w:val="a"/>
    <w:pPr>
      <w:numPr>
        <w:numId w:val="0"/>
      </w:numPr>
    </w:pPr>
    <w:rPr>
      <w:b w:val="0"/>
      <w:bCs w:val="0"/>
      <w:sz w:val="18"/>
      <w:szCs w:val="18"/>
    </w:rPr>
  </w:style>
  <w:style w:type="paragraph" w:customStyle="1" w:styleId="afff7">
    <w:name w:val="Подзаголовок для информации об изменениях"/>
    <w:basedOn w:val="aff4"/>
    <w:next w:val="a"/>
    <w:rPr>
      <w:b/>
      <w:bCs/>
    </w:rPr>
  </w:style>
  <w:style w:type="paragraph" w:customStyle="1" w:styleId="afff8">
    <w:name w:val="Подчёркнуный текст"/>
    <w:basedOn w:val="a"/>
    <w:next w:val="a"/>
    <w:pPr>
      <w:pBdr>
        <w:bottom w:val="single" w:sz="4" w:space="0" w:color="000000"/>
      </w:pBdr>
    </w:pPr>
  </w:style>
  <w:style w:type="paragraph" w:customStyle="1" w:styleId="afff9">
    <w:name w:val="Постоянная часть"/>
    <w:basedOn w:val="af6"/>
    <w:next w:val="a"/>
    <w:rPr>
      <w:sz w:val="20"/>
      <w:szCs w:val="20"/>
    </w:rPr>
  </w:style>
  <w:style w:type="paragraph" w:customStyle="1" w:styleId="afffa">
    <w:name w:val="Прижатый влево"/>
    <w:basedOn w:val="a"/>
    <w:next w:val="a"/>
    <w:pPr>
      <w:ind w:firstLine="0"/>
      <w:jc w:val="left"/>
    </w:pPr>
  </w:style>
  <w:style w:type="paragraph" w:customStyle="1" w:styleId="afffb">
    <w:name w:val="Пример."/>
    <w:basedOn w:val="af9"/>
    <w:next w:val="a"/>
  </w:style>
  <w:style w:type="paragraph" w:customStyle="1" w:styleId="afffc">
    <w:name w:val="Примечание."/>
    <w:basedOn w:val="af9"/>
    <w:next w:val="a"/>
  </w:style>
  <w:style w:type="paragraph" w:customStyle="1" w:styleId="afffd">
    <w:name w:val="Словарная статья"/>
    <w:basedOn w:val="a"/>
    <w:next w:val="a"/>
    <w:pPr>
      <w:ind w:right="118" w:firstLine="0"/>
    </w:pPr>
  </w:style>
  <w:style w:type="paragraph" w:customStyle="1" w:styleId="afffe">
    <w:name w:val="Ссылка на официальную публикацию"/>
    <w:basedOn w:val="a"/>
    <w:next w:val="a"/>
  </w:style>
  <w:style w:type="paragraph" w:customStyle="1" w:styleId="affff">
    <w:name w:val="Текст в таблице"/>
    <w:basedOn w:val="afff2"/>
    <w:next w:val="a"/>
    <w:pPr>
      <w:ind w:firstLine="500"/>
    </w:pPr>
  </w:style>
  <w:style w:type="paragraph" w:customStyle="1" w:styleId="affff0">
    <w:name w:val="Текст ЭР (см. также)"/>
    <w:basedOn w:val="a"/>
    <w:next w:val="a"/>
    <w:pPr>
      <w:spacing w:before="200"/>
      <w:ind w:firstLine="0"/>
      <w:jc w:val="left"/>
    </w:pPr>
    <w:rPr>
      <w:sz w:val="20"/>
      <w:szCs w:val="20"/>
    </w:rPr>
  </w:style>
  <w:style w:type="paragraph" w:customStyle="1" w:styleId="affff1">
    <w:name w:val="Технический комментарий"/>
    <w:basedOn w:val="a"/>
    <w:next w:val="a"/>
    <w:pPr>
      <w:ind w:firstLine="0"/>
      <w:jc w:val="left"/>
    </w:pPr>
    <w:rPr>
      <w:color w:val="463F31"/>
      <w:shd w:val="clear" w:color="auto" w:fill="FFFFA6"/>
    </w:rPr>
  </w:style>
  <w:style w:type="paragraph" w:customStyle="1" w:styleId="affff2">
    <w:name w:val="Формула"/>
    <w:basedOn w:val="a"/>
    <w:next w:val="a"/>
    <w:pPr>
      <w:spacing w:before="240" w:after="240"/>
      <w:ind w:left="420" w:right="420" w:firstLine="300"/>
    </w:pPr>
    <w:rPr>
      <w:shd w:val="clear" w:color="auto" w:fill="F5F3DA"/>
    </w:rPr>
  </w:style>
  <w:style w:type="paragraph" w:customStyle="1" w:styleId="affff3">
    <w:name w:val="Центрированный (таблица)"/>
    <w:basedOn w:val="afff2"/>
    <w:next w:val="a"/>
    <w:pPr>
      <w:jc w:val="center"/>
    </w:pPr>
  </w:style>
  <w:style w:type="paragraph" w:customStyle="1" w:styleId="-">
    <w:name w:val="ЭР-содержание (правое окно)"/>
    <w:basedOn w:val="a"/>
    <w:next w:val="a"/>
    <w:pPr>
      <w:spacing w:before="300"/>
      <w:ind w:firstLine="0"/>
      <w:jc w:val="left"/>
    </w:pPr>
  </w:style>
  <w:style w:type="paragraph" w:styleId="affff4">
    <w:name w:val="List Paragraph"/>
    <w:basedOn w:val="a"/>
    <w:qFormat/>
    <w:pPr>
      <w:widowControl/>
      <w:autoSpaceDE/>
      <w:spacing w:after="160" w:line="252" w:lineRule="auto"/>
      <w:ind w:left="720" w:firstLine="0"/>
      <w:jc w:val="left"/>
    </w:pPr>
    <w:rPr>
      <w:rFonts w:ascii="Calibri" w:eastAsia="Calibri" w:hAnsi="Calibri" w:cs="Times New Roman"/>
      <w:sz w:val="22"/>
      <w:szCs w:val="22"/>
    </w:rPr>
  </w:style>
  <w:style w:type="paragraph" w:customStyle="1" w:styleId="affff5">
    <w:name w:val="Содержимое таблицы"/>
    <w:basedOn w:val="a"/>
    <w:pPr>
      <w:suppressLineNumbers/>
    </w:pPr>
  </w:style>
  <w:style w:type="paragraph" w:customStyle="1" w:styleId="affff6">
    <w:name w:val="Заголовок таблицы"/>
    <w:basedOn w:val="affff5"/>
    <w:pPr>
      <w:jc w:val="center"/>
    </w:pPr>
    <w:rPr>
      <w:b/>
      <w:bCs/>
    </w:rPr>
  </w:style>
  <w:style w:type="paragraph" w:styleId="affff7">
    <w:name w:val="footer"/>
    <w:basedOn w:val="a"/>
    <w:pPr>
      <w:suppressLineNumbers/>
      <w:tabs>
        <w:tab w:val="center" w:pos="5123"/>
        <w:tab w:val="right" w:pos="10246"/>
      </w:tabs>
    </w:pPr>
  </w:style>
  <w:style w:type="paragraph" w:styleId="affff8">
    <w:name w:val="header"/>
    <w:basedOn w:val="a"/>
    <w:pPr>
      <w:suppressLineNumbers/>
      <w:tabs>
        <w:tab w:val="center" w:pos="4819"/>
        <w:tab w:val="right" w:pos="9638"/>
      </w:tabs>
    </w:pPr>
  </w:style>
  <w:style w:type="paragraph" w:customStyle="1" w:styleId="affff9">
    <w:name w:val="Обычный (веб)"/>
    <w:basedOn w:val="a"/>
    <w:uiPriority w:val="99"/>
    <w:unhideWhenUsed/>
    <w:rsid w:val="00902607"/>
    <w:pPr>
      <w:widowControl/>
      <w:suppressAutoHyphens w:val="0"/>
      <w:autoSpaceDE/>
      <w:spacing w:before="100" w:beforeAutospacing="1" w:after="119"/>
      <w:ind w:firstLine="0"/>
      <w:jc w:val="left"/>
    </w:pPr>
    <w:rPr>
      <w:rFonts w:ascii="Times New Roman" w:hAnsi="Times New Roman" w:cs="Times New Roman"/>
      <w:lang w:eastAsia="ru-RU"/>
    </w:rPr>
  </w:style>
  <w:style w:type="paragraph" w:styleId="affffa">
    <w:name w:val="Balloon Text"/>
    <w:basedOn w:val="a"/>
    <w:link w:val="affffb"/>
    <w:uiPriority w:val="99"/>
    <w:semiHidden/>
    <w:unhideWhenUsed/>
    <w:rsid w:val="00043A9E"/>
    <w:rPr>
      <w:rFonts w:ascii="Segoe UI" w:hAnsi="Segoe UI" w:cs="Segoe UI"/>
      <w:sz w:val="18"/>
      <w:szCs w:val="18"/>
    </w:rPr>
  </w:style>
  <w:style w:type="character" w:customStyle="1" w:styleId="affffb">
    <w:name w:val="Текст выноски Знак"/>
    <w:link w:val="affffa"/>
    <w:uiPriority w:val="99"/>
    <w:semiHidden/>
    <w:rsid w:val="00043A9E"/>
    <w:rPr>
      <w:rFonts w:ascii="Segoe UI" w:hAnsi="Segoe UI" w:cs="Segoe UI"/>
      <w:sz w:val="18"/>
      <w:szCs w:val="18"/>
      <w:lang w:eastAsia="ar-SA"/>
    </w:rPr>
  </w:style>
  <w:style w:type="paragraph" w:customStyle="1" w:styleId="msonormalmailrucssattributepostfix">
    <w:name w:val="msonormal_mailru_css_attribute_postfix"/>
    <w:basedOn w:val="a"/>
    <w:rsid w:val="0079104E"/>
    <w:pPr>
      <w:widowControl/>
      <w:suppressAutoHyphens w:val="0"/>
      <w:autoSpaceDE/>
      <w:spacing w:before="100" w:beforeAutospacing="1" w:after="100" w:afterAutospacing="1"/>
      <w:ind w:firstLine="0"/>
      <w:jc w:val="left"/>
    </w:pPr>
    <w:rPr>
      <w:rFonts w:ascii="Times New Roman" w:hAnsi="Times New Roman" w:cs="Times New Roman"/>
      <w:lang w:eastAsia="ru-RU"/>
    </w:rPr>
  </w:style>
  <w:style w:type="character" w:styleId="affffc">
    <w:name w:val="Strong"/>
    <w:uiPriority w:val="22"/>
    <w:qFormat/>
    <w:rsid w:val="0079104E"/>
    <w:rPr>
      <w:b/>
      <w:bCs/>
    </w:rPr>
  </w:style>
  <w:style w:type="character" w:customStyle="1" w:styleId="amailrucssattributepostfix">
    <w:name w:val="a_mailru_css_attribute_postfix"/>
    <w:rsid w:val="00791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19484">
      <w:bodyDiv w:val="1"/>
      <w:marLeft w:val="0"/>
      <w:marRight w:val="0"/>
      <w:marTop w:val="0"/>
      <w:marBottom w:val="0"/>
      <w:divBdr>
        <w:top w:val="none" w:sz="0" w:space="0" w:color="auto"/>
        <w:left w:val="none" w:sz="0" w:space="0" w:color="auto"/>
        <w:bottom w:val="none" w:sz="0" w:space="0" w:color="auto"/>
        <w:right w:val="none" w:sz="0" w:space="0" w:color="auto"/>
      </w:divBdr>
    </w:div>
    <w:div w:id="248658455">
      <w:bodyDiv w:val="1"/>
      <w:marLeft w:val="0"/>
      <w:marRight w:val="0"/>
      <w:marTop w:val="0"/>
      <w:marBottom w:val="0"/>
      <w:divBdr>
        <w:top w:val="none" w:sz="0" w:space="0" w:color="auto"/>
        <w:left w:val="none" w:sz="0" w:space="0" w:color="auto"/>
        <w:bottom w:val="none" w:sz="0" w:space="0" w:color="auto"/>
        <w:right w:val="none" w:sz="0" w:space="0" w:color="auto"/>
      </w:divBdr>
    </w:div>
    <w:div w:id="424424056">
      <w:bodyDiv w:val="1"/>
      <w:marLeft w:val="0"/>
      <w:marRight w:val="0"/>
      <w:marTop w:val="0"/>
      <w:marBottom w:val="0"/>
      <w:divBdr>
        <w:top w:val="none" w:sz="0" w:space="0" w:color="auto"/>
        <w:left w:val="none" w:sz="0" w:space="0" w:color="auto"/>
        <w:bottom w:val="none" w:sz="0" w:space="0" w:color="auto"/>
        <w:right w:val="none" w:sz="0" w:space="0" w:color="auto"/>
      </w:divBdr>
    </w:div>
    <w:div w:id="842205206">
      <w:bodyDiv w:val="1"/>
      <w:marLeft w:val="0"/>
      <w:marRight w:val="0"/>
      <w:marTop w:val="0"/>
      <w:marBottom w:val="0"/>
      <w:divBdr>
        <w:top w:val="none" w:sz="0" w:space="0" w:color="auto"/>
        <w:left w:val="none" w:sz="0" w:space="0" w:color="auto"/>
        <w:bottom w:val="none" w:sz="0" w:space="0" w:color="auto"/>
        <w:right w:val="none" w:sz="0" w:space="0" w:color="auto"/>
      </w:divBdr>
    </w:div>
    <w:div w:id="1095133306">
      <w:bodyDiv w:val="1"/>
      <w:marLeft w:val="0"/>
      <w:marRight w:val="0"/>
      <w:marTop w:val="0"/>
      <w:marBottom w:val="0"/>
      <w:divBdr>
        <w:top w:val="none" w:sz="0" w:space="0" w:color="auto"/>
        <w:left w:val="none" w:sz="0" w:space="0" w:color="auto"/>
        <w:bottom w:val="none" w:sz="0" w:space="0" w:color="auto"/>
        <w:right w:val="none" w:sz="0" w:space="0" w:color="auto"/>
      </w:divBdr>
    </w:div>
    <w:div w:id="145595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iqmanager.org" TargetMode="External"/><Relationship Id="rId3" Type="http://schemas.openxmlformats.org/officeDocument/2006/relationships/settings" Target="settings.xml"/><Relationship Id="rId7" Type="http://schemas.openxmlformats.org/officeDocument/2006/relationships/hyperlink" Target="https://iqmanager.or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qmanager.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info@iqmanager.org" TargetMode="External"/><Relationship Id="rId4" Type="http://schemas.openxmlformats.org/officeDocument/2006/relationships/webSettings" Target="webSettings.xml"/><Relationship Id="rId9" Type="http://schemas.openxmlformats.org/officeDocument/2006/relationships/hyperlink" Target="https://iqmanager.org/" TargetMode="External"/><Relationship Id="rId14" Type="http://schemas.openxmlformats.org/officeDocument/2006/relationships/hyperlink" Target="https://iqmanager.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18</Pages>
  <Words>8258</Words>
  <Characters>47076</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55224</CharactersWithSpaces>
  <SharedDoc>false</SharedDoc>
  <HLinks>
    <vt:vector size="48" baseType="variant">
      <vt:variant>
        <vt:i4>7733303</vt:i4>
      </vt:variant>
      <vt:variant>
        <vt:i4>12</vt:i4>
      </vt:variant>
      <vt:variant>
        <vt:i4>0</vt:i4>
      </vt:variant>
      <vt:variant>
        <vt:i4>5</vt:i4>
      </vt:variant>
      <vt:variant>
        <vt:lpwstr>https://iqmanager.org/</vt:lpwstr>
      </vt:variant>
      <vt:variant>
        <vt:lpwstr/>
      </vt:variant>
      <vt:variant>
        <vt:i4>6619227</vt:i4>
      </vt:variant>
      <vt:variant>
        <vt:i4>9</vt:i4>
      </vt:variant>
      <vt:variant>
        <vt:i4>0</vt:i4>
      </vt:variant>
      <vt:variant>
        <vt:i4>5</vt:i4>
      </vt:variant>
      <vt:variant>
        <vt:lpwstr>mailto:info@iqmanager.org</vt:lpwstr>
      </vt:variant>
      <vt:variant>
        <vt:lpwstr/>
      </vt:variant>
      <vt:variant>
        <vt:i4>7733303</vt:i4>
      </vt:variant>
      <vt:variant>
        <vt:i4>6</vt:i4>
      </vt:variant>
      <vt:variant>
        <vt:i4>0</vt:i4>
      </vt:variant>
      <vt:variant>
        <vt:i4>5</vt:i4>
      </vt:variant>
      <vt:variant>
        <vt:lpwstr>https://iqmanager.org/</vt:lpwstr>
      </vt:variant>
      <vt:variant>
        <vt:lpwstr/>
      </vt:variant>
      <vt:variant>
        <vt:i4>6619227</vt:i4>
      </vt:variant>
      <vt:variant>
        <vt:i4>3</vt:i4>
      </vt:variant>
      <vt:variant>
        <vt:i4>0</vt:i4>
      </vt:variant>
      <vt:variant>
        <vt:i4>5</vt:i4>
      </vt:variant>
      <vt:variant>
        <vt:lpwstr>mailto:info@iqmanager.org</vt:lpwstr>
      </vt:variant>
      <vt:variant>
        <vt:lpwstr/>
      </vt:variant>
      <vt:variant>
        <vt:i4>7733303</vt:i4>
      </vt:variant>
      <vt:variant>
        <vt:i4>0</vt:i4>
      </vt:variant>
      <vt:variant>
        <vt:i4>0</vt:i4>
      </vt:variant>
      <vt:variant>
        <vt:i4>5</vt:i4>
      </vt:variant>
      <vt:variant>
        <vt:lpwstr>https://iqmanager.org/</vt:lpwstr>
      </vt:variant>
      <vt:variant>
        <vt:lpwstr/>
      </vt:variant>
      <vt:variant>
        <vt:i4>7733303</vt:i4>
      </vt:variant>
      <vt:variant>
        <vt:i4>-1</vt:i4>
      </vt:variant>
      <vt:variant>
        <vt:i4>1026</vt:i4>
      </vt:variant>
      <vt:variant>
        <vt:i4>4</vt:i4>
      </vt:variant>
      <vt:variant>
        <vt:lpwstr>https://iqmanager.org/</vt:lpwstr>
      </vt:variant>
      <vt:variant>
        <vt:lpwstr/>
      </vt:variant>
      <vt:variant>
        <vt:i4>7733303</vt:i4>
      </vt:variant>
      <vt:variant>
        <vt:i4>-1</vt:i4>
      </vt:variant>
      <vt:variant>
        <vt:i4>1027</vt:i4>
      </vt:variant>
      <vt:variant>
        <vt:i4>4</vt:i4>
      </vt:variant>
      <vt:variant>
        <vt:lpwstr>https://iqmanager.org/</vt:lpwstr>
      </vt:variant>
      <vt:variant>
        <vt:lpwstr/>
      </vt:variant>
      <vt:variant>
        <vt:i4>7733303</vt:i4>
      </vt:variant>
      <vt:variant>
        <vt:i4>-1</vt:i4>
      </vt:variant>
      <vt:variant>
        <vt:i4>1028</vt:i4>
      </vt:variant>
      <vt:variant>
        <vt:i4>4</vt:i4>
      </vt:variant>
      <vt:variant>
        <vt:lpwstr>https://iqmanager.org/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НПП "Гарант-Сервис"</dc:creator>
  <dc:description>Документ экспортирован из системы ГАРАНТ</dc:description>
  <cp:lastModifiedBy>Малашенко Дмитрий Алексеевич</cp:lastModifiedBy>
  <cp:revision>51</cp:revision>
  <cp:lastPrinted>2023-02-20T12:21:00Z</cp:lastPrinted>
  <dcterms:created xsi:type="dcterms:W3CDTF">2023-12-31T14:22:00Z</dcterms:created>
  <dcterms:modified xsi:type="dcterms:W3CDTF">2024-08-02T14:37:00Z</dcterms:modified>
</cp:coreProperties>
</file>